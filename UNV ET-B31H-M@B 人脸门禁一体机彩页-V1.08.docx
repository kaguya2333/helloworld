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E9" w:rsidRDefault="006F1DE9" w:rsidP="006F1DE9">
      <w:pPr>
        <w:pStyle w:val="110"/>
        <w:tabs>
          <w:tab w:val="left" w:pos="7905"/>
        </w:tabs>
        <w:sectPr w:rsidR="006F1DE9" w:rsidSect="006F1DE9">
          <w:headerReference w:type="even" r:id="rId8"/>
          <w:headerReference w:type="default" r:id="rId9"/>
          <w:footerReference w:type="even" r:id="rId10"/>
          <w:footerReference w:type="default" r:id="rId11"/>
          <w:headerReference w:type="first" r:id="rId12"/>
          <w:footerReference w:type="first" r:id="rId13"/>
          <w:type w:val="continuous"/>
          <w:pgSz w:w="11906" w:h="16838"/>
          <w:pgMar w:top="851" w:right="567" w:bottom="851" w:left="567" w:header="851" w:footer="992" w:gutter="0"/>
          <w:cols w:space="720"/>
          <w:docGrid w:type="linesAndChars" w:linePitch="312"/>
        </w:sectPr>
      </w:pPr>
      <w:r>
        <w:rPr>
          <w:rFonts w:hint="eastAsia"/>
        </w:rPr>
        <w:t>ET-B31H-M@B</w:t>
      </w:r>
      <w:r>
        <w:rPr>
          <w:rFonts w:ascii="宋体" w:hAnsi="Calibri" w:cs="宋体" w:hint="eastAsia"/>
          <w:color w:val="0082BF"/>
          <w:kern w:val="0"/>
        </w:rPr>
        <w:t>人脸门禁一体</w:t>
      </w:r>
      <w:r>
        <w:rPr>
          <w:rFonts w:hint="eastAsia"/>
        </w:rPr>
        <w:t>机</w:t>
      </w:r>
    </w:p>
    <w:p w:rsidR="006F1DE9" w:rsidRDefault="006F1DE9" w:rsidP="006F1DE9">
      <w:pPr>
        <w:pStyle w:val="2"/>
      </w:pPr>
      <w:r>
        <w:rPr>
          <w:rFonts w:hint="eastAsia"/>
        </w:rPr>
        <w:lastRenderedPageBreak/>
        <w:t>产品概述</w:t>
      </w:r>
    </w:p>
    <w:p w:rsidR="006F1DE9" w:rsidRDefault="006F1DE9" w:rsidP="006F1DE9">
      <w:r>
        <w:rPr>
          <w:kern w:val="0"/>
        </w:rPr>
        <w:t>ET-B31H-M@B</w:t>
      </w:r>
      <w:r w:rsidR="00ED3F49">
        <w:rPr>
          <w:rFonts w:hint="eastAsia"/>
        </w:rPr>
        <w:t>人脸门禁一体机</w:t>
      </w:r>
      <w:r w:rsidR="00ED3F49" w:rsidRPr="00A1484D">
        <w:rPr>
          <w:rFonts w:hint="eastAsia"/>
        </w:rPr>
        <w:t>是一款高性能、高可靠性的</w:t>
      </w:r>
      <w:r w:rsidR="00ED3F49">
        <w:rPr>
          <w:rFonts w:hint="eastAsia"/>
        </w:rPr>
        <w:t>人脸识别类门禁产品。把宇视人脸识别技术完美地融合到门禁产品中，依托</w:t>
      </w:r>
      <w:r w:rsidR="00ED3F49">
        <w:t>深度</w:t>
      </w:r>
      <w:r w:rsidR="00ED3F49">
        <w:rPr>
          <w:rFonts w:hint="eastAsia"/>
        </w:rPr>
        <w:t>学习</w:t>
      </w:r>
      <w:r w:rsidR="00ED3F49">
        <w:t>算法，</w:t>
      </w:r>
      <w:r w:rsidR="00ED3F49">
        <w:rPr>
          <w:rFonts w:hint="eastAsia"/>
        </w:rPr>
        <w:t>支持刷脸核验开门，实现人员的精确控制。人脸门禁一体机可配合</w:t>
      </w:r>
      <w:r w:rsidR="00ED3F49">
        <w:t>室内机使用，</w:t>
      </w:r>
      <w:r w:rsidR="00ED3F49">
        <w:rPr>
          <w:rFonts w:hint="eastAsia"/>
        </w:rPr>
        <w:t>实现楼宇</w:t>
      </w:r>
      <w:r w:rsidR="00ED3F49">
        <w:t>可视对讲</w:t>
      </w:r>
      <w:r w:rsidR="00ED3F49">
        <w:rPr>
          <w:rFonts w:hint="eastAsia"/>
        </w:rPr>
        <w:t>功能</w:t>
      </w:r>
      <w:r w:rsidR="00ED3F49">
        <w:t>。</w:t>
      </w:r>
      <w:r w:rsidR="00ED3F49">
        <w:rPr>
          <w:rFonts w:hint="eastAsia"/>
        </w:rPr>
        <w:t>该产品</w:t>
      </w:r>
      <w:r w:rsidR="00ED3F49" w:rsidRPr="00C03B02">
        <w:rPr>
          <w:rFonts w:hint="eastAsia"/>
        </w:rPr>
        <w:t>具备</w:t>
      </w:r>
      <w:r w:rsidR="00ED3F49">
        <w:rPr>
          <w:rFonts w:hint="eastAsia"/>
        </w:rPr>
        <w:t>人脸</w:t>
      </w:r>
      <w:r w:rsidR="00ED3F49" w:rsidRPr="00C03B02">
        <w:rPr>
          <w:rFonts w:hint="eastAsia"/>
        </w:rPr>
        <w:t>识别率</w:t>
      </w:r>
      <w:r w:rsidR="00ED3F49">
        <w:rPr>
          <w:rFonts w:hint="eastAsia"/>
        </w:rPr>
        <w:t>高</w:t>
      </w:r>
      <w:r w:rsidR="00ED3F49" w:rsidRPr="00C03B02">
        <w:rPr>
          <w:rFonts w:hint="eastAsia"/>
        </w:rPr>
        <w:t>、大库容</w:t>
      </w:r>
      <w:r w:rsidR="00ED3F49">
        <w:rPr>
          <w:rFonts w:hint="eastAsia"/>
        </w:rPr>
        <w:t>、速度快、</w:t>
      </w:r>
      <w:r w:rsidR="00ED3F49">
        <w:t>光线</w:t>
      </w:r>
      <w:r w:rsidR="00ED3F49">
        <w:rPr>
          <w:rFonts w:hint="eastAsia"/>
        </w:rPr>
        <w:t>适应</w:t>
      </w:r>
      <w:r w:rsidR="00ED3F49">
        <w:t>性好</w:t>
      </w:r>
      <w:r w:rsidR="00ED3F49">
        <w:rPr>
          <w:rFonts w:hint="eastAsia"/>
        </w:rPr>
        <w:t>等特点</w:t>
      </w:r>
      <w:r w:rsidR="00ED3F49" w:rsidRPr="00732128">
        <w:rPr>
          <w:rFonts w:hint="eastAsia"/>
        </w:rPr>
        <w:t>。</w:t>
      </w:r>
      <w:r w:rsidR="00ED3F49">
        <w:rPr>
          <w:rFonts w:hint="eastAsia"/>
        </w:rPr>
        <w:t>可广泛</w:t>
      </w:r>
      <w:r w:rsidR="00ED3F49" w:rsidRPr="00625DF2">
        <w:rPr>
          <w:rFonts w:hint="eastAsia"/>
        </w:rPr>
        <w:t>应用于</w:t>
      </w:r>
      <w:r w:rsidR="00ED3F49">
        <w:rPr>
          <w:rFonts w:hint="eastAsia"/>
        </w:rPr>
        <w:t>智慧</w:t>
      </w:r>
      <w:r w:rsidR="00ED3F49">
        <w:t>小区、</w:t>
      </w:r>
      <w:r w:rsidR="00ED3F49">
        <w:rPr>
          <w:rFonts w:hint="eastAsia"/>
        </w:rPr>
        <w:t>公安、园区等</w:t>
      </w:r>
      <w:r w:rsidR="00ED3F49" w:rsidRPr="00625DF2">
        <w:rPr>
          <w:rFonts w:hint="eastAsia"/>
        </w:rPr>
        <w:t>楼宇系统中</w:t>
      </w:r>
      <w:r w:rsidR="00ED3F49">
        <w:rPr>
          <w:rFonts w:hint="eastAsia"/>
        </w:rPr>
        <w:t>。</w:t>
      </w:r>
    </w:p>
    <w:p w:rsidR="006F1DE9" w:rsidRDefault="009503C4" w:rsidP="006F1DE9">
      <w:pPr>
        <w:jc w:val="center"/>
      </w:pPr>
      <w:r>
        <w:pict>
          <v:shape id="图片框 1080" o:spid="_x0000_i1025" type="#_x0000_t75" style="width:192pt;height:126.75pt">
            <v:imagedata r:id="rId14" o:title="经济款门禁"/>
          </v:shape>
        </w:pict>
      </w:r>
    </w:p>
    <w:p w:rsidR="006F1DE9" w:rsidRDefault="006F1DE9" w:rsidP="006F1DE9">
      <w:pPr>
        <w:pStyle w:val="2"/>
        <w:widowControl w:val="0"/>
      </w:pPr>
      <w:r>
        <w:rPr>
          <w:rFonts w:hint="eastAsia"/>
        </w:rPr>
        <w:t>产品特点</w:t>
      </w:r>
    </w:p>
    <w:p w:rsidR="006F1DE9" w:rsidRDefault="006F1DE9" w:rsidP="006F1DE9">
      <w:pPr>
        <w:numPr>
          <w:ilvl w:val="0"/>
          <w:numId w:val="3"/>
        </w:numPr>
        <w:spacing w:before="0" w:after="0" w:line="180" w:lineRule="auto"/>
        <w:rPr>
          <w:kern w:val="0"/>
        </w:rPr>
      </w:pPr>
      <w:r>
        <w:rPr>
          <w:rFonts w:hint="eastAsia"/>
          <w:kern w:val="0"/>
        </w:rPr>
        <w:t>采用工业级设计，</w:t>
      </w:r>
      <w:r w:rsidR="007419BF">
        <w:rPr>
          <w:rFonts w:hint="eastAsia"/>
          <w:kern w:val="0"/>
        </w:rPr>
        <w:t>性能稳定</w:t>
      </w:r>
      <w:r>
        <w:rPr>
          <w:rFonts w:hint="eastAsia"/>
          <w:kern w:val="0"/>
        </w:rPr>
        <w:t>，外形高端大方；</w:t>
      </w:r>
    </w:p>
    <w:p w:rsidR="006F1DE9" w:rsidRDefault="006F1DE9" w:rsidP="006F1DE9">
      <w:pPr>
        <w:numPr>
          <w:ilvl w:val="0"/>
          <w:numId w:val="3"/>
        </w:numPr>
        <w:spacing w:before="0" w:after="0" w:line="180" w:lineRule="auto"/>
        <w:rPr>
          <w:kern w:val="0"/>
        </w:rPr>
      </w:pPr>
      <w:r>
        <w:rPr>
          <w:rFonts w:hint="eastAsia"/>
          <w:kern w:val="0"/>
        </w:rPr>
        <w:t>采用宇视</w:t>
      </w:r>
      <w:r>
        <w:rPr>
          <w:kern w:val="0"/>
        </w:rPr>
        <w:t>自</w:t>
      </w:r>
      <w:r>
        <w:rPr>
          <w:rFonts w:hint="eastAsia"/>
          <w:kern w:val="0"/>
        </w:rPr>
        <w:t>主</w:t>
      </w:r>
      <w:r>
        <w:rPr>
          <w:kern w:val="0"/>
        </w:rPr>
        <w:t>知识</w:t>
      </w:r>
      <w:r>
        <w:rPr>
          <w:rFonts w:hint="eastAsia"/>
          <w:kern w:val="0"/>
        </w:rPr>
        <w:t>产权的深度学习</w:t>
      </w:r>
      <w:r>
        <w:rPr>
          <w:kern w:val="0"/>
        </w:rPr>
        <w:t>算法</w:t>
      </w:r>
      <w:r>
        <w:rPr>
          <w:rFonts w:hint="eastAsia"/>
          <w:kern w:val="0"/>
        </w:rPr>
        <w:t>模型</w:t>
      </w:r>
      <w:r>
        <w:rPr>
          <w:kern w:val="0"/>
        </w:rPr>
        <w:t>，</w:t>
      </w:r>
      <w:r>
        <w:rPr>
          <w:rFonts w:hint="eastAsia"/>
          <w:kern w:val="0"/>
        </w:rPr>
        <w:t>人脸识别率</w:t>
      </w:r>
      <w:r>
        <w:rPr>
          <w:rFonts w:hint="eastAsia"/>
          <w:kern w:val="0"/>
        </w:rPr>
        <w:t>&gt;99%</w:t>
      </w:r>
      <w:r>
        <w:rPr>
          <w:rFonts w:hint="eastAsia"/>
          <w:kern w:val="0"/>
        </w:rPr>
        <w:t>，误识率</w:t>
      </w:r>
      <w:r>
        <w:rPr>
          <w:rFonts w:hint="eastAsia"/>
          <w:kern w:val="0"/>
        </w:rPr>
        <w:t>&lt;1%</w:t>
      </w:r>
      <w:r>
        <w:rPr>
          <w:rFonts w:hint="eastAsia"/>
          <w:kern w:val="0"/>
        </w:rPr>
        <w:t>；</w:t>
      </w:r>
    </w:p>
    <w:p w:rsidR="006F1DE9" w:rsidRDefault="006F1DE9" w:rsidP="006F1DE9">
      <w:pPr>
        <w:numPr>
          <w:ilvl w:val="0"/>
          <w:numId w:val="3"/>
        </w:numPr>
        <w:spacing w:before="0" w:after="0" w:line="180" w:lineRule="auto"/>
        <w:rPr>
          <w:kern w:val="0"/>
        </w:rPr>
      </w:pPr>
      <w:r>
        <w:rPr>
          <w:rFonts w:hint="eastAsia"/>
          <w:kern w:val="0"/>
        </w:rPr>
        <w:t>内置</w:t>
      </w:r>
      <w:r w:rsidR="007419BF">
        <w:rPr>
          <w:kern w:val="0"/>
        </w:rPr>
        <w:t>深度学习</w:t>
      </w:r>
      <w:r>
        <w:rPr>
          <w:kern w:val="0"/>
        </w:rPr>
        <w:t>芯片，支持本地离线识别</w:t>
      </w:r>
      <w:r>
        <w:rPr>
          <w:rFonts w:hint="eastAsia"/>
          <w:kern w:val="0"/>
        </w:rPr>
        <w:t>，人脸（</w:t>
      </w:r>
      <w:r>
        <w:rPr>
          <w:rFonts w:hint="eastAsia"/>
          <w:kern w:val="0"/>
        </w:rPr>
        <w:t>1:N</w:t>
      </w:r>
      <w:r>
        <w:rPr>
          <w:rFonts w:hint="eastAsia"/>
          <w:kern w:val="0"/>
        </w:rPr>
        <w:t>）库容高达</w:t>
      </w:r>
      <w:r>
        <w:rPr>
          <w:rFonts w:hint="eastAsia"/>
          <w:kern w:val="0"/>
        </w:rPr>
        <w:t>10000</w:t>
      </w:r>
      <w:r>
        <w:rPr>
          <w:rFonts w:hint="eastAsia"/>
          <w:kern w:val="0"/>
        </w:rPr>
        <w:t>；</w:t>
      </w:r>
    </w:p>
    <w:p w:rsidR="006F1DE9" w:rsidRDefault="006F1DE9" w:rsidP="006F1DE9">
      <w:pPr>
        <w:numPr>
          <w:ilvl w:val="0"/>
          <w:numId w:val="3"/>
        </w:numPr>
        <w:spacing w:before="0" w:after="0" w:line="180" w:lineRule="auto"/>
        <w:rPr>
          <w:kern w:val="0"/>
        </w:rPr>
      </w:pPr>
      <w:r>
        <w:rPr>
          <w:kern w:val="0"/>
        </w:rPr>
        <w:t>最快</w:t>
      </w:r>
      <w:r>
        <w:rPr>
          <w:rFonts w:hint="eastAsia"/>
          <w:kern w:val="0"/>
        </w:rPr>
        <w:t>识别速度</w:t>
      </w:r>
      <w:r>
        <w:rPr>
          <w:rFonts w:hint="eastAsia"/>
          <w:kern w:val="0"/>
        </w:rPr>
        <w:t>0.2</w:t>
      </w:r>
      <w:r>
        <w:rPr>
          <w:rFonts w:hint="eastAsia"/>
          <w:kern w:val="0"/>
        </w:rPr>
        <w:t>秒，采用</w:t>
      </w:r>
      <w:r>
        <w:rPr>
          <w:kern w:val="0"/>
        </w:rPr>
        <w:t>多模型融合</w:t>
      </w:r>
      <w:r>
        <w:rPr>
          <w:rFonts w:hint="eastAsia"/>
          <w:kern w:val="0"/>
        </w:rPr>
        <w:t>模式</w:t>
      </w:r>
      <w:r>
        <w:rPr>
          <w:kern w:val="0"/>
        </w:rPr>
        <w:t>，</w:t>
      </w:r>
      <w:r>
        <w:rPr>
          <w:rFonts w:hint="eastAsia"/>
          <w:kern w:val="0"/>
        </w:rPr>
        <w:t>降低</w:t>
      </w:r>
      <w:r>
        <w:rPr>
          <w:kern w:val="0"/>
        </w:rPr>
        <w:t>误识率</w:t>
      </w:r>
      <w:r>
        <w:rPr>
          <w:rFonts w:hint="eastAsia"/>
          <w:kern w:val="0"/>
        </w:rPr>
        <w:t>，</w:t>
      </w:r>
      <w:r>
        <w:rPr>
          <w:kern w:val="0"/>
        </w:rPr>
        <w:t>提升通过率；</w:t>
      </w:r>
    </w:p>
    <w:p w:rsidR="006F1DE9" w:rsidRDefault="006F1DE9" w:rsidP="006F1DE9">
      <w:pPr>
        <w:numPr>
          <w:ilvl w:val="0"/>
          <w:numId w:val="3"/>
        </w:numPr>
        <w:spacing w:before="0" w:after="0" w:line="180" w:lineRule="auto"/>
        <w:rPr>
          <w:kern w:val="0"/>
        </w:rPr>
      </w:pPr>
      <w:r>
        <w:rPr>
          <w:rFonts w:hint="eastAsia"/>
          <w:kern w:val="0"/>
        </w:rPr>
        <w:t>两路</w:t>
      </w:r>
      <w:r>
        <w:rPr>
          <w:kern w:val="0"/>
        </w:rPr>
        <w:t>摄像头，</w:t>
      </w:r>
      <w:r w:rsidRPr="002E5E09">
        <w:rPr>
          <w:rFonts w:hint="eastAsia"/>
          <w:kern w:val="0"/>
        </w:rPr>
        <w:t>采用</w:t>
      </w:r>
      <w:r w:rsidRPr="002E5E09">
        <w:rPr>
          <w:kern w:val="0"/>
        </w:rPr>
        <w:t>200</w:t>
      </w:r>
      <w:r w:rsidRPr="002E5E09">
        <w:rPr>
          <w:rFonts w:hint="eastAsia"/>
          <w:kern w:val="0"/>
        </w:rPr>
        <w:t>万</w:t>
      </w:r>
      <w:r>
        <w:rPr>
          <w:rFonts w:hint="eastAsia"/>
          <w:kern w:val="0"/>
        </w:rPr>
        <w:t>1080P</w:t>
      </w:r>
      <w:r>
        <w:rPr>
          <w:rFonts w:hint="eastAsia"/>
          <w:kern w:val="0"/>
        </w:rPr>
        <w:t>低照度宽动态广角摄像头及</w:t>
      </w:r>
      <w:r w:rsidRPr="002E5E09">
        <w:rPr>
          <w:rFonts w:hint="eastAsia"/>
          <w:kern w:val="0"/>
        </w:rPr>
        <w:t>F</w:t>
      </w:r>
      <w:r w:rsidRPr="002E5E09">
        <w:rPr>
          <w:kern w:val="0"/>
        </w:rPr>
        <w:t>1.6</w:t>
      </w:r>
      <w:r w:rsidRPr="002E5E09">
        <w:rPr>
          <w:rFonts w:hint="eastAsia"/>
          <w:kern w:val="0"/>
        </w:rPr>
        <w:t>大光圈镜头，</w:t>
      </w:r>
      <w:r>
        <w:rPr>
          <w:rFonts w:hint="eastAsia"/>
          <w:kern w:val="0"/>
        </w:rPr>
        <w:t>适应多种复杂光线场景下，采集高质量图像；</w:t>
      </w:r>
    </w:p>
    <w:p w:rsidR="00344E69" w:rsidRDefault="00344E69" w:rsidP="00344E69">
      <w:pPr>
        <w:numPr>
          <w:ilvl w:val="0"/>
          <w:numId w:val="3"/>
        </w:numPr>
        <w:spacing w:before="0" w:after="0" w:line="180" w:lineRule="auto"/>
        <w:rPr>
          <w:kern w:val="0"/>
        </w:rPr>
      </w:pPr>
      <w:r>
        <w:rPr>
          <w:rFonts w:hint="eastAsia"/>
          <w:kern w:val="0"/>
        </w:rPr>
        <w:t>支持双目活体检测功能，有效避免照片、视频等欺骗方式；</w:t>
      </w:r>
    </w:p>
    <w:p w:rsidR="00344E69" w:rsidRPr="00344E69" w:rsidRDefault="00344E69" w:rsidP="00344E69">
      <w:pPr>
        <w:numPr>
          <w:ilvl w:val="0"/>
          <w:numId w:val="3"/>
        </w:numPr>
        <w:spacing w:before="0" w:after="0" w:line="180" w:lineRule="auto"/>
        <w:rPr>
          <w:kern w:val="0"/>
        </w:rPr>
      </w:pPr>
      <w:r>
        <w:rPr>
          <w:rFonts w:hint="eastAsia"/>
          <w:kern w:val="0"/>
        </w:rPr>
        <w:t>支持人脸测光和人形测光，快速适应环境光；</w:t>
      </w:r>
    </w:p>
    <w:p w:rsidR="006F1DE9" w:rsidRDefault="006F1DE9" w:rsidP="006F1DE9">
      <w:pPr>
        <w:numPr>
          <w:ilvl w:val="0"/>
          <w:numId w:val="3"/>
        </w:numPr>
        <w:spacing w:before="0" w:after="0" w:line="180" w:lineRule="auto"/>
        <w:rPr>
          <w:kern w:val="0"/>
        </w:rPr>
      </w:pPr>
      <w:r>
        <w:rPr>
          <w:rFonts w:hint="eastAsia"/>
          <w:kern w:val="0"/>
        </w:rPr>
        <w:t>支持身高</w:t>
      </w:r>
      <w:r>
        <w:rPr>
          <w:rFonts w:hint="eastAsia"/>
          <w:kern w:val="0"/>
        </w:rPr>
        <w:t>0.8m~2.2m</w:t>
      </w:r>
      <w:r>
        <w:rPr>
          <w:rFonts w:hint="eastAsia"/>
          <w:kern w:val="0"/>
        </w:rPr>
        <w:t>人员的人脸识别及</w:t>
      </w:r>
      <w:r>
        <w:rPr>
          <w:rFonts w:hint="eastAsia"/>
          <w:kern w:val="0"/>
        </w:rPr>
        <w:t>0.</w:t>
      </w:r>
      <w:r>
        <w:rPr>
          <w:kern w:val="0"/>
        </w:rPr>
        <w:t>2</w:t>
      </w:r>
      <w:r>
        <w:rPr>
          <w:rFonts w:hint="eastAsia"/>
          <w:kern w:val="0"/>
        </w:rPr>
        <w:t>~</w:t>
      </w:r>
      <w:r w:rsidR="001F168A">
        <w:rPr>
          <w:kern w:val="0"/>
        </w:rPr>
        <w:t>2</w:t>
      </w:r>
      <w:r>
        <w:rPr>
          <w:kern w:val="0"/>
        </w:rPr>
        <w:t>.9</w:t>
      </w:r>
      <w:r>
        <w:rPr>
          <w:rFonts w:hint="eastAsia"/>
          <w:kern w:val="0"/>
        </w:rPr>
        <w:t>m</w:t>
      </w:r>
      <w:r>
        <w:rPr>
          <w:rFonts w:hint="eastAsia"/>
          <w:kern w:val="0"/>
        </w:rPr>
        <w:t>的识别距离控制；</w:t>
      </w:r>
    </w:p>
    <w:p w:rsidR="006F1DE9" w:rsidRDefault="006F1DE9" w:rsidP="006F1DE9">
      <w:pPr>
        <w:numPr>
          <w:ilvl w:val="0"/>
          <w:numId w:val="3"/>
        </w:numPr>
        <w:spacing w:before="0" w:after="0" w:line="180" w:lineRule="auto"/>
        <w:rPr>
          <w:kern w:val="0"/>
        </w:rPr>
      </w:pPr>
      <w:r>
        <w:rPr>
          <w:rFonts w:hint="eastAsia"/>
          <w:kern w:val="0"/>
        </w:rPr>
        <w:t>支持休眠模式息屏，保持最低补光亮度，防止夜间晃眼</w:t>
      </w:r>
      <w:r>
        <w:rPr>
          <w:kern w:val="0"/>
        </w:rPr>
        <w:t>；</w:t>
      </w:r>
    </w:p>
    <w:p w:rsidR="006F1DE9" w:rsidRDefault="006F1DE9" w:rsidP="006F1DE9">
      <w:pPr>
        <w:numPr>
          <w:ilvl w:val="0"/>
          <w:numId w:val="3"/>
        </w:numPr>
        <w:spacing w:before="0" w:after="0" w:line="180" w:lineRule="auto"/>
        <w:rPr>
          <w:kern w:val="0"/>
        </w:rPr>
      </w:pPr>
      <w:r>
        <w:rPr>
          <w:rFonts w:hint="eastAsia"/>
          <w:kern w:val="0"/>
        </w:rPr>
        <w:t>支持单个人员最多添加</w:t>
      </w:r>
      <w:r>
        <w:rPr>
          <w:rFonts w:hint="eastAsia"/>
          <w:kern w:val="0"/>
        </w:rPr>
        <w:t>6</w:t>
      </w:r>
      <w:r>
        <w:rPr>
          <w:rFonts w:hint="eastAsia"/>
          <w:kern w:val="0"/>
        </w:rPr>
        <w:t>张底库照片，大大提升识别速度和通过率；</w:t>
      </w:r>
    </w:p>
    <w:p w:rsidR="006F1DE9" w:rsidRPr="00E61556" w:rsidRDefault="006F1DE9" w:rsidP="006F1DE9">
      <w:pPr>
        <w:numPr>
          <w:ilvl w:val="0"/>
          <w:numId w:val="3"/>
        </w:numPr>
        <w:spacing w:before="0" w:after="0" w:line="180" w:lineRule="auto"/>
        <w:rPr>
          <w:kern w:val="0"/>
        </w:rPr>
      </w:pPr>
      <w:r>
        <w:rPr>
          <w:rFonts w:hint="eastAsia"/>
          <w:kern w:val="0"/>
        </w:rPr>
        <w:t>支持视频采集，支持国标、</w:t>
      </w:r>
      <w:r>
        <w:rPr>
          <w:kern w:val="0"/>
        </w:rPr>
        <w:t>ONVIF</w:t>
      </w:r>
      <w:r>
        <w:rPr>
          <w:rFonts w:hint="eastAsia"/>
          <w:kern w:val="0"/>
        </w:rPr>
        <w:t>、</w:t>
      </w:r>
      <w:r>
        <w:rPr>
          <w:kern w:val="0"/>
        </w:rPr>
        <w:t>IMOS</w:t>
      </w:r>
      <w:r>
        <w:rPr>
          <w:rFonts w:hint="eastAsia"/>
          <w:kern w:val="0"/>
        </w:rPr>
        <w:t>的协议接入通用安防平台和</w:t>
      </w:r>
      <w:r>
        <w:rPr>
          <w:kern w:val="0"/>
        </w:rPr>
        <w:t>NVR</w:t>
      </w:r>
      <w:r>
        <w:rPr>
          <w:rFonts w:hint="eastAsia"/>
          <w:kern w:val="0"/>
        </w:rPr>
        <w:t>；</w:t>
      </w:r>
    </w:p>
    <w:p w:rsidR="006F1DE9" w:rsidRDefault="006F1DE9" w:rsidP="006F1DE9">
      <w:pPr>
        <w:numPr>
          <w:ilvl w:val="0"/>
          <w:numId w:val="3"/>
        </w:numPr>
        <w:spacing w:before="0" w:after="0" w:line="180" w:lineRule="auto"/>
        <w:rPr>
          <w:kern w:val="0"/>
        </w:rPr>
      </w:pPr>
      <w:r>
        <w:rPr>
          <w:rFonts w:hint="eastAsia"/>
          <w:kern w:val="0"/>
        </w:rPr>
        <w:t>支持刷脸、刷卡、密码、</w:t>
      </w:r>
      <w:r>
        <w:rPr>
          <w:kern w:val="0"/>
        </w:rPr>
        <w:t>二维码</w:t>
      </w:r>
      <w:r>
        <w:rPr>
          <w:rFonts w:hint="eastAsia"/>
          <w:kern w:val="0"/>
        </w:rPr>
        <w:t>、</w:t>
      </w:r>
      <w:r>
        <w:rPr>
          <w:rFonts w:hint="eastAsia"/>
          <w:kern w:val="0"/>
        </w:rPr>
        <w:t>APP</w:t>
      </w:r>
      <w:r>
        <w:rPr>
          <w:rFonts w:hint="eastAsia"/>
          <w:kern w:val="0"/>
        </w:rPr>
        <w:t>等方式控制开门；</w:t>
      </w:r>
    </w:p>
    <w:p w:rsidR="006F1DE9" w:rsidRDefault="006F1DE9" w:rsidP="006F1DE9">
      <w:pPr>
        <w:numPr>
          <w:ilvl w:val="0"/>
          <w:numId w:val="3"/>
        </w:numPr>
        <w:spacing w:before="0" w:after="0" w:line="180" w:lineRule="auto"/>
        <w:rPr>
          <w:kern w:val="0"/>
        </w:rPr>
      </w:pPr>
      <w:r>
        <w:rPr>
          <w:rFonts w:hint="eastAsia"/>
          <w:kern w:val="0"/>
        </w:rPr>
        <w:t>支持直接控制门锁</w:t>
      </w:r>
      <w:r>
        <w:rPr>
          <w:kern w:val="0"/>
        </w:rPr>
        <w:t>、开门按钮、门磁检测</w:t>
      </w:r>
      <w:r>
        <w:rPr>
          <w:rFonts w:hint="eastAsia"/>
          <w:kern w:val="0"/>
        </w:rPr>
        <w:t>等，实现门禁管理；</w:t>
      </w:r>
    </w:p>
    <w:p w:rsidR="00292627" w:rsidRPr="009B6748" w:rsidRDefault="00292627" w:rsidP="00292627">
      <w:pPr>
        <w:numPr>
          <w:ilvl w:val="0"/>
          <w:numId w:val="3"/>
        </w:numPr>
        <w:spacing w:before="0" w:after="0" w:line="180" w:lineRule="auto"/>
        <w:rPr>
          <w:kern w:val="0"/>
        </w:rPr>
      </w:pPr>
      <w:r>
        <w:rPr>
          <w:rFonts w:hint="eastAsia"/>
          <w:kern w:val="0"/>
        </w:rPr>
        <w:t>支持</w:t>
      </w:r>
      <w:r>
        <w:rPr>
          <w:kern w:val="0"/>
        </w:rPr>
        <w:t>本地配置</w:t>
      </w:r>
      <w:r>
        <w:rPr>
          <w:rFonts w:hint="eastAsia"/>
          <w:kern w:val="0"/>
        </w:rPr>
        <w:t>网络及</w:t>
      </w:r>
      <w:r>
        <w:rPr>
          <w:kern w:val="0"/>
        </w:rPr>
        <w:t>本机参数</w:t>
      </w:r>
      <w:r>
        <w:rPr>
          <w:rFonts w:hint="eastAsia"/>
          <w:kern w:val="0"/>
        </w:rPr>
        <w:t>；</w:t>
      </w:r>
    </w:p>
    <w:p w:rsidR="00292627" w:rsidRPr="00292627" w:rsidRDefault="00292627" w:rsidP="00292627">
      <w:pPr>
        <w:numPr>
          <w:ilvl w:val="0"/>
          <w:numId w:val="3"/>
        </w:numPr>
        <w:spacing w:before="0" w:after="0" w:line="180" w:lineRule="auto"/>
        <w:rPr>
          <w:kern w:val="0"/>
        </w:rPr>
      </w:pPr>
      <w:r>
        <w:rPr>
          <w:rFonts w:hint="eastAsia"/>
          <w:kern w:val="0"/>
        </w:rPr>
        <w:t>支持</w:t>
      </w:r>
      <w:r>
        <w:t>有线网络</w:t>
      </w:r>
      <w:r>
        <w:rPr>
          <w:rFonts w:hint="eastAsia"/>
        </w:rPr>
        <w:t>、</w:t>
      </w:r>
      <w:r>
        <w:rPr>
          <w:rFonts w:hint="eastAsia"/>
          <w:kern w:val="0"/>
        </w:rPr>
        <w:t>4G</w:t>
      </w:r>
      <w:r>
        <w:rPr>
          <w:rFonts w:hint="eastAsia"/>
          <w:kern w:val="0"/>
        </w:rPr>
        <w:t>等</w:t>
      </w:r>
      <w:r>
        <w:rPr>
          <w:kern w:val="0"/>
        </w:rPr>
        <w:t>多种方式联网；</w:t>
      </w:r>
    </w:p>
    <w:p w:rsidR="00344E69" w:rsidRPr="00344E69" w:rsidRDefault="00344E69" w:rsidP="00344E69">
      <w:pPr>
        <w:numPr>
          <w:ilvl w:val="0"/>
          <w:numId w:val="3"/>
        </w:numPr>
        <w:spacing w:before="0" w:after="0" w:line="180" w:lineRule="auto"/>
        <w:rPr>
          <w:kern w:val="0"/>
        </w:rPr>
      </w:pPr>
      <w:r>
        <w:rPr>
          <w:rFonts w:hint="eastAsia"/>
          <w:kern w:val="0"/>
        </w:rPr>
        <w:t>内置麦克风与扬声器，支持与住户室内机双向对讲功能；</w:t>
      </w:r>
    </w:p>
    <w:p w:rsidR="007419BF" w:rsidRPr="007419BF" w:rsidRDefault="007419BF" w:rsidP="007419BF">
      <w:pPr>
        <w:numPr>
          <w:ilvl w:val="0"/>
          <w:numId w:val="3"/>
        </w:numPr>
        <w:spacing w:before="0" w:after="0" w:line="180" w:lineRule="auto"/>
        <w:rPr>
          <w:kern w:val="0"/>
        </w:rPr>
      </w:pPr>
      <w:r>
        <w:rPr>
          <w:rFonts w:hint="eastAsia"/>
          <w:kern w:val="0"/>
        </w:rPr>
        <w:t>内置</w:t>
      </w:r>
      <w:r>
        <w:rPr>
          <w:rFonts w:hint="eastAsia"/>
          <w:kern w:val="0"/>
        </w:rPr>
        <w:t>4G EMMC</w:t>
      </w:r>
      <w:r>
        <w:rPr>
          <w:rFonts w:hint="eastAsia"/>
          <w:kern w:val="0"/>
        </w:rPr>
        <w:t>前端存储，稳定可靠，最多支持</w:t>
      </w:r>
      <w:r>
        <w:rPr>
          <w:kern w:val="0"/>
        </w:rPr>
        <w:t>3</w:t>
      </w:r>
      <w:r>
        <w:rPr>
          <w:rFonts w:hint="eastAsia"/>
          <w:kern w:val="0"/>
        </w:rPr>
        <w:t>万条记录；</w:t>
      </w:r>
    </w:p>
    <w:p w:rsidR="006F1DE9" w:rsidRDefault="006F1DE9" w:rsidP="006F1DE9">
      <w:pPr>
        <w:numPr>
          <w:ilvl w:val="0"/>
          <w:numId w:val="3"/>
        </w:numPr>
        <w:spacing w:before="0" w:after="0" w:line="180" w:lineRule="auto"/>
        <w:rPr>
          <w:kern w:val="0"/>
        </w:rPr>
      </w:pPr>
      <w:r>
        <w:rPr>
          <w:rFonts w:hint="eastAsia"/>
          <w:kern w:val="0"/>
        </w:rPr>
        <w:t>具备防拆、门开超时、认证超次等报警功能，</w:t>
      </w:r>
      <w:r>
        <w:rPr>
          <w:kern w:val="0"/>
        </w:rPr>
        <w:t>开关量接入</w:t>
      </w:r>
      <w:r>
        <w:rPr>
          <w:rFonts w:hint="eastAsia"/>
          <w:kern w:val="0"/>
        </w:rPr>
        <w:t>消防信号，实现火灾报警时门常开；</w:t>
      </w:r>
    </w:p>
    <w:p w:rsidR="006F1DE9" w:rsidRDefault="006F1DE9" w:rsidP="006F1DE9">
      <w:pPr>
        <w:pStyle w:val="2"/>
      </w:pPr>
      <w:r>
        <w:rPr>
          <w:rFonts w:hint="eastAsia"/>
        </w:rPr>
        <w:t>订购信息</w:t>
      </w:r>
    </w:p>
    <w:tbl>
      <w:tblPr>
        <w:tblW w:w="10063" w:type="dxa"/>
        <w:tblInd w:w="12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93"/>
        <w:gridCol w:w="7370"/>
      </w:tblGrid>
      <w:tr w:rsidR="006F1DE9" w:rsidTr="009B10E1">
        <w:trPr>
          <w:trHeight w:val="227"/>
        </w:trPr>
        <w:tc>
          <w:tcPr>
            <w:tcW w:w="2693" w:type="dxa"/>
            <w:shd w:val="clear" w:color="auto" w:fill="C6DBF7"/>
            <w:vAlign w:val="center"/>
          </w:tcPr>
          <w:p w:rsidR="006F1DE9" w:rsidRPr="00E07C3A" w:rsidRDefault="006F1DE9" w:rsidP="00F025B6">
            <w:pPr>
              <w:pStyle w:val="ae"/>
              <w:rPr>
                <w:rFonts w:ascii="宋体" w:eastAsia="宋体" w:hAnsi="宋体"/>
                <w:b/>
                <w:szCs w:val="15"/>
              </w:rPr>
            </w:pPr>
            <w:r w:rsidRPr="00E07C3A">
              <w:rPr>
                <w:rFonts w:ascii="宋体" w:eastAsia="宋体" w:hAnsi="宋体" w:hint="eastAsia"/>
                <w:szCs w:val="15"/>
              </w:rPr>
              <w:t>产品型号</w:t>
            </w:r>
          </w:p>
        </w:tc>
        <w:tc>
          <w:tcPr>
            <w:tcW w:w="7370" w:type="dxa"/>
            <w:shd w:val="clear" w:color="auto" w:fill="C6DBF7"/>
            <w:vAlign w:val="center"/>
          </w:tcPr>
          <w:p w:rsidR="006F1DE9" w:rsidRPr="00E07C3A" w:rsidRDefault="006F1DE9" w:rsidP="00F025B6">
            <w:pPr>
              <w:pStyle w:val="ae"/>
              <w:rPr>
                <w:rFonts w:ascii="宋体" w:eastAsia="宋体" w:hAnsi="宋体"/>
                <w:b/>
                <w:szCs w:val="15"/>
              </w:rPr>
            </w:pPr>
            <w:r w:rsidRPr="00E07C3A">
              <w:rPr>
                <w:rFonts w:ascii="宋体" w:eastAsia="宋体" w:hAnsi="宋体" w:hint="eastAsia"/>
                <w:szCs w:val="15"/>
              </w:rPr>
              <w:t>备注</w:t>
            </w:r>
          </w:p>
        </w:tc>
      </w:tr>
      <w:tr w:rsidR="006F1DE9" w:rsidTr="009B10E1">
        <w:trPr>
          <w:trHeight w:val="227"/>
        </w:trPr>
        <w:tc>
          <w:tcPr>
            <w:tcW w:w="2693" w:type="dxa"/>
            <w:vAlign w:val="center"/>
          </w:tcPr>
          <w:p w:rsidR="006F1DE9" w:rsidRPr="00E07C3A" w:rsidRDefault="006F1DE9" w:rsidP="00F025B6">
            <w:pPr>
              <w:pStyle w:val="af"/>
              <w:rPr>
                <w:rFonts w:ascii="宋体" w:hAnsi="宋体"/>
              </w:rPr>
            </w:pPr>
            <w:r w:rsidRPr="00E07C3A">
              <w:rPr>
                <w:rFonts w:ascii="宋体" w:hAnsi="宋体"/>
              </w:rPr>
              <w:t>ET-B31H-M@B</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人脸门禁一体机</w:t>
            </w:r>
          </w:p>
        </w:tc>
      </w:tr>
    </w:tbl>
    <w:p w:rsidR="006F1DE9" w:rsidRDefault="006F1DE9" w:rsidP="006F1DE9">
      <w:pPr>
        <w:pStyle w:val="2"/>
      </w:pPr>
      <w:r>
        <w:rPr>
          <w:rFonts w:hint="eastAsia"/>
        </w:rPr>
        <w:t>产品规格</w:t>
      </w:r>
    </w:p>
    <w:tbl>
      <w:tblPr>
        <w:tblW w:w="10064"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94"/>
        <w:gridCol w:w="7370"/>
      </w:tblGrid>
      <w:tr w:rsidR="006F1DE9" w:rsidTr="00BE3D4C">
        <w:trPr>
          <w:trHeight w:val="229"/>
        </w:trPr>
        <w:tc>
          <w:tcPr>
            <w:tcW w:w="2694" w:type="dxa"/>
            <w:shd w:val="clear" w:color="auto" w:fill="C6DBF8"/>
            <w:vAlign w:val="center"/>
          </w:tcPr>
          <w:p w:rsidR="006F1DE9" w:rsidRPr="00E07C3A" w:rsidRDefault="006F1DE9" w:rsidP="00F025B6">
            <w:pPr>
              <w:pStyle w:val="ae"/>
              <w:rPr>
                <w:rFonts w:ascii="宋体" w:eastAsia="宋体" w:hAnsi="宋体"/>
                <w:szCs w:val="15"/>
              </w:rPr>
            </w:pPr>
            <w:r w:rsidRPr="00E07C3A">
              <w:rPr>
                <w:rFonts w:ascii="宋体" w:eastAsia="宋体" w:hAnsi="宋体" w:hint="eastAsia"/>
                <w:szCs w:val="15"/>
              </w:rPr>
              <w:t>功能参数</w:t>
            </w:r>
          </w:p>
        </w:tc>
        <w:tc>
          <w:tcPr>
            <w:tcW w:w="7370" w:type="dxa"/>
            <w:shd w:val="clear" w:color="auto" w:fill="C6DBF8"/>
            <w:vAlign w:val="center"/>
          </w:tcPr>
          <w:p w:rsidR="006F1DE9" w:rsidRPr="00E07C3A" w:rsidRDefault="006F1DE9" w:rsidP="00F025B6">
            <w:pPr>
              <w:pStyle w:val="ae"/>
              <w:rPr>
                <w:rFonts w:ascii="宋体" w:eastAsia="宋体" w:hAnsi="宋体"/>
                <w:szCs w:val="15"/>
              </w:rPr>
            </w:pPr>
            <w:r w:rsidRPr="00E07C3A">
              <w:rPr>
                <w:rFonts w:ascii="宋体" w:eastAsia="宋体" w:hAnsi="宋体" w:hint="eastAsia"/>
                <w:szCs w:val="15"/>
              </w:rPr>
              <w:t>描述</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操作</w:t>
            </w:r>
            <w:r w:rsidRPr="00E07C3A">
              <w:rPr>
                <w:rFonts w:ascii="宋体" w:hAnsi="宋体"/>
              </w:rPr>
              <w:t>系统</w:t>
            </w:r>
          </w:p>
        </w:tc>
        <w:tc>
          <w:tcPr>
            <w:tcW w:w="7370" w:type="dxa"/>
            <w:vAlign w:val="center"/>
          </w:tcPr>
          <w:p w:rsidR="006F1DE9" w:rsidRPr="00E07C3A" w:rsidRDefault="009756A6" w:rsidP="00F025B6">
            <w:pPr>
              <w:pStyle w:val="af"/>
              <w:rPr>
                <w:rFonts w:ascii="宋体" w:hAnsi="宋体"/>
              </w:rPr>
            </w:pPr>
            <w:r w:rsidRPr="00E07C3A">
              <w:rPr>
                <w:rFonts w:ascii="宋体" w:hAnsi="宋体" w:hint="eastAsia"/>
              </w:rPr>
              <w:t>嵌入式</w:t>
            </w:r>
            <w:r w:rsidR="006F1DE9" w:rsidRPr="00E07C3A">
              <w:rPr>
                <w:rFonts w:ascii="宋体" w:hAnsi="宋体" w:hint="eastAsia"/>
              </w:rPr>
              <w:t>L</w:t>
            </w:r>
            <w:r w:rsidR="006F1DE9" w:rsidRPr="00E07C3A">
              <w:rPr>
                <w:rFonts w:ascii="宋体" w:hAnsi="宋体"/>
              </w:rPr>
              <w:t>inux</w:t>
            </w:r>
            <w:r w:rsidRPr="00E07C3A">
              <w:rPr>
                <w:rFonts w:ascii="宋体" w:hAnsi="宋体" w:hint="eastAsia"/>
              </w:rPr>
              <w:t>操作</w:t>
            </w:r>
            <w:r w:rsidRPr="00E07C3A">
              <w:rPr>
                <w:rFonts w:ascii="宋体" w:hAnsi="宋体"/>
              </w:rPr>
              <w:t>系统</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lastRenderedPageBreak/>
              <w:t>人脸识别率</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&gt;99%</w:t>
            </w:r>
          </w:p>
        </w:tc>
      </w:tr>
      <w:tr w:rsidR="006F1DE9" w:rsidTr="00BE3D4C">
        <w:trPr>
          <w:trHeight w:val="206"/>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人脸识别时间</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200</w:t>
            </w:r>
            <w:r w:rsidRPr="00E07C3A">
              <w:rPr>
                <w:rFonts w:ascii="宋体" w:hAnsi="宋体"/>
              </w:rPr>
              <w:t>ms</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人脸库容</w:t>
            </w:r>
          </w:p>
        </w:tc>
        <w:tc>
          <w:tcPr>
            <w:tcW w:w="7370" w:type="dxa"/>
            <w:vAlign w:val="center"/>
          </w:tcPr>
          <w:p w:rsidR="006F1DE9" w:rsidRPr="00E07C3A" w:rsidRDefault="003460F9" w:rsidP="00F025B6">
            <w:pPr>
              <w:pStyle w:val="af"/>
              <w:rPr>
                <w:rFonts w:ascii="宋体" w:hAnsi="宋体"/>
              </w:rPr>
            </w:pPr>
            <w:r>
              <w:rPr>
                <w:rFonts w:ascii="宋体" w:hAnsi="宋体"/>
              </w:rPr>
              <w:t>1万</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卡库容</w:t>
            </w:r>
          </w:p>
        </w:tc>
        <w:tc>
          <w:tcPr>
            <w:tcW w:w="7370" w:type="dxa"/>
            <w:vAlign w:val="center"/>
          </w:tcPr>
          <w:p w:rsidR="006F1DE9" w:rsidRPr="00E07C3A" w:rsidRDefault="003460F9" w:rsidP="00F025B6">
            <w:pPr>
              <w:pStyle w:val="af"/>
              <w:rPr>
                <w:rFonts w:ascii="宋体" w:hAnsi="宋体"/>
              </w:rPr>
            </w:pPr>
            <w:r>
              <w:rPr>
                <w:rFonts w:ascii="宋体" w:hAnsi="宋体"/>
              </w:rPr>
              <w:t>10万</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存储容量</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4G</w:t>
            </w:r>
            <w:r w:rsidR="00C55180">
              <w:rPr>
                <w:rFonts w:ascii="宋体" w:hAnsi="宋体" w:hint="eastAsia"/>
              </w:rPr>
              <w:t>B</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脱机记录数</w:t>
            </w:r>
          </w:p>
        </w:tc>
        <w:tc>
          <w:tcPr>
            <w:tcW w:w="7370" w:type="dxa"/>
            <w:vAlign w:val="center"/>
          </w:tcPr>
          <w:p w:rsidR="006F1DE9" w:rsidRPr="00E07C3A" w:rsidRDefault="006F1DE9" w:rsidP="00F025B6">
            <w:pPr>
              <w:pStyle w:val="af"/>
              <w:rPr>
                <w:rFonts w:ascii="宋体" w:hAnsi="宋体"/>
              </w:rPr>
            </w:pPr>
            <w:r w:rsidRPr="00E07C3A">
              <w:rPr>
                <w:rFonts w:ascii="宋体" w:hAnsi="宋体"/>
              </w:rPr>
              <w:t>3</w:t>
            </w:r>
            <w:r w:rsidRPr="00E07C3A">
              <w:rPr>
                <w:rFonts w:ascii="宋体" w:hAnsi="宋体" w:hint="eastAsia"/>
              </w:rPr>
              <w:t>万条事件记录</w:t>
            </w:r>
          </w:p>
        </w:tc>
      </w:tr>
      <w:tr w:rsidR="006F1DE9" w:rsidTr="00BE3D4C">
        <w:trPr>
          <w:trHeight w:val="229"/>
        </w:trPr>
        <w:tc>
          <w:tcPr>
            <w:tcW w:w="2694" w:type="dxa"/>
            <w:vMerge w:val="restart"/>
            <w:vAlign w:val="center"/>
          </w:tcPr>
          <w:p w:rsidR="006F1DE9" w:rsidRPr="00E07C3A" w:rsidRDefault="006F1DE9" w:rsidP="00F025B6">
            <w:pPr>
              <w:pStyle w:val="af"/>
              <w:rPr>
                <w:rFonts w:ascii="宋体" w:hAnsi="宋体"/>
              </w:rPr>
            </w:pPr>
            <w:r w:rsidRPr="00E07C3A">
              <w:rPr>
                <w:rFonts w:ascii="宋体" w:hAnsi="宋体" w:hint="eastAsia"/>
              </w:rPr>
              <w:t>常用核验方式</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人脸白名单（1：N）</w:t>
            </w:r>
          </w:p>
        </w:tc>
      </w:tr>
      <w:tr w:rsidR="006F1DE9" w:rsidTr="00BE3D4C">
        <w:trPr>
          <w:trHeight w:val="229"/>
        </w:trPr>
        <w:tc>
          <w:tcPr>
            <w:tcW w:w="2694" w:type="dxa"/>
            <w:vMerge/>
            <w:vAlign w:val="center"/>
          </w:tcPr>
          <w:p w:rsidR="006F1DE9" w:rsidRPr="00E07C3A" w:rsidRDefault="006F1DE9" w:rsidP="00F025B6">
            <w:pPr>
              <w:pStyle w:val="af"/>
              <w:rPr>
                <w:rFonts w:ascii="宋体" w:hAnsi="宋体"/>
              </w:rPr>
            </w:pP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人卡核验（1：N）</w:t>
            </w:r>
          </w:p>
        </w:tc>
      </w:tr>
      <w:tr w:rsidR="006F1DE9" w:rsidTr="00BE3D4C">
        <w:trPr>
          <w:trHeight w:val="229"/>
        </w:trPr>
        <w:tc>
          <w:tcPr>
            <w:tcW w:w="2694" w:type="dxa"/>
            <w:vMerge/>
            <w:vAlign w:val="center"/>
          </w:tcPr>
          <w:p w:rsidR="006F1DE9" w:rsidRPr="00E07C3A" w:rsidRDefault="006F1DE9" w:rsidP="00F025B6">
            <w:pPr>
              <w:pStyle w:val="af"/>
              <w:rPr>
                <w:rFonts w:ascii="宋体" w:hAnsi="宋体"/>
              </w:rPr>
            </w:pP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人证核验（1：1）（外接身份</w:t>
            </w:r>
            <w:r w:rsidRPr="00E07C3A">
              <w:rPr>
                <w:rFonts w:ascii="宋体" w:hAnsi="宋体"/>
              </w:rPr>
              <w:t>证</w:t>
            </w:r>
            <w:r w:rsidRPr="00E07C3A">
              <w:rPr>
                <w:rFonts w:ascii="宋体" w:hAnsi="宋体" w:hint="eastAsia"/>
              </w:rPr>
              <w:t>读卡器）</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开门方式</w:t>
            </w:r>
            <w:r w:rsidR="005A407A">
              <w:rPr>
                <w:rFonts w:ascii="宋体" w:hAnsi="宋体" w:hint="eastAsia"/>
              </w:rPr>
              <w:t>及组合</w:t>
            </w:r>
          </w:p>
        </w:tc>
        <w:tc>
          <w:tcPr>
            <w:tcW w:w="7370" w:type="dxa"/>
            <w:vAlign w:val="center"/>
          </w:tcPr>
          <w:p w:rsidR="006F1DE9" w:rsidRPr="00E07C3A" w:rsidRDefault="005A407A" w:rsidP="00F025B6">
            <w:pPr>
              <w:pStyle w:val="af"/>
              <w:rPr>
                <w:rFonts w:ascii="宋体" w:hAnsi="宋体"/>
              </w:rPr>
            </w:pPr>
            <w:r>
              <w:rPr>
                <w:rFonts w:ascii="宋体" w:hAnsi="宋体" w:hint="eastAsia"/>
              </w:rPr>
              <w:t>支持</w:t>
            </w:r>
            <w:r w:rsidR="006F1DE9" w:rsidRPr="00E07C3A">
              <w:rPr>
                <w:rFonts w:ascii="宋体" w:hAnsi="宋体" w:hint="eastAsia"/>
              </w:rPr>
              <w:t>人脸、密码、二维码、刷卡及相互组合的识别方式、APP远程开门</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通信</w:t>
            </w:r>
            <w:r w:rsidRPr="00E07C3A">
              <w:rPr>
                <w:rFonts w:ascii="宋体" w:hAnsi="宋体"/>
              </w:rPr>
              <w:t>方式</w:t>
            </w:r>
          </w:p>
        </w:tc>
        <w:tc>
          <w:tcPr>
            <w:tcW w:w="7370" w:type="dxa"/>
            <w:vAlign w:val="center"/>
          </w:tcPr>
          <w:p w:rsidR="006F1DE9" w:rsidRPr="00E07C3A" w:rsidRDefault="009756A6" w:rsidP="00C55180">
            <w:pPr>
              <w:pStyle w:val="af"/>
              <w:rPr>
                <w:rFonts w:ascii="宋体" w:hAnsi="宋体"/>
              </w:rPr>
            </w:pPr>
            <w:r w:rsidRPr="00E07C3A">
              <w:rPr>
                <w:rFonts w:ascii="宋体" w:hAnsi="宋体" w:hint="eastAsia"/>
              </w:rPr>
              <w:t>10/100Mbps自适应</w:t>
            </w:r>
            <w:r w:rsidR="006F1DE9" w:rsidRPr="00E07C3A">
              <w:rPr>
                <w:rFonts w:ascii="宋体" w:hAnsi="宋体" w:hint="eastAsia"/>
              </w:rPr>
              <w:t>网口</w:t>
            </w:r>
            <w:r w:rsidR="004A04A7">
              <w:rPr>
                <w:rFonts w:ascii="宋体" w:hAnsi="宋体" w:hint="eastAsia"/>
              </w:rPr>
              <w:t>，4G</w:t>
            </w:r>
            <w:r w:rsidR="00884C48">
              <w:rPr>
                <w:rFonts w:ascii="宋体" w:hAnsi="宋体" w:hint="eastAsia"/>
              </w:rPr>
              <w:t>（外接选配）</w:t>
            </w:r>
          </w:p>
        </w:tc>
      </w:tr>
      <w:tr w:rsidR="007607B6" w:rsidTr="00BE3D4C">
        <w:trPr>
          <w:trHeight w:val="229"/>
        </w:trPr>
        <w:tc>
          <w:tcPr>
            <w:tcW w:w="2694" w:type="dxa"/>
            <w:vAlign w:val="center"/>
          </w:tcPr>
          <w:p w:rsidR="007607B6" w:rsidRPr="00E07C3A" w:rsidRDefault="007607B6" w:rsidP="00F025B6">
            <w:pPr>
              <w:pStyle w:val="af"/>
              <w:rPr>
                <w:rFonts w:ascii="宋体" w:hAnsi="宋体"/>
              </w:rPr>
            </w:pPr>
            <w:r w:rsidRPr="00E07C3A">
              <w:rPr>
                <w:rFonts w:ascii="宋体" w:hAnsi="宋体" w:hint="eastAsia"/>
              </w:rPr>
              <w:t>可刷卡</w:t>
            </w:r>
            <w:r w:rsidRPr="00E07C3A">
              <w:rPr>
                <w:rFonts w:ascii="宋体" w:hAnsi="宋体"/>
              </w:rPr>
              <w:t>类型</w:t>
            </w:r>
          </w:p>
        </w:tc>
        <w:tc>
          <w:tcPr>
            <w:tcW w:w="7370" w:type="dxa"/>
            <w:vAlign w:val="center"/>
          </w:tcPr>
          <w:p w:rsidR="007607B6" w:rsidRPr="00E07C3A" w:rsidRDefault="007607B6" w:rsidP="00F76CE9">
            <w:pPr>
              <w:pStyle w:val="af"/>
              <w:rPr>
                <w:rFonts w:ascii="宋体" w:hAnsi="宋体"/>
              </w:rPr>
            </w:pPr>
            <w:r w:rsidRPr="00E07C3A">
              <w:rPr>
                <w:rFonts w:ascii="宋体" w:hAnsi="宋体" w:hint="eastAsia"/>
              </w:rPr>
              <w:t>IC卡读卡</w:t>
            </w:r>
            <w:r w:rsidRPr="00E07C3A">
              <w:rPr>
                <w:rFonts w:ascii="宋体" w:hAnsi="宋体"/>
              </w:rPr>
              <w:t>区</w:t>
            </w:r>
            <w:r w:rsidRPr="00E07C3A">
              <w:rPr>
                <w:rFonts w:ascii="宋体" w:hAnsi="宋体" w:hint="eastAsia"/>
              </w:rPr>
              <w:t>支持刷卡</w:t>
            </w:r>
            <w:r w:rsidRPr="00E07C3A">
              <w:rPr>
                <w:rFonts w:ascii="宋体" w:hAnsi="宋体"/>
              </w:rPr>
              <w:t>类型：Mifare</w:t>
            </w:r>
            <w:bookmarkStart w:id="3" w:name="_GoBack"/>
            <w:bookmarkEnd w:id="3"/>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人员管理</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支持人员库的添加、更新、删除</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记录管理</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支持记录本地保存和实时上传</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接口</w:t>
            </w:r>
          </w:p>
        </w:tc>
        <w:tc>
          <w:tcPr>
            <w:tcW w:w="7370" w:type="dxa"/>
            <w:vAlign w:val="center"/>
          </w:tcPr>
          <w:p w:rsidR="006F1DE9" w:rsidRPr="00E07C3A" w:rsidRDefault="00E23694" w:rsidP="00E23694">
            <w:pPr>
              <w:pStyle w:val="af"/>
              <w:rPr>
                <w:rFonts w:ascii="宋体" w:hAnsi="宋体"/>
              </w:rPr>
            </w:pPr>
            <w:r w:rsidRPr="00E23694">
              <w:rPr>
                <w:rFonts w:ascii="宋体" w:hAnsi="宋体" w:hint="eastAsia"/>
              </w:rPr>
              <w:t>网线×</w:t>
            </w:r>
            <w:r>
              <w:rPr>
                <w:rFonts w:ascii="宋体" w:hAnsi="宋体" w:hint="eastAsia"/>
              </w:rPr>
              <w:t>1</w:t>
            </w:r>
            <w:r w:rsidRPr="00E23694">
              <w:rPr>
                <w:rFonts w:ascii="宋体" w:hAnsi="宋体" w:hint="eastAsia"/>
              </w:rPr>
              <w:t>、韦根输入×1、韦根输出×1、</w:t>
            </w:r>
            <w:r w:rsidRPr="00E23694">
              <w:rPr>
                <w:rFonts w:ascii="宋体" w:hAnsi="宋体"/>
              </w:rPr>
              <w:t>RS485</w:t>
            </w:r>
            <w:r w:rsidRPr="00E23694">
              <w:rPr>
                <w:rFonts w:ascii="宋体" w:hAnsi="宋体" w:hint="eastAsia"/>
              </w:rPr>
              <w:t>×</w:t>
            </w:r>
            <w:r w:rsidRPr="00E23694">
              <w:rPr>
                <w:rFonts w:ascii="宋体" w:hAnsi="宋体"/>
              </w:rPr>
              <w:t>1</w:t>
            </w:r>
            <w:r w:rsidRPr="00E23694">
              <w:rPr>
                <w:rFonts w:ascii="宋体" w:hAnsi="宋体" w:hint="eastAsia"/>
              </w:rPr>
              <w:t>、告警输入×2、告警输出×1、USB</w:t>
            </w:r>
            <w:r w:rsidRPr="00E23694">
              <w:rPr>
                <w:rFonts w:ascii="宋体" w:hAnsi="宋体"/>
              </w:rPr>
              <w:t>2.0</w:t>
            </w:r>
            <w:r w:rsidRPr="00E23694">
              <w:rPr>
                <w:rFonts w:ascii="宋体" w:hAnsi="宋体" w:hint="eastAsia"/>
              </w:rPr>
              <w:t>×1、门锁接口×</w:t>
            </w:r>
            <w:r w:rsidRPr="00E23694">
              <w:rPr>
                <w:rFonts w:ascii="宋体" w:hAnsi="宋体"/>
              </w:rPr>
              <w:t>1</w:t>
            </w:r>
            <w:r w:rsidRPr="00E23694">
              <w:rPr>
                <w:rFonts w:ascii="宋体" w:hAnsi="宋体" w:hint="eastAsia"/>
              </w:rPr>
              <w:t>、</w:t>
            </w:r>
            <w:r w:rsidRPr="00E23694">
              <w:rPr>
                <w:rFonts w:ascii="宋体" w:hAnsi="宋体"/>
              </w:rPr>
              <w:t>门磁接口</w:t>
            </w:r>
            <w:r w:rsidRPr="00E23694">
              <w:rPr>
                <w:rFonts w:ascii="宋体" w:hAnsi="宋体" w:hint="eastAsia"/>
              </w:rPr>
              <w:t>×</w:t>
            </w:r>
            <w:r w:rsidRPr="00E23694">
              <w:rPr>
                <w:rFonts w:ascii="宋体" w:hAnsi="宋体"/>
              </w:rPr>
              <w:t>1</w:t>
            </w:r>
            <w:r w:rsidRPr="00E23694">
              <w:rPr>
                <w:rFonts w:ascii="宋体" w:hAnsi="宋体" w:hint="eastAsia"/>
              </w:rPr>
              <w:t>、开门</w:t>
            </w:r>
            <w:r w:rsidRPr="00E23694">
              <w:rPr>
                <w:rFonts w:ascii="宋体" w:hAnsi="宋体"/>
              </w:rPr>
              <w:t>按钮</w:t>
            </w:r>
            <w:r w:rsidRPr="00E23694">
              <w:rPr>
                <w:rFonts w:ascii="宋体" w:hAnsi="宋体" w:hint="eastAsia"/>
              </w:rPr>
              <w:t>×</w:t>
            </w:r>
            <w:r w:rsidRPr="00E23694">
              <w:rPr>
                <w:rFonts w:ascii="宋体" w:hAnsi="宋体"/>
              </w:rPr>
              <w:t>1</w:t>
            </w:r>
          </w:p>
        </w:tc>
      </w:tr>
      <w:tr w:rsidR="006F1DE9" w:rsidTr="00BE3D4C">
        <w:trPr>
          <w:trHeight w:val="231"/>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电源</w:t>
            </w:r>
          </w:p>
        </w:tc>
        <w:tc>
          <w:tcPr>
            <w:tcW w:w="7370" w:type="dxa"/>
            <w:vAlign w:val="center"/>
          </w:tcPr>
          <w:p w:rsidR="006F1DE9" w:rsidRPr="00E07C3A" w:rsidRDefault="006F1DE9" w:rsidP="00F025B6">
            <w:pPr>
              <w:pStyle w:val="af"/>
              <w:rPr>
                <w:rFonts w:ascii="宋体" w:hAnsi="宋体"/>
              </w:rPr>
            </w:pPr>
            <w:r w:rsidRPr="00E07C3A">
              <w:rPr>
                <w:rFonts w:ascii="宋体" w:hAnsi="宋体"/>
              </w:rPr>
              <w:t>DC12V</w:t>
            </w:r>
            <w:r w:rsidRPr="00E07C3A">
              <w:rPr>
                <w:rFonts w:ascii="宋体" w:hAnsi="宋体" w:hint="eastAsia"/>
              </w:rPr>
              <w:t>±</w:t>
            </w:r>
            <w:r w:rsidRPr="00E07C3A">
              <w:rPr>
                <w:rFonts w:ascii="宋体" w:hAnsi="宋体"/>
              </w:rPr>
              <w:t>25%</w:t>
            </w:r>
            <w:r w:rsidRPr="00E07C3A">
              <w:rPr>
                <w:rFonts w:ascii="宋体" w:hAnsi="宋体" w:hint="eastAsia"/>
              </w:rPr>
              <w:t>输入</w:t>
            </w:r>
          </w:p>
        </w:tc>
      </w:tr>
      <w:tr w:rsidR="006F1DE9" w:rsidTr="00BE3D4C">
        <w:trPr>
          <w:trHeight w:val="205"/>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显示屏</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触摸屏；尺寸</w:t>
            </w:r>
            <w:r w:rsidRPr="00E07C3A">
              <w:rPr>
                <w:rFonts w:ascii="宋体" w:hAnsi="宋体"/>
              </w:rPr>
              <w:t>：</w:t>
            </w:r>
            <w:r w:rsidRPr="00E07C3A">
              <w:rPr>
                <w:rFonts w:ascii="宋体" w:hAnsi="宋体" w:hint="eastAsia"/>
              </w:rPr>
              <w:t>7英寸</w:t>
            </w:r>
            <w:r w:rsidR="00C21F45">
              <w:rPr>
                <w:rFonts w:ascii="宋体" w:hAnsi="宋体" w:hint="eastAsia"/>
              </w:rPr>
              <w:t>；分辨率：600×1024</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摄像头</w:t>
            </w:r>
          </w:p>
        </w:tc>
        <w:tc>
          <w:tcPr>
            <w:tcW w:w="7370" w:type="dxa"/>
            <w:vAlign w:val="center"/>
          </w:tcPr>
          <w:p w:rsidR="006F1DE9" w:rsidRPr="00E07C3A" w:rsidRDefault="00292627" w:rsidP="00F025B6">
            <w:pPr>
              <w:pStyle w:val="af"/>
              <w:rPr>
                <w:rFonts w:ascii="宋体" w:hAnsi="宋体"/>
              </w:rPr>
            </w:pPr>
            <w:r w:rsidRPr="00E07C3A">
              <w:rPr>
                <w:rFonts w:ascii="宋体" w:hAnsi="宋体"/>
              </w:rPr>
              <w:t>双摄像头</w:t>
            </w:r>
            <w:r>
              <w:rPr>
                <w:rFonts w:ascii="宋体" w:hAnsi="宋体" w:hint="eastAsia"/>
              </w:rPr>
              <w:t>；</w:t>
            </w:r>
            <w:r w:rsidR="006F1DE9" w:rsidRPr="00E07C3A">
              <w:rPr>
                <w:rFonts w:ascii="宋体" w:hAnsi="宋体" w:hint="eastAsia"/>
              </w:rPr>
              <w:t>200万像素1080P</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补光灯</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一组白光补光灯、一组红外补光灯</w:t>
            </w:r>
          </w:p>
        </w:tc>
      </w:tr>
      <w:tr w:rsidR="006F1DE9" w:rsidTr="00BE3D4C">
        <w:trPr>
          <w:trHeight w:val="191"/>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尺寸（长×宽×高）</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1</w:t>
            </w:r>
            <w:r w:rsidRPr="00E07C3A">
              <w:rPr>
                <w:rFonts w:ascii="宋体" w:hAnsi="宋体"/>
              </w:rPr>
              <w:t>3</w:t>
            </w:r>
            <w:r w:rsidRPr="00E07C3A">
              <w:rPr>
                <w:rFonts w:ascii="宋体" w:hAnsi="宋体" w:hint="eastAsia"/>
              </w:rPr>
              <w:t>4.0mm*3</w:t>
            </w:r>
            <w:r w:rsidRPr="00E07C3A">
              <w:rPr>
                <w:rFonts w:ascii="宋体" w:hAnsi="宋体"/>
              </w:rPr>
              <w:t>3</w:t>
            </w:r>
            <w:r w:rsidRPr="00E07C3A">
              <w:rPr>
                <w:rFonts w:ascii="宋体" w:hAnsi="宋体" w:hint="eastAsia"/>
              </w:rPr>
              <w:t>.0mm*305.0mm</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安装方式</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标配金属安装挂板、支持明装、86盒安装</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工作环境</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-20℃~65℃，&lt;95%不凝露</w:t>
            </w:r>
          </w:p>
        </w:tc>
      </w:tr>
      <w:tr w:rsidR="006F1DE9" w:rsidTr="00BE3D4C">
        <w:trPr>
          <w:trHeight w:val="229"/>
        </w:trPr>
        <w:tc>
          <w:tcPr>
            <w:tcW w:w="2694" w:type="dxa"/>
            <w:vAlign w:val="center"/>
          </w:tcPr>
          <w:p w:rsidR="006F1DE9" w:rsidRPr="00E07C3A" w:rsidRDefault="006F1DE9" w:rsidP="00F025B6">
            <w:pPr>
              <w:pStyle w:val="af"/>
              <w:rPr>
                <w:rFonts w:ascii="宋体" w:hAnsi="宋体"/>
              </w:rPr>
            </w:pPr>
            <w:r w:rsidRPr="00E07C3A">
              <w:rPr>
                <w:rFonts w:ascii="宋体" w:hAnsi="宋体" w:hint="eastAsia"/>
              </w:rPr>
              <w:t>适用场景</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室内、室外（使用时需选配防水罩）</w:t>
            </w:r>
          </w:p>
        </w:tc>
      </w:tr>
    </w:tbl>
    <w:p w:rsidR="006F1DE9" w:rsidRDefault="006F1DE9" w:rsidP="006F1DE9">
      <w:pPr>
        <w:pStyle w:val="2"/>
      </w:pPr>
      <w:r>
        <w:rPr>
          <w:rFonts w:hint="eastAsia"/>
        </w:rPr>
        <w:t>配件</w:t>
      </w:r>
      <w:r>
        <w:t>推荐</w:t>
      </w:r>
    </w:p>
    <w:tbl>
      <w:tblPr>
        <w:tblW w:w="10063" w:type="dxa"/>
        <w:tblInd w:w="122"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93"/>
        <w:gridCol w:w="7370"/>
      </w:tblGrid>
      <w:tr w:rsidR="006F1DE9" w:rsidTr="009B10E1">
        <w:trPr>
          <w:trHeight w:val="227"/>
        </w:trPr>
        <w:tc>
          <w:tcPr>
            <w:tcW w:w="2693" w:type="dxa"/>
            <w:shd w:val="clear" w:color="auto" w:fill="C6DBF7"/>
            <w:vAlign w:val="center"/>
          </w:tcPr>
          <w:p w:rsidR="006F1DE9" w:rsidRPr="00E07C3A" w:rsidRDefault="006F1DE9" w:rsidP="00F025B6">
            <w:pPr>
              <w:pStyle w:val="ae"/>
              <w:rPr>
                <w:rFonts w:ascii="宋体" w:eastAsia="宋体" w:hAnsi="宋体"/>
                <w:b/>
                <w:szCs w:val="15"/>
              </w:rPr>
            </w:pPr>
            <w:r w:rsidRPr="00E07C3A">
              <w:rPr>
                <w:rFonts w:ascii="宋体" w:eastAsia="宋体" w:hAnsi="宋体" w:hint="eastAsia"/>
                <w:szCs w:val="15"/>
              </w:rPr>
              <w:t>配件</w:t>
            </w:r>
          </w:p>
        </w:tc>
        <w:tc>
          <w:tcPr>
            <w:tcW w:w="7370" w:type="dxa"/>
            <w:shd w:val="clear" w:color="auto" w:fill="C6DBF7"/>
            <w:vAlign w:val="center"/>
          </w:tcPr>
          <w:p w:rsidR="006F1DE9" w:rsidRPr="00E07C3A" w:rsidRDefault="006F1DE9" w:rsidP="00F025B6">
            <w:pPr>
              <w:pStyle w:val="ae"/>
              <w:rPr>
                <w:rFonts w:ascii="宋体" w:eastAsia="宋体" w:hAnsi="宋体"/>
                <w:b/>
                <w:szCs w:val="15"/>
              </w:rPr>
            </w:pPr>
            <w:r w:rsidRPr="00E07C3A">
              <w:rPr>
                <w:rFonts w:ascii="宋体" w:eastAsia="宋体" w:hAnsi="宋体" w:hint="eastAsia"/>
                <w:szCs w:val="15"/>
              </w:rPr>
              <w:t>备注</w:t>
            </w:r>
          </w:p>
        </w:tc>
      </w:tr>
      <w:tr w:rsidR="006F1DE9" w:rsidTr="009B10E1">
        <w:trPr>
          <w:trHeight w:val="227"/>
        </w:trPr>
        <w:tc>
          <w:tcPr>
            <w:tcW w:w="2693" w:type="dxa"/>
            <w:vAlign w:val="center"/>
          </w:tcPr>
          <w:p w:rsidR="006F1DE9" w:rsidRPr="00E07C3A" w:rsidRDefault="006F1DE9" w:rsidP="00F025B6">
            <w:pPr>
              <w:pStyle w:val="af"/>
              <w:rPr>
                <w:rFonts w:ascii="宋体" w:hAnsi="宋体"/>
              </w:rPr>
            </w:pPr>
            <w:r w:rsidRPr="00E07C3A">
              <w:rPr>
                <w:rFonts w:ascii="宋体" w:hAnsi="宋体"/>
              </w:rPr>
              <w:t>EP-BRS1</w:t>
            </w:r>
          </w:p>
        </w:tc>
        <w:tc>
          <w:tcPr>
            <w:tcW w:w="7370" w:type="dxa"/>
            <w:vAlign w:val="center"/>
          </w:tcPr>
          <w:p w:rsidR="006F1DE9" w:rsidRPr="00E07C3A" w:rsidRDefault="006F1DE9" w:rsidP="00F025B6">
            <w:pPr>
              <w:pStyle w:val="af"/>
              <w:rPr>
                <w:rFonts w:ascii="宋体" w:hAnsi="宋体"/>
              </w:rPr>
            </w:pPr>
            <w:r w:rsidRPr="00E07C3A">
              <w:rPr>
                <w:rFonts w:ascii="宋体" w:hAnsi="宋体" w:hint="eastAsia"/>
              </w:rPr>
              <w:t>安全模块</w:t>
            </w:r>
          </w:p>
        </w:tc>
      </w:tr>
      <w:tr w:rsidR="00C178D7" w:rsidTr="009B10E1">
        <w:trPr>
          <w:trHeight w:val="227"/>
        </w:trPr>
        <w:tc>
          <w:tcPr>
            <w:tcW w:w="2693" w:type="dxa"/>
            <w:vAlign w:val="center"/>
          </w:tcPr>
          <w:p w:rsidR="00C178D7" w:rsidRPr="00E07C3A" w:rsidRDefault="00C178D7" w:rsidP="00F025B6">
            <w:pPr>
              <w:pStyle w:val="af"/>
              <w:rPr>
                <w:rFonts w:ascii="宋体" w:hAnsi="宋体"/>
              </w:rPr>
            </w:pPr>
            <w:r w:rsidRPr="00E07C3A">
              <w:rPr>
                <w:rFonts w:ascii="宋体" w:hAnsi="宋体"/>
              </w:rPr>
              <w:t>PWR-DC1202-A-NB</w:t>
            </w:r>
          </w:p>
        </w:tc>
        <w:tc>
          <w:tcPr>
            <w:tcW w:w="7370" w:type="dxa"/>
            <w:vAlign w:val="center"/>
          </w:tcPr>
          <w:p w:rsidR="00C178D7" w:rsidRPr="00E07C3A" w:rsidRDefault="00C178D7" w:rsidP="00F025B6">
            <w:pPr>
              <w:pStyle w:val="af"/>
              <w:rPr>
                <w:rFonts w:ascii="宋体" w:hAnsi="宋体"/>
              </w:rPr>
            </w:pPr>
            <w:r w:rsidRPr="00E07C3A">
              <w:rPr>
                <w:rFonts w:ascii="宋体" w:hAnsi="宋体" w:hint="eastAsia"/>
              </w:rPr>
              <w:t>电源</w:t>
            </w:r>
            <w:r w:rsidRPr="00E07C3A">
              <w:rPr>
                <w:rFonts w:ascii="宋体" w:hAnsi="宋体"/>
              </w:rPr>
              <w:t>适配器</w:t>
            </w:r>
          </w:p>
        </w:tc>
      </w:tr>
    </w:tbl>
    <w:p w:rsidR="006F1DE9" w:rsidRPr="002E01D1" w:rsidRDefault="006F1DE9" w:rsidP="006F1DE9"/>
    <w:p w:rsidR="006F1DE9" w:rsidRDefault="006F1DE9" w:rsidP="006F1DE9">
      <w:pPr>
        <w:pStyle w:val="2"/>
      </w:pPr>
      <w:r>
        <w:rPr>
          <w:rFonts w:hint="eastAsia"/>
        </w:rPr>
        <w:t>产品尺寸</w:t>
      </w:r>
    </w:p>
    <w:p w:rsidR="006F1DE9" w:rsidRDefault="009503C4" w:rsidP="009E0C6D">
      <w:pPr>
        <w:ind w:firstLineChars="1100" w:firstLine="1650"/>
      </w:pPr>
      <w:r>
        <w:rPr>
          <w:noProof/>
        </w:rPr>
        <w:pict>
          <v:shape id="图片 1" o:spid="_x0000_i1026" type="#_x0000_t75" style="width:100.5pt;height:163.5pt;visibility:visible;mso-wrap-style:square">
            <v:imagedata r:id="rId15" o:title=""/>
          </v:shape>
        </w:pict>
      </w:r>
      <w:r w:rsidR="006F1DE9">
        <w:t xml:space="preserve">                       </w:t>
      </w:r>
      <w:r>
        <w:rPr>
          <w:noProof/>
        </w:rPr>
        <w:pict>
          <v:shape id="_x0000_i1027" type="#_x0000_t75" style="width:20.25pt;height:162.75pt;visibility:visible;mso-wrap-style:square">
            <v:imagedata r:id="rId16" o:title=""/>
          </v:shape>
        </w:pict>
      </w:r>
      <w:r w:rsidR="006F1DE9" w:rsidRPr="000342F4">
        <w:rPr>
          <w:noProof/>
        </w:rPr>
        <w:t xml:space="preserve"> </w:t>
      </w:r>
      <w:r w:rsidR="006F1DE9">
        <w:rPr>
          <w:noProof/>
        </w:rPr>
        <w:t xml:space="preserve">                   </w:t>
      </w:r>
      <w:r>
        <w:rPr>
          <w:noProof/>
        </w:rPr>
        <w:pict>
          <v:shape id="_x0000_i1028" type="#_x0000_t75" style="width:60.75pt;height:133.5pt;visibility:visible;mso-wrap-style:square">
            <v:imagedata r:id="rId17" o:title=""/>
          </v:shape>
        </w:pict>
      </w:r>
    </w:p>
    <w:p w:rsidR="00606545" w:rsidRPr="006F1DE9" w:rsidRDefault="009503C4" w:rsidP="006F1DE9">
      <w:r>
        <w:rPr>
          <w:kern w:val="0"/>
        </w:rPr>
        <w:pict>
          <v:group id="组合 1074" o:spid="_x0000_s1094" style="position:absolute;left:0;text-align:left;margin-left:.75pt;margin-top:13.2pt;width:473.4pt;height:112.2pt;z-index:1" coordorigin="2086,14866" coordsize="7999,1792">
            <v:shape id="图片 37" o:spid="_x0000_s1095" type="#_x0000_t75" alt="uniview_中英文" style="position:absolute;left:2086;top:14880;width:1620;height:570">
              <v:imagedata r:id="rId18" o:title="uniview_中英文"/>
            </v:shape>
            <v:group id="组合 1076" o:spid="_x0000_s1096" style="position:absolute;left:3733;top:14866;width:6352;height:1792" coordorigin="3733,14866" coordsize="6352,1792">
              <v:shapetype id="_x0000_t202" coordsize="21600,21600" o:spt="202" path="m,l,21600r21600,l21600,xe">
                <v:stroke joinstyle="miter"/>
                <v:path gradientshapeok="t" o:connecttype="rect"/>
              </v:shapetype>
              <v:shape id="Text Box 16" o:spid="_x0000_s1097" type="#_x0000_t202" style="position:absolute;left:3733;top:14881;width:4475;height:615" o:preferrelative="t" filled="f" stroked="f">
                <v:textbox style="mso-next-textbox:#Text Box 16">
                  <w:txbxContent>
                    <w:p w:rsidR="006F1DE9" w:rsidRDefault="006F1DE9" w:rsidP="006F1DE9">
                      <w:pPr>
                        <w:rPr>
                          <w:rFonts w:ascii="华文细黑" w:hAnsi="华文细黑"/>
                          <w:b/>
                          <w:color w:val="595959"/>
                          <w:sz w:val="24"/>
                          <w:szCs w:val="24"/>
                        </w:rPr>
                      </w:pPr>
                      <w:r>
                        <w:rPr>
                          <w:rFonts w:ascii="黑体" w:eastAsia="黑体" w:hint="eastAsia"/>
                          <w:b/>
                          <w:color w:val="DE0000"/>
                          <w:sz w:val="24"/>
                          <w:szCs w:val="24"/>
                        </w:rPr>
                        <w:t>浙江宇视科技有限公司</w:t>
                      </w:r>
                    </w:p>
                  </w:txbxContent>
                </v:textbox>
              </v:shape>
              <v:shape id="Text Box 17" o:spid="_x0000_s1098" type="#_x0000_t202" style="position:absolute;left:3733;top:15949;width:6092;height:709" o:preferrelative="t" filled="f" stroked="f">
                <v:textbox style="mso-next-textbox:#Text Box 17">
                  <w:txbxContent>
                    <w:p w:rsidR="006F1DE9" w:rsidRDefault="006F1DE9" w:rsidP="006F1DE9">
                      <w:pPr>
                        <w:spacing w:before="0" w:after="0" w:line="160" w:lineRule="exact"/>
                        <w:rPr>
                          <w:rFonts w:ascii="华文细黑" w:hAnsi="华文细黑"/>
                          <w:color w:val="5A5A5A"/>
                          <w:sz w:val="11"/>
                          <w:szCs w:val="9"/>
                        </w:rPr>
                      </w:pPr>
                      <w:r>
                        <w:rPr>
                          <w:rFonts w:ascii="微软雅黑" w:eastAsia="微软雅黑" w:hAnsi="微软雅黑" w:hint="eastAsia"/>
                          <w:color w:val="5A5A5A"/>
                          <w:sz w:val="11"/>
                          <w:szCs w:val="9"/>
                        </w:rPr>
                        <w:t>©</w:t>
                      </w:r>
                      <w:r>
                        <w:rPr>
                          <w:rFonts w:ascii="华文细黑" w:hAnsi="华文细黑" w:hint="eastAsia"/>
                          <w:color w:val="5A5A5A"/>
                          <w:sz w:val="11"/>
                          <w:szCs w:val="9"/>
                        </w:rPr>
                        <w:t>2018</w:t>
                      </w:r>
                      <w:r>
                        <w:rPr>
                          <w:rFonts w:ascii="华文细黑" w:hAnsi="华文细黑" w:hint="eastAsia"/>
                          <w:color w:val="5A5A5A"/>
                          <w:sz w:val="11"/>
                          <w:szCs w:val="9"/>
                        </w:rPr>
                        <w:t>浙江宇视科技有限公司版权所有保留一切权利</w:t>
                      </w:r>
                    </w:p>
                    <w:p w:rsidR="006F1DE9" w:rsidRDefault="006F1DE9" w:rsidP="006F1DE9">
                      <w:pPr>
                        <w:spacing w:before="0" w:after="0" w:line="160" w:lineRule="exact"/>
                        <w:rPr>
                          <w:rFonts w:ascii="华文细黑" w:hAnsi="华文细黑"/>
                          <w:color w:val="5A5A5A"/>
                          <w:sz w:val="11"/>
                          <w:szCs w:val="9"/>
                        </w:rPr>
                      </w:pPr>
                      <w:r>
                        <w:rPr>
                          <w:rFonts w:ascii="华文细黑" w:hAnsi="华文细黑" w:hint="eastAsia"/>
                          <w:color w:val="5A5A5A"/>
                          <w:sz w:val="11"/>
                          <w:szCs w:val="9"/>
                        </w:rPr>
                        <w:t>免责声明：虽然我司试图在本资料中提供准确的信息，但不保证资料的内容不含有技术性误差或印刷性错误，为此我司对本资料中的不准确不承担任何责任。我司保留在没有通知或提示的情况下对本资料的内容进行修改的权利。</w:t>
                      </w:r>
                    </w:p>
                  </w:txbxContent>
                </v:textbox>
              </v:shape>
              <v:shape id="Text Box 18" o:spid="_x0000_s1099" type="#_x0000_t202" style="position:absolute;left:7987;top:14866;width:2098;height:1372" o:preferrelative="t" filled="f" stroked="f">
                <v:textbox style="mso-next-textbox:#Text Box 18">
                  <w:txbxContent>
                    <w:p w:rsidR="006F1DE9" w:rsidRDefault="006F1DE9" w:rsidP="006F1DE9">
                      <w:pPr>
                        <w:spacing w:before="40"/>
                        <w:rPr>
                          <w:rFonts w:ascii="Arial Unicode MS" w:eastAsia="Arial Unicode MS" w:hAnsi="Arial Unicode MS" w:cs="Arial Unicode MS"/>
                          <w:color w:val="404040"/>
                          <w:sz w:val="11"/>
                          <w:szCs w:val="11"/>
                        </w:rPr>
                      </w:pPr>
                      <w:r>
                        <w:rPr>
                          <w:rFonts w:ascii="Arial Unicode MS" w:eastAsia="Arial Unicode MS" w:hAnsi="Arial Unicode MS" w:cs="Arial Unicode MS" w:hint="eastAsia"/>
                          <w:color w:val="404040"/>
                          <w:sz w:val="11"/>
                          <w:szCs w:val="11"/>
                        </w:rPr>
                        <w:t>http://</w:t>
                      </w:r>
                      <w:r>
                        <w:rPr>
                          <w:rFonts w:ascii="Arial Unicode MS" w:eastAsia="Arial Unicode MS" w:hAnsi="Arial Unicode MS" w:cs="Arial Unicode MS"/>
                          <w:color w:val="404040"/>
                          <w:sz w:val="11"/>
                          <w:szCs w:val="11"/>
                        </w:rPr>
                        <w:t xml:space="preserve"> www.uniview.com</w:t>
                      </w:r>
                    </w:p>
                    <w:p w:rsidR="006F1DE9" w:rsidRDefault="006F1DE9" w:rsidP="006F1DE9">
                      <w:pPr>
                        <w:spacing w:before="40"/>
                        <w:rPr>
                          <w:rFonts w:ascii="黑体" w:eastAsia="黑体"/>
                          <w:b/>
                          <w:color w:val="DE0000"/>
                          <w:sz w:val="17"/>
                          <w:szCs w:val="17"/>
                        </w:rPr>
                      </w:pPr>
                      <w:r>
                        <w:rPr>
                          <w:rFonts w:ascii="黑体" w:eastAsia="黑体" w:hint="eastAsia"/>
                          <w:b/>
                          <w:color w:val="DE0000"/>
                          <w:sz w:val="17"/>
                          <w:szCs w:val="17"/>
                        </w:rPr>
                        <w:t>客户服务热线</w:t>
                      </w:r>
                    </w:p>
                    <w:p w:rsidR="006F1DE9" w:rsidRDefault="006F1DE9" w:rsidP="006F1DE9">
                      <w:pPr>
                        <w:spacing w:before="40" w:line="260" w:lineRule="exact"/>
                        <w:rPr>
                          <w:rFonts w:ascii="Impact" w:hAnsi="Impact"/>
                          <w:color w:val="595959"/>
                          <w:sz w:val="24"/>
                          <w:szCs w:val="24"/>
                        </w:rPr>
                      </w:pPr>
                      <w:r>
                        <w:rPr>
                          <w:rFonts w:ascii="Impact" w:hAnsi="Impact"/>
                          <w:color w:val="595959"/>
                          <w:sz w:val="24"/>
                          <w:szCs w:val="24"/>
                        </w:rPr>
                        <w:t>400-</w:t>
                      </w:r>
                      <w:r>
                        <w:rPr>
                          <w:rFonts w:ascii="Impact" w:hAnsi="Impact" w:hint="eastAsia"/>
                          <w:color w:val="595959"/>
                          <w:sz w:val="24"/>
                          <w:szCs w:val="24"/>
                        </w:rPr>
                        <w:t>655</w:t>
                      </w:r>
                      <w:r>
                        <w:rPr>
                          <w:rFonts w:ascii="Impact" w:hAnsi="Impact"/>
                          <w:color w:val="595959"/>
                          <w:sz w:val="24"/>
                          <w:szCs w:val="24"/>
                        </w:rPr>
                        <w:t>-</w:t>
                      </w:r>
                      <w:r>
                        <w:rPr>
                          <w:rFonts w:ascii="Impact" w:hAnsi="Impact" w:hint="eastAsia"/>
                          <w:color w:val="595959"/>
                          <w:sz w:val="24"/>
                          <w:szCs w:val="24"/>
                        </w:rPr>
                        <w:t>2828</w:t>
                      </w:r>
                    </w:p>
                  </w:txbxContent>
                </v:textbox>
              </v:shape>
              <v:shape id="Text Box 19" o:spid="_x0000_s1100" type="#_x0000_t202" style="position:absolute;left:3733;top:15379;width:4475;height:615" o:preferrelative="t" filled="f" stroked="f">
                <v:textbox style="mso-next-textbox:#Text Box 19">
                  <w:txbxContent>
                    <w:p w:rsidR="006F1DE9" w:rsidRDefault="006F1DE9" w:rsidP="006F1DE9">
                      <w:pPr>
                        <w:spacing w:before="0" w:after="0" w:line="160" w:lineRule="exact"/>
                        <w:rPr>
                          <w:rFonts w:ascii="华文细黑" w:hAnsi="华文细黑"/>
                          <w:b/>
                          <w:color w:val="595959"/>
                          <w:sz w:val="11"/>
                          <w:szCs w:val="10"/>
                        </w:rPr>
                      </w:pPr>
                      <w:r>
                        <w:rPr>
                          <w:rFonts w:ascii="华文细黑" w:hAnsi="华文细黑" w:hint="eastAsia"/>
                          <w:b/>
                          <w:color w:val="595959"/>
                          <w:sz w:val="11"/>
                          <w:szCs w:val="10"/>
                        </w:rPr>
                        <w:t>杭州市滨江区江陵路</w:t>
                      </w:r>
                      <w:r>
                        <w:rPr>
                          <w:rFonts w:ascii="华文细黑" w:hAnsi="华文细黑" w:hint="eastAsia"/>
                          <w:b/>
                          <w:color w:val="595959"/>
                          <w:sz w:val="11"/>
                          <w:szCs w:val="10"/>
                        </w:rPr>
                        <w:t>88</w:t>
                      </w:r>
                      <w:r>
                        <w:rPr>
                          <w:rFonts w:ascii="华文细黑" w:hAnsi="华文细黑" w:hint="eastAsia"/>
                          <w:b/>
                          <w:color w:val="595959"/>
                          <w:sz w:val="11"/>
                          <w:szCs w:val="10"/>
                        </w:rPr>
                        <w:t>号万轮科技园</w:t>
                      </w:r>
                      <w:r>
                        <w:rPr>
                          <w:rFonts w:ascii="华文细黑" w:hAnsi="华文细黑" w:hint="eastAsia"/>
                          <w:b/>
                          <w:color w:val="595959"/>
                          <w:sz w:val="11"/>
                          <w:szCs w:val="10"/>
                        </w:rPr>
                        <w:t>10</w:t>
                      </w:r>
                      <w:r>
                        <w:rPr>
                          <w:rFonts w:ascii="华文细黑" w:hAnsi="华文细黑" w:hint="eastAsia"/>
                          <w:b/>
                          <w:color w:val="595959"/>
                          <w:sz w:val="11"/>
                          <w:szCs w:val="10"/>
                        </w:rPr>
                        <w:t>号楼南座</w:t>
                      </w:r>
                    </w:p>
                    <w:p w:rsidR="006F1DE9" w:rsidRDefault="006F1DE9" w:rsidP="006F1DE9">
                      <w:pPr>
                        <w:spacing w:before="0" w:after="0" w:line="160" w:lineRule="exact"/>
                        <w:rPr>
                          <w:rFonts w:ascii="华文细黑" w:hAnsi="华文细黑"/>
                          <w:b/>
                          <w:color w:val="595959"/>
                          <w:sz w:val="11"/>
                          <w:szCs w:val="10"/>
                        </w:rPr>
                      </w:pPr>
                      <w:r>
                        <w:rPr>
                          <w:rFonts w:ascii="华文细黑" w:hAnsi="华文细黑"/>
                          <w:b/>
                          <w:color w:val="595959"/>
                          <w:sz w:val="11"/>
                          <w:szCs w:val="10"/>
                        </w:rPr>
                        <w:t xml:space="preserve">South Tower, Building 10, Wanlun Science Park, 88 Jiangling Road, </w:t>
                      </w:r>
                    </w:p>
                    <w:p w:rsidR="006F1DE9" w:rsidRDefault="006F1DE9" w:rsidP="006F1DE9">
                      <w:pPr>
                        <w:spacing w:before="0" w:after="0" w:line="160" w:lineRule="exact"/>
                        <w:rPr>
                          <w:rFonts w:ascii="华文细黑" w:hAnsi="华文细黑"/>
                          <w:b/>
                          <w:color w:val="595959"/>
                          <w:sz w:val="11"/>
                          <w:szCs w:val="10"/>
                        </w:rPr>
                      </w:pPr>
                      <w:r>
                        <w:rPr>
                          <w:rFonts w:ascii="华文细黑" w:hAnsi="华文细黑"/>
                          <w:b/>
                          <w:color w:val="595959"/>
                          <w:sz w:val="11"/>
                          <w:szCs w:val="10"/>
                        </w:rPr>
                        <w:t>Hangzhou, P.R.China</w:t>
                      </w:r>
                    </w:p>
                    <w:p w:rsidR="006F1DE9" w:rsidRDefault="006F1DE9" w:rsidP="006F1DE9">
                      <w:pPr>
                        <w:spacing w:line="160" w:lineRule="exact"/>
                        <w:rPr>
                          <w:rFonts w:ascii="华文细黑" w:hAnsi="华文细黑"/>
                          <w:b/>
                          <w:color w:val="595959"/>
                          <w:sz w:val="10"/>
                          <w:szCs w:val="10"/>
                        </w:rPr>
                      </w:pPr>
                      <w:r>
                        <w:rPr>
                          <w:rFonts w:ascii="华文细黑" w:hAnsi="华文细黑" w:hint="eastAsia"/>
                          <w:b/>
                          <w:color w:val="595959"/>
                          <w:sz w:val="10"/>
                          <w:szCs w:val="10"/>
                        </w:rPr>
                        <w:t>邮编：</w:t>
                      </w:r>
                      <w:r>
                        <w:rPr>
                          <w:rFonts w:ascii="华文细黑" w:hAnsi="华文细黑" w:hint="eastAsia"/>
                          <w:b/>
                          <w:color w:val="595959"/>
                          <w:sz w:val="10"/>
                          <w:szCs w:val="10"/>
                        </w:rPr>
                        <w:t>310053</w:t>
                      </w:r>
                    </w:p>
                    <w:p w:rsidR="006F1DE9" w:rsidRDefault="006F1DE9" w:rsidP="006F1DE9">
                      <w:pPr>
                        <w:spacing w:line="160" w:lineRule="exact"/>
                        <w:rPr>
                          <w:rFonts w:ascii="华文细黑" w:hAnsi="华文细黑"/>
                          <w:b/>
                          <w:color w:val="595959"/>
                          <w:sz w:val="10"/>
                          <w:szCs w:val="10"/>
                        </w:rPr>
                      </w:pPr>
                      <w:r>
                        <w:rPr>
                          <w:rFonts w:ascii="华文细黑" w:hAnsi="华文细黑" w:hint="eastAsia"/>
                          <w:b/>
                          <w:color w:val="595959"/>
                          <w:sz w:val="10"/>
                          <w:szCs w:val="10"/>
                        </w:rPr>
                        <w:t>电话：</w:t>
                      </w:r>
                      <w:r>
                        <w:rPr>
                          <w:rFonts w:ascii="华文细黑" w:hAnsi="华文细黑" w:hint="eastAsia"/>
                          <w:b/>
                          <w:color w:val="595959"/>
                          <w:sz w:val="10"/>
                          <w:szCs w:val="10"/>
                        </w:rPr>
                        <w:t>0571-86760000</w:t>
                      </w:r>
                    </w:p>
                    <w:p w:rsidR="006F1DE9" w:rsidRDefault="006F1DE9" w:rsidP="006F1DE9">
                      <w:pPr>
                        <w:spacing w:line="160" w:lineRule="exact"/>
                        <w:rPr>
                          <w:rFonts w:ascii="华文细黑" w:hAnsi="华文细黑"/>
                          <w:b/>
                          <w:color w:val="595959"/>
                          <w:sz w:val="10"/>
                          <w:szCs w:val="10"/>
                        </w:rPr>
                      </w:pPr>
                      <w:r>
                        <w:rPr>
                          <w:rFonts w:ascii="华文细黑" w:hAnsi="华文细黑" w:hint="eastAsia"/>
                          <w:b/>
                          <w:color w:val="595959"/>
                          <w:sz w:val="10"/>
                          <w:szCs w:val="10"/>
                        </w:rPr>
                        <w:t>传真：</w:t>
                      </w:r>
                      <w:r>
                        <w:rPr>
                          <w:rFonts w:ascii="华文细黑" w:hAnsi="华文细黑" w:cs="Arial Unicode MS" w:hint="eastAsia"/>
                          <w:b/>
                          <w:color w:val="595959"/>
                          <w:sz w:val="10"/>
                          <w:szCs w:val="10"/>
                        </w:rPr>
                        <w:t>0571-86760001</w:t>
                      </w:r>
                    </w:p>
                    <w:p w:rsidR="006F1DE9" w:rsidRDefault="006F1DE9" w:rsidP="006F1DE9">
                      <w:pPr>
                        <w:rPr>
                          <w:szCs w:val="10"/>
                        </w:rPr>
                      </w:pPr>
                    </w:p>
                  </w:txbxContent>
                </v:textbox>
              </v:shape>
            </v:group>
          </v:group>
        </w:pict>
      </w:r>
    </w:p>
    <w:sectPr w:rsidR="00606545" w:rsidRPr="006F1DE9">
      <w:headerReference w:type="even" r:id="rId19"/>
      <w:headerReference w:type="default" r:id="rId20"/>
      <w:footerReference w:type="even" r:id="rId21"/>
      <w:footerReference w:type="default" r:id="rId22"/>
      <w:headerReference w:type="first" r:id="rId23"/>
      <w:footerReference w:type="first" r:id="rId24"/>
      <w:type w:val="continuous"/>
      <w:pgSz w:w="11906" w:h="16838"/>
      <w:pgMar w:top="851" w:right="567" w:bottom="851" w:left="56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3C4" w:rsidRDefault="009503C4">
      <w:pPr>
        <w:spacing w:before="0" w:after="0"/>
      </w:pPr>
      <w:r>
        <w:separator/>
      </w:r>
    </w:p>
  </w:endnote>
  <w:endnote w:type="continuationSeparator" w:id="0">
    <w:p w:rsidR="009503C4" w:rsidRDefault="009503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Hv">
    <w:altName w:val="Segoe UI Semibold"/>
    <w:charset w:val="00"/>
    <w:family w:val="swiss"/>
    <w:pitch w:val="variable"/>
    <w:sig w:usb0="00000001" w:usb1="5000204A"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pPr>
      <w:pStyle w:val="a4"/>
    </w:pPr>
    <w:r>
      <w:pict>
        <v:shapetype id="_x0000_t202" coordsize="21600,21600" o:spt="202" path="m,l,21600r21600,l21600,xe">
          <v:stroke joinstyle="miter"/>
          <v:path gradientshapeok="t" o:connecttype="rect"/>
        </v:shapetype>
        <v:shape id="Text Box 40" o:spid="_x0000_s2124" type="#_x0000_t202" style="position:absolute;margin-left:.55pt;margin-top:17.25pt;width:27pt;height:151.35pt;z-index:28" o:preferrelative="t" filled="f" stroked="f">
          <v:textbox style="mso-fit-shape-to-text:t" inset="2.84pt,2.84pt,2.84pt,2.84pt">
            <w:txbxContent>
              <w:p w:rsidR="006F1DE9" w:rsidRDefault="006F1DE9">
                <w:pPr>
                  <w:pStyle w:val="a4"/>
                  <w:jc w:val="center"/>
                </w:pPr>
                <w:r>
                  <w:fldChar w:fldCharType="begin"/>
                </w:r>
                <w:r>
                  <w:instrText xml:space="preserve"> PAGE   \* MERGEFORMAT </w:instrText>
                </w:r>
                <w:r>
                  <w:fldChar w:fldCharType="separate"/>
                </w:r>
                <w:r>
                  <w:t>2</w:t>
                </w:r>
                <w:r>
                  <w:fldChar w:fldCharType="end"/>
                </w:r>
              </w:p>
            </w:txbxContent>
          </v:textbox>
        </v:shape>
      </w:pict>
    </w:r>
    <w:r>
      <w:pict>
        <v:group id="组合 1034" o:spid="_x0000_s2121" style="position:absolute;margin-left:-43.2pt;margin-top:21.6pt;width:68.2pt;height:16.15pt;z-index:27" coordorigin="10571,15781" coordsize="1364,323">
          <v:rect id="Rectangle 38" o:spid="_x0000_s2122" style="position:absolute;left:10571;top:15821;width:1364;height:283" o:preferrelative="t" fillcolor="red" stroked="f">
            <v:textbox style="mso-fit-shape-to-text:t"/>
          </v:rect>
          <v:rect id="Rectangle 39" o:spid="_x0000_s2123" style="position:absolute;left:10571;top:15781;width:1364;height:283" o:preferrelative="t" fillcolor="#3186c5" stroked="f">
            <v:textbox style="mso-fit-shape-to-text:t"/>
          </v:rect>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pPr>
      <w:pStyle w:val="a4"/>
    </w:pPr>
    <w:r>
      <w:pict>
        <v:shapetype id="_x0000_t202" coordsize="21600,21600" o:spt="202" path="m,l,21600r21600,l21600,xe">
          <v:stroke joinstyle="miter"/>
          <v:path gradientshapeok="t" o:connecttype="rect"/>
        </v:shapetype>
        <v:shape id="Text Box 35" o:spid="_x0000_s2120" type="#_x0000_t202" style="position:absolute;margin-left:482.7pt;margin-top:15pt;width:27pt;height:151.35pt;z-index:26" o:preferrelative="t" filled="f" stroked="f">
          <v:textbox style="mso-fit-shape-to-text:t" inset="2.84pt,2.84pt,2.84pt,2.84pt">
            <w:txbxContent>
              <w:p w:rsidR="006F1DE9" w:rsidRDefault="006F1DE9">
                <w:pPr>
                  <w:pStyle w:val="a4"/>
                  <w:jc w:val="center"/>
                </w:pPr>
                <w:r>
                  <w:fldChar w:fldCharType="begin"/>
                </w:r>
                <w:r>
                  <w:instrText xml:space="preserve"> PAGE   \* MERGEFORMAT </w:instrText>
                </w:r>
                <w:r>
                  <w:fldChar w:fldCharType="separate"/>
                </w:r>
                <w:r w:rsidR="00F76CE9">
                  <w:rPr>
                    <w:noProof/>
                  </w:rPr>
                  <w:t>1</w:t>
                </w:r>
                <w:r>
                  <w:fldChar w:fldCharType="end"/>
                </w:r>
              </w:p>
            </w:txbxContent>
          </v:textbox>
        </v:shape>
      </w:pict>
    </w:r>
    <w:r>
      <w:pict>
        <v:group id="组合 1038" o:spid="_x0000_s2117" style="position:absolute;margin-left:485.4pt;margin-top:19.35pt;width:68.2pt;height:16.15pt;z-index:25" coordorigin="10571,15781" coordsize="1364,323">
          <v:rect id="Rectangle 33" o:spid="_x0000_s2118" style="position:absolute;left:10571;top:15821;width:1364;height:283" o:preferrelative="t" fillcolor="red" stroked="f">
            <v:textbox style="mso-fit-shape-to-text:t"/>
          </v:rect>
          <v:rect id="Rectangle 34" o:spid="_x0000_s2119" style="position:absolute;left:10571;top:15781;width:1364;height:283" o:preferrelative="t" fillcolor="#3186c5" stroked="f">
            <v:textbox style="mso-fit-shape-to-text:t"/>
          </v:rect>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pPr>
      <w:pStyle w:val="a4"/>
      <w:jc w:val="right"/>
    </w:pPr>
    <w:r>
      <w:pict>
        <v:group id="组合 1045" o:spid="_x0000_s2110" style="position:absolute;left:0;text-align:left;margin-left:484.85pt;margin-top:19.9pt;width:68.2pt;height:16.15pt;z-index:20" coordorigin="10571,15781" coordsize="1364,323">
          <v:rect id="Rectangle 29" o:spid="_x0000_s2111" style="position:absolute;left:10571;top:15821;width:1364;height:283" o:preferrelative="t" fillcolor="red" stroked="f">
            <v:textbox style="mso-fit-shape-to-text:t"/>
          </v:rect>
          <v:rect id="Rectangle 30" o:spid="_x0000_s2112" style="position:absolute;left:10571;top:15781;width:1364;height:283" o:preferrelative="t" fillcolor="#3186c5" stroked="f">
            <v:textbox style="mso-fit-shape-to-text:t"/>
          </v:rect>
        </v:group>
      </w:pict>
    </w:r>
    <w:r>
      <w:pict>
        <v:shapetype id="_x0000_t202" coordsize="21600,21600" o:spt="202" path="m,l,21600r21600,l21600,xe">
          <v:stroke joinstyle="miter"/>
          <v:path gradientshapeok="t" o:connecttype="rect"/>
        </v:shapetype>
        <v:shape id="Text Box 31" o:spid="_x0000_s2113" type="#_x0000_t202" style="position:absolute;left:0;text-align:left;margin-left:482.05pt;margin-top:15.55pt;width:27pt;height:151.35pt;z-index:21" o:preferrelative="t" filled="f" stroked="f">
          <v:textbox style="mso-fit-shape-to-text:t" inset="2.84pt,2.84pt,2.84pt,2.84pt">
            <w:txbxContent>
              <w:p w:rsidR="006F1DE9" w:rsidRDefault="006F1DE9">
                <w:pPr>
                  <w:pStyle w:val="a4"/>
                  <w:jc w:val="center"/>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pPr>
      <w:pStyle w:val="a4"/>
    </w:pPr>
    <w:r>
      <w:pict>
        <v:rect id="_x0000_s2052" style="position:absolute;margin-left:.55pt;margin-top:17.25pt;width:27pt;height:151.35pt;z-index:10" o:preferrelative="t" filled="f" stroked="f">
          <v:textbox style="mso-fit-shape-to-text:t" inset="2.83pt,2.83pt,2.83pt,2.83pt">
            <w:txbxContent>
              <w:p w:rsidR="00606545" w:rsidRDefault="00B63FD5">
                <w:pPr>
                  <w:pStyle w:val="a4"/>
                  <w:jc w:val="center"/>
                </w:pPr>
                <w:r>
                  <w:fldChar w:fldCharType="begin"/>
                </w:r>
                <w:r>
                  <w:instrText xml:space="preserve"> PAGE   \* MERGEFORMAT </w:instrText>
                </w:r>
                <w:r>
                  <w:fldChar w:fldCharType="separate"/>
                </w:r>
                <w:r w:rsidR="00F76CE9">
                  <w:rPr>
                    <w:noProof/>
                  </w:rPr>
                  <w:t>2</w:t>
                </w:r>
                <w:r>
                  <w:fldChar w:fldCharType="end"/>
                </w:r>
              </w:p>
            </w:txbxContent>
          </v:textbox>
        </v:rect>
      </w:pict>
    </w:r>
    <w:r>
      <w:pict>
        <v:group id="组合 1058" o:spid="_x0000_s2049" style="position:absolute;margin-left:-43.35pt;margin-top:21.6pt;width:68.2pt;height:16.15pt;z-index:9" coordorigin="10571,15781" coordsize="1364,323">
          <v:rect id="矩形 1059" o:spid="_x0000_s2051" style="position:absolute;left:10571;top:15821;width:1364;height:283" o:preferrelative="t" fillcolor="red" stroked="f">
            <v:textbox style="mso-fit-shape-to-text:t"/>
          </v:rect>
          <v:rect id="矩形 1060" o:spid="_x0000_s2050" style="position:absolute;left:10571;top:15781;width:1364;height:283" o:preferrelative="t" fillcolor="#3186c5" stroked="f">
            <v:textbox style="mso-fit-shape-to-text:t"/>
          </v:rect>
        </v:group>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pPr>
      <w:pStyle w:val="a4"/>
    </w:pPr>
    <w:r>
      <w:pict>
        <v:rect id="_x0000_s2060" style="position:absolute;margin-left:482.7pt;margin-top:15pt;width:27pt;height:151.35pt;z-index:8" o:preferrelative="t" filled="f" stroked="f">
          <v:textbox style="mso-fit-shape-to-text:t" inset="2.83pt,2.83pt,2.83pt,2.83pt">
            <w:txbxContent>
              <w:p w:rsidR="00606545" w:rsidRDefault="00B63FD5">
                <w:pPr>
                  <w:pStyle w:val="a4"/>
                  <w:jc w:val="center"/>
                </w:pPr>
                <w:r>
                  <w:fldChar w:fldCharType="begin"/>
                </w:r>
                <w:r>
                  <w:instrText xml:space="preserve"> PAGE   \* MERGEFORMAT </w:instrText>
                </w:r>
                <w:r>
                  <w:fldChar w:fldCharType="separate"/>
                </w:r>
                <w:r w:rsidR="00E7163A">
                  <w:rPr>
                    <w:noProof/>
                  </w:rPr>
                  <w:t>3</w:t>
                </w:r>
                <w:r>
                  <w:fldChar w:fldCharType="end"/>
                </w:r>
              </w:p>
            </w:txbxContent>
          </v:textbox>
        </v:rect>
      </w:pict>
    </w:r>
    <w:r>
      <w:pict>
        <v:group id="组合 1062" o:spid="_x0000_s2057" style="position:absolute;margin-left:485.4pt;margin-top:19.35pt;width:68.2pt;height:16.15pt;z-index:7" coordorigin="10571,15781" coordsize="1364,323">
          <v:rect id="矩形 1063" o:spid="_x0000_s2059" style="position:absolute;left:10571;top:15821;width:1364;height:283" o:preferrelative="t" fillcolor="red" stroked="f">
            <v:textbox style="mso-fit-shape-to-text:t"/>
          </v:rect>
          <v:rect id="矩形 1064" o:spid="_x0000_s2058" style="position:absolute;left:10571;top:15781;width:1364;height:283" o:preferrelative="t" fillcolor="#3186c5" stroked="f">
            <v:textbox style="mso-fit-shape-to-text:t"/>
          </v:rect>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pPr>
      <w:pStyle w:val="a4"/>
      <w:jc w:val="right"/>
    </w:pPr>
    <w:r>
      <w:pict>
        <v:group id="组合 1069" o:spid="_x0000_s2066" style="position:absolute;left:0;text-align:left;margin-left:484.85pt;margin-top:19.9pt;width:68.2pt;height:16.15pt;z-index:2" coordorigin="10571,15781" coordsize="1364,323">
          <v:rect id="矩形 1070" o:spid="_x0000_s2068" style="position:absolute;left:10571;top:15821;width:1364;height:283" o:preferrelative="t" fillcolor="red" stroked="f">
            <v:textbox style="mso-fit-shape-to-text:t"/>
          </v:rect>
          <v:rect id="矩形 1071" o:spid="_x0000_s2067" style="position:absolute;left:10571;top:15781;width:1364;height:283" o:preferrelative="t" fillcolor="#3186c5" stroked="f">
            <v:textbox style="mso-fit-shape-to-text:t"/>
          </v:rect>
        </v:group>
      </w:pict>
    </w:r>
    <w:r>
      <w:pict>
        <v:rect id="_x0000_s2065" style="position:absolute;left:0;text-align:left;margin-left:482.05pt;margin-top:15.55pt;width:27pt;height:151.35pt;z-index:3" o:preferrelative="t" filled="f" stroked="f">
          <v:textbox style="mso-fit-shape-to-text:t" inset="2.83pt,2.83pt,2.83pt,2.83pt">
            <w:txbxContent>
              <w:p w:rsidR="00606545" w:rsidRDefault="00B63FD5">
                <w:pPr>
                  <w:pStyle w:val="a4"/>
                  <w:jc w:val="center"/>
                </w:pPr>
                <w:r>
                  <w:fldChar w:fldCharType="begin"/>
                </w:r>
                <w:r>
                  <w:instrText xml:space="preserve"> PAGE   \* MERGEFORMAT </w:instrText>
                </w:r>
                <w:r>
                  <w:fldChar w:fldCharType="separate"/>
                </w:r>
                <w:r>
                  <w:t>1</w:t>
                </w:r>
                <w:r>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3C4" w:rsidRDefault="009503C4">
      <w:pPr>
        <w:spacing w:before="0" w:after="0"/>
      </w:pPr>
      <w:r>
        <w:separator/>
      </w:r>
    </w:p>
  </w:footnote>
  <w:footnote w:type="continuationSeparator" w:id="0">
    <w:p w:rsidR="009503C4" w:rsidRDefault="009503C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r>
      <w:pict>
        <v:shapetype id="_x0000_t202" coordsize="21600,21600" o:spt="202" path="m,l,21600r21600,l21600,xe">
          <v:stroke joinstyle="miter"/>
          <v:path gradientshapeok="t" o:connecttype="rect"/>
        </v:shapetype>
        <v:shape id="文本框 12" o:spid="_x0000_s2131" type="#_x0000_t202" style="position:absolute;left:0;text-align:left;margin-left:424pt;margin-top:-25.95pt;width:121.3pt;height:35.7pt;z-index:35" o:preferrelative="t" filled="f" stroked="f">
          <v:textbox inset=",2.84pt,,2.84pt">
            <w:txbxContent>
              <w:p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rsidR="006F1DE9" w:rsidRDefault="006F1DE9"/>
            </w:txbxContent>
          </v:textbox>
        </v:shape>
      </w:pict>
    </w:r>
    <w:r>
      <w:pict>
        <v:rect id="_x0000_s2130" style="position:absolute;left:0;text-align:left;margin-left:.9pt;margin-top:-29.6pt;width:428.2pt;height:42.5pt;z-index:34" o:preferrelative="t" fillcolor="#3186c5" stroked="f">
          <v:textbox style="mso-fit-shape-to-text:t"/>
        </v:rect>
      </w:pict>
    </w:r>
    <w:r>
      <w:pict>
        <v:rect id="_x0000_s2129" style="position:absolute;left:0;text-align:left;margin-left:429.1pt;margin-top:-29.5pt;width:113.4pt;height:42.5pt;z-index:33;mso-position-horizontal-relative:margin" o:preferrelative="t" fillcolor="#1eb8ce" stroked="f">
          <v:fill color2="#1897c5" rotate="t" angle="-90" focus="100%" type="gradient"/>
          <v:textbox style="mso-fit-shape-to-text:t"/>
          <w10:wrap anchorx="margin"/>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132" type="#_x0000_t75" style="position:absolute;left:0;text-align:left;margin-left:8.5pt;margin-top:-20.7pt;width:101.55pt;height:25.5pt;z-index:36">
          <v:imagedata r:id="rId1" o:title=""/>
        </v:shape>
      </w:pict>
    </w:r>
  </w:p>
  <w:p w:rsidR="006F1DE9" w:rsidRDefault="006F1DE9">
    <w:pPr>
      <w:tabs>
        <w:tab w:val="left" w:pos="6750"/>
        <w:tab w:val="left" w:pos="747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bookmarkStart w:id="0" w:name="OLE_LINK1"/>
    <w:bookmarkStart w:id="1" w:name="OLE_LINK2"/>
    <w:bookmarkStart w:id="2" w:name="_Hlk482198048"/>
    <w:r>
      <w:pict>
        <v:shapetype id="_x0000_t202" coordsize="21600,21600" o:spt="202" path="m,l,21600r21600,l21600,xe">
          <v:stroke joinstyle="miter"/>
          <v:path gradientshapeok="t" o:connecttype="rect"/>
        </v:shapetype>
        <v:shape id="_x0000_s2127" type="#_x0000_t202" style="position:absolute;left:0;text-align:left;margin-left:424pt;margin-top:-25.95pt;width:121.3pt;height:35.7pt;z-index:31" o:preferrelative="t" filled="f" stroked="f">
          <v:textbox inset=",2.84pt,,2.84pt">
            <w:txbxContent>
              <w:p w:rsidR="006F1DE9" w:rsidRDefault="006F1DE9">
                <w:pPr>
                  <w:jc w:val="center"/>
                  <w:rPr>
                    <w:rFonts w:ascii="黑体" w:eastAsia="黑体"/>
                    <w:color w:val="FFFFFF"/>
                    <w:sz w:val="40"/>
                    <w:szCs w:val="40"/>
                  </w:rPr>
                </w:pPr>
                <w:r>
                  <w:rPr>
                    <w:rFonts w:ascii="黑体" w:eastAsia="黑体" w:hint="eastAsia"/>
                    <w:color w:val="FFFFFF"/>
                    <w:sz w:val="40"/>
                    <w:szCs w:val="40"/>
                  </w:rPr>
                  <w:t>产品彩页</w:t>
                </w:r>
              </w:p>
              <w:p w:rsidR="006F1DE9" w:rsidRDefault="006F1DE9"/>
            </w:txbxContent>
          </v:textbox>
        </v:shape>
      </w:pict>
    </w:r>
    <w:r>
      <w:pict>
        <v:rect id="矩形 13" o:spid="_x0000_s2126" style="position:absolute;left:0;text-align:left;margin-left:.9pt;margin-top:-29.6pt;width:428.2pt;height:42.5pt;z-index:30" o:preferrelative="t" fillcolor="#3186c5" stroked="f">
          <v:textbox style="mso-fit-shape-to-text:t"/>
        </v:rect>
      </w:pict>
    </w:r>
    <w:r>
      <w:pict>
        <v:rect id="矩形 14" o:spid="_x0000_s2125" style="position:absolute;left:0;text-align:left;margin-left:429.1pt;margin-top:-29.5pt;width:113.4pt;height:42.5pt;z-index:29;mso-position-horizontal-relative:margin" o:preferrelative="t" fillcolor="#1eb8ce" stroked="f">
          <v:fill color2="#1897c5" rotate="t" angle="-90" focus="100%" type="gradient"/>
          <v:textbox style="mso-fit-shape-to-text:t"/>
          <w10:wrap anchorx="margin"/>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2128" type="#_x0000_t75" style="position:absolute;left:0;text-align:left;margin-left:8.5pt;margin-top:-20.7pt;width:101.55pt;height:25.5pt;z-index:32">
          <v:imagedata r:id="rId1" o:title=""/>
        </v:shape>
      </w:pict>
    </w:r>
  </w:p>
  <w:p w:rsidR="006F1DE9" w:rsidRDefault="006F1DE9">
    <w:pPr>
      <w:tabs>
        <w:tab w:val="left" w:pos="6750"/>
        <w:tab w:val="left" w:pos="7470"/>
      </w:tabs>
    </w:pPr>
    <w:r>
      <w:tab/>
    </w:r>
    <w:r>
      <w:tab/>
    </w:r>
    <w:bookmarkEnd w:id="0"/>
    <w:bookmarkEnd w:id="1"/>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E9" w:rsidRDefault="009503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2109" type="#_x0000_t75" style="position:absolute;left:0;text-align:left;margin-left:9.2pt;margin-top:-20.7pt;width:101.55pt;height:25.5pt;z-index:19">
          <v:imagedata r:id="rId1" o:title=""/>
        </v:shape>
      </w:pict>
    </w:r>
    <w:r>
      <w:pict>
        <v:shapetype id="_x0000_t202" coordsize="21600,21600" o:spt="202" path="m,l,21600r21600,l21600,xe">
          <v:stroke joinstyle="miter"/>
          <v:path gradientshapeok="t" o:connecttype="rect"/>
        </v:shapetype>
        <v:shape id="Text Box 5" o:spid="_x0000_s2116" type="#_x0000_t202" style="position:absolute;left:0;text-align:left;margin-left:416.65pt;margin-top:-24.95pt;width:106.45pt;height:35.7pt;z-index:24" o:preferrelative="t" filled="f" stroked="f">
          <v:textbox inset=",2.84pt,,2.84pt">
            <w:txbxContent>
              <w:p w:rsidR="006F1DE9" w:rsidRDefault="006F1DE9">
                <w:pPr>
                  <w:rPr>
                    <w:rFonts w:ascii="黑体" w:eastAsia="黑体"/>
                    <w:color w:val="FFFFFF"/>
                    <w:sz w:val="40"/>
                    <w:szCs w:val="40"/>
                  </w:rPr>
                </w:pPr>
                <w:r>
                  <w:rPr>
                    <w:rFonts w:ascii="黑体" w:eastAsia="黑体" w:hint="eastAsia"/>
                    <w:color w:val="FFFFFF"/>
                    <w:sz w:val="40"/>
                    <w:szCs w:val="40"/>
                  </w:rPr>
                  <w:t>产品彩页</w:t>
                </w:r>
              </w:p>
            </w:txbxContent>
          </v:textbox>
        </v:shape>
      </w:pict>
    </w:r>
    <w:r>
      <w:pict>
        <v:rect id="Rectangle 27" o:spid="_x0000_s2115" style="position:absolute;left:0;text-align:left;margin-left:0;margin-top:-28.45pt;width:413.3pt;height:42.5pt;z-index:23" o:preferrelative="t" fillcolor="#3186c5" stroked="f">
          <v:textbox style="mso-fit-shape-to-text:t"/>
        </v:rect>
      </w:pict>
    </w:r>
    <w:r>
      <w:pict>
        <v:rect id="Rectangle 26" o:spid="_x0000_s2114" style="position:absolute;left:0;text-align:left;margin-left:414pt;margin-top:-28.45pt;width:117pt;height:42.5pt;z-index:22" o:preferrelative="t" fillcolor="#1eb8ce" stroked="f">
          <v:fill color2="#1897c5" rotate="t" angle="-90" focus="100%" type="gradient"/>
          <v:textbox style="mso-fit-shape-to-text:t"/>
        </v:rect>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r>
      <w:pict>
        <v:rect id="_x0000_s2056" style="position:absolute;left:0;text-align:left;margin-left:424pt;margin-top:-26.1pt;width:121.3pt;height:35.7pt;z-index:17" o:preferrelative="t" filled="f" stroked="f">
          <v:textbox inset=",2.83pt,,2.83pt">
            <w:txbxContent>
              <w:p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rsidR="00606545" w:rsidRDefault="00606545"/>
            </w:txbxContent>
          </v:textbox>
        </v:rect>
      </w:pict>
    </w:r>
    <w:r>
      <w:pict>
        <v:rect id="_x0000_s2055" style="position:absolute;left:0;text-align:left;margin-left:.9pt;margin-top:-29.75pt;width:428.2pt;height:42.5pt;z-index:16" o:preferrelative="t" fillcolor="#3186c5" stroked="f">
          <v:textbox style="mso-fit-shape-to-text:t"/>
        </v:rect>
      </w:pict>
    </w:r>
    <w:r>
      <w:pict>
        <v:rect id="_x0000_s2054" style="position:absolute;left:0;text-align:left;margin-left:429.1pt;margin-top:-29.65pt;width:113.4pt;height:42.5pt;z-index:15;mso-position-horizontal-relative:margin" o:preferrelative="t" fillcolor="#1eb8ce" stroked="f">
          <v:fill rotate="t" angle="-90" colors="0 #1eb8ce;1 #1897c5" type="gradient"/>
          <v:textbox style="mso-fit-shape-to-text:t"/>
          <w10:wrap anchorx="margin"/>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8.5pt;margin-top:-20.75pt;width:101.55pt;height:25.5pt;z-index:18">
          <v:imagedata r:id="rId1" o:title=""/>
        </v:shape>
      </w:pict>
    </w:r>
  </w:p>
  <w:p w:rsidR="00606545" w:rsidRDefault="00B63FD5">
    <w:pPr>
      <w:tabs>
        <w:tab w:val="left" w:pos="6750"/>
        <w:tab w:val="left" w:pos="747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r>
      <w:pict>
        <v:rect id="_x0000_s2064" style="position:absolute;left:0;text-align:left;margin-left:424pt;margin-top:-26.1pt;width:121.3pt;height:35.7pt;z-index:13" o:preferrelative="t" filled="f" stroked="f">
          <v:textbox inset=",2.83pt,,2.83pt">
            <w:txbxContent>
              <w:p w:rsidR="00606545" w:rsidRDefault="00B63FD5">
                <w:pPr>
                  <w:jc w:val="center"/>
                  <w:rPr>
                    <w:rFonts w:ascii="黑体" w:eastAsia="黑体"/>
                    <w:color w:val="FFFFFF"/>
                    <w:sz w:val="40"/>
                    <w:szCs w:val="40"/>
                  </w:rPr>
                </w:pPr>
                <w:r>
                  <w:rPr>
                    <w:rFonts w:ascii="黑体" w:eastAsia="黑体" w:hint="eastAsia"/>
                    <w:color w:val="FFFFFF"/>
                    <w:sz w:val="40"/>
                    <w:szCs w:val="40"/>
                  </w:rPr>
                  <w:t>产品彩页</w:t>
                </w:r>
              </w:p>
              <w:p w:rsidR="00606545" w:rsidRDefault="00606545"/>
            </w:txbxContent>
          </v:textbox>
        </v:rect>
      </w:pict>
    </w:r>
    <w:r>
      <w:pict>
        <v:rect id="_x0000_s2063" style="position:absolute;left:0;text-align:left;margin-left:.9pt;margin-top:-29.75pt;width:428.2pt;height:42.5pt;z-index:12" o:preferrelative="t" fillcolor="#3186c5" stroked="f">
          <v:textbox style="mso-fit-shape-to-text:t"/>
        </v:rect>
      </w:pict>
    </w:r>
    <w:r>
      <w:pict>
        <v:rect id="_x0000_s2062" style="position:absolute;left:0;text-align:left;margin-left:429.1pt;margin-top:-29.65pt;width:113.4pt;height:42.5pt;z-index:11;mso-position-horizontal-relative:margin" o:preferrelative="t" fillcolor="#1eb8ce" stroked="f">
          <v:fill rotate="t" angle="-90" colors="0 #1eb8ce;1 #1897c5" type="gradient"/>
          <v:textbox style="mso-fit-shape-to-text:t"/>
          <w10:wrap anchorx="margin"/>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9" o:spid="_x0000_s2061" type="#_x0000_t75" style="position:absolute;left:0;text-align:left;margin-left:8.5pt;margin-top:-20.75pt;width:101.55pt;height:25.5pt;z-index:14">
          <v:imagedata r:id="rId1" o:title=""/>
        </v:shape>
      </w:pict>
    </w:r>
  </w:p>
  <w:p w:rsidR="00606545" w:rsidRDefault="00B63FD5">
    <w:pPr>
      <w:tabs>
        <w:tab w:val="left" w:pos="6750"/>
        <w:tab w:val="left" w:pos="747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45" w:rsidRDefault="009503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30" o:spid="_x0000_s2072" type="#_x0000_t75" style="position:absolute;left:0;text-align:left;margin-left:9.2pt;margin-top:-20.75pt;width:101.55pt;height:25.5pt;z-index:1">
          <v:imagedata r:id="rId1" o:title=""/>
        </v:shape>
      </w:pict>
    </w:r>
    <w:r>
      <w:pict>
        <v:rect id="_x0000_s2071" style="position:absolute;left:0;text-align:left;margin-left:416.65pt;margin-top:-25.1pt;width:106.45pt;height:35.7pt;z-index:6" o:preferrelative="t" filled="f" stroked="f">
          <v:textbox inset=",2.83pt,,2.83pt">
            <w:txbxContent>
              <w:p w:rsidR="00606545" w:rsidRDefault="00B63FD5">
                <w:pPr>
                  <w:rPr>
                    <w:rFonts w:ascii="黑体" w:eastAsia="黑体"/>
                    <w:color w:val="FFFFFF"/>
                    <w:sz w:val="40"/>
                    <w:szCs w:val="40"/>
                  </w:rPr>
                </w:pPr>
                <w:r>
                  <w:rPr>
                    <w:rFonts w:ascii="黑体" w:eastAsia="黑体" w:hint="eastAsia"/>
                    <w:color w:val="FFFFFF"/>
                    <w:sz w:val="40"/>
                    <w:szCs w:val="40"/>
                  </w:rPr>
                  <w:t>产品彩页</w:t>
                </w:r>
              </w:p>
            </w:txbxContent>
          </v:textbox>
        </v:rect>
      </w:pict>
    </w:r>
    <w:r>
      <w:pict>
        <v:rect id="_x0000_s2070" style="position:absolute;left:0;text-align:left;margin-left:0;margin-top:-28.6pt;width:413.3pt;height:42.5pt;z-index:5" o:preferrelative="t" fillcolor="#3186c5" stroked="f">
          <v:textbox style="mso-fit-shape-to-text:t"/>
        </v:rect>
      </w:pict>
    </w:r>
    <w:r>
      <w:pict>
        <v:rect id="_x0000_s2069" style="position:absolute;left:0;text-align:left;margin-left:414pt;margin-top:-28.6pt;width:117pt;height:42.5pt;z-index:4" o:preferrelative="t" fillcolor="#1eb8ce" stroked="f">
          <v:fill rotate="t" angle="-90" colors="0 #1eb8ce;1 #1897c5" type="gradient"/>
          <v:textbox style="mso-fit-shape-to-text: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2.25pt;height:534pt" o:bullet="t">
        <v:imagedata r:id="rId1" o:title=""/>
      </v:shape>
    </w:pict>
  </w:numPicBullet>
  <w:numPicBullet w:numPicBulletId="1">
    <w:pict>
      <v:shape id="_x0000_i1032" type="#_x0000_t75" style="width:542.25pt;height:534pt" o:bullet="t">
        <v:imagedata r:id="rId2" o:title=""/>
      </v:shape>
    </w:pict>
  </w:numPicBullet>
  <w:numPicBullet w:numPicBulletId="2">
    <w:pict>
      <v:shape id="_x0000_i1033" type="#_x0000_t75" style="width:542.25pt;height:534pt" o:bullet="t">
        <v:imagedata r:id="rId3" o:title=""/>
      </v:shape>
    </w:pict>
  </w:numPicBullet>
  <w:numPicBullet w:numPicBulletId="3">
    <w:pict>
      <v:shape id="_x0000_i1034" type="#_x0000_t75" style="width:3in;height:3in" o:bullet="t">
        <v:imagedata r:id="rId4" o:title="list-1"/>
      </v:shape>
    </w:pict>
  </w:numPicBullet>
  <w:abstractNum w:abstractNumId="0">
    <w:nsid w:val="00000007"/>
    <w:multiLevelType w:val="multilevel"/>
    <w:tmpl w:val="00000007"/>
    <w:lvl w:ilvl="0" w:tentative="1">
      <w:start w:val="1"/>
      <w:numFmt w:val="bullet"/>
      <w:pStyle w:val="ItemList2"/>
      <w:lvlText w:val=""/>
      <w:lvlPicBulletId w:val="0"/>
      <w:lvlJc w:val="left"/>
      <w:pPr>
        <w:ind w:left="760" w:hanging="420"/>
      </w:pPr>
      <w:rPr>
        <w:rFonts w:ascii="Symbol" w:hAnsi="Symbol" w:hint="default"/>
        <w:color w:val="auto"/>
        <w:position w:val="-2"/>
        <w:sz w:val="15"/>
        <w:szCs w:val="18"/>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0000008"/>
    <w:multiLevelType w:val="multilevel"/>
    <w:tmpl w:val="00000008"/>
    <w:lvl w:ilvl="0" w:tentative="1">
      <w:start w:val="1"/>
      <w:numFmt w:val="bullet"/>
      <w:pStyle w:val="ItemList3"/>
      <w:lvlText w:val=""/>
      <w:lvlPicBulletId w:val="1"/>
      <w:lvlJc w:val="left"/>
      <w:pPr>
        <w:ind w:left="816" w:hanging="419"/>
      </w:pPr>
      <w:rPr>
        <w:rFonts w:ascii="Symbol" w:hAnsi="Symbol" w:hint="default"/>
        <w:color w:val="auto"/>
        <w:position w:val="-2"/>
        <w:sz w:val="18"/>
        <w:szCs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nsid w:val="00000009"/>
    <w:multiLevelType w:val="multilevel"/>
    <w:tmpl w:val="00000009"/>
    <w:lvl w:ilvl="0">
      <w:start w:val="1"/>
      <w:numFmt w:val="bullet"/>
      <w:lvlText w:val=""/>
      <w:lvlPicBulletId w:val="2"/>
      <w:lvlJc w:val="left"/>
      <w:pPr>
        <w:ind w:left="420" w:hanging="420"/>
      </w:pPr>
      <w:rPr>
        <w:rFonts w:ascii="Symbol" w:hAnsi="Symbol" w:hint="default"/>
        <w:color w:val="auto"/>
        <w:position w:val="-2"/>
        <w:sz w:val="15"/>
        <w:szCs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3A6E3BF8"/>
    <w:multiLevelType w:val="multilevel"/>
    <w:tmpl w:val="86A281EE"/>
    <w:lvl w:ilvl="0">
      <w:start w:val="1"/>
      <w:numFmt w:val="bullet"/>
      <w:lvlText w:val=""/>
      <w:lvlPicBulletId w:val="3"/>
      <w:lvlJc w:val="left"/>
      <w:pPr>
        <w:ind w:left="420" w:hanging="420"/>
      </w:pPr>
      <w:rPr>
        <w:rFonts w:ascii="Symbol" w:hAnsi="Symbol" w:hint="default"/>
        <w:color w:val="auto"/>
        <w:position w:val="-2"/>
        <w:sz w:val="15"/>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13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6545"/>
    <w:rsid w:val="00091EC4"/>
    <w:rsid w:val="001F168A"/>
    <w:rsid w:val="00292627"/>
    <w:rsid w:val="002B373E"/>
    <w:rsid w:val="00343FB5"/>
    <w:rsid w:val="00344E69"/>
    <w:rsid w:val="003460F9"/>
    <w:rsid w:val="00396CBE"/>
    <w:rsid w:val="004A04A7"/>
    <w:rsid w:val="00582FC9"/>
    <w:rsid w:val="005A407A"/>
    <w:rsid w:val="00606545"/>
    <w:rsid w:val="0064329E"/>
    <w:rsid w:val="006F1DE9"/>
    <w:rsid w:val="00740FB2"/>
    <w:rsid w:val="007419BF"/>
    <w:rsid w:val="007515E4"/>
    <w:rsid w:val="007607B6"/>
    <w:rsid w:val="00774D88"/>
    <w:rsid w:val="0078318A"/>
    <w:rsid w:val="00884C48"/>
    <w:rsid w:val="008A20AE"/>
    <w:rsid w:val="009503C4"/>
    <w:rsid w:val="009756A6"/>
    <w:rsid w:val="0098491B"/>
    <w:rsid w:val="009B10E1"/>
    <w:rsid w:val="009E0C6D"/>
    <w:rsid w:val="00AA26CD"/>
    <w:rsid w:val="00AC020B"/>
    <w:rsid w:val="00B63FD5"/>
    <w:rsid w:val="00BD29EC"/>
    <w:rsid w:val="00BE3D4C"/>
    <w:rsid w:val="00C11603"/>
    <w:rsid w:val="00C178D7"/>
    <w:rsid w:val="00C21F45"/>
    <w:rsid w:val="00C55180"/>
    <w:rsid w:val="00CF2911"/>
    <w:rsid w:val="00D609DB"/>
    <w:rsid w:val="00DE6E93"/>
    <w:rsid w:val="00E07C3A"/>
    <w:rsid w:val="00E23694"/>
    <w:rsid w:val="00E2390D"/>
    <w:rsid w:val="00E43338"/>
    <w:rsid w:val="00E7163A"/>
    <w:rsid w:val="00EC5075"/>
    <w:rsid w:val="00ED3F49"/>
    <w:rsid w:val="00EF06DC"/>
    <w:rsid w:val="00F76CE9"/>
    <w:rsid w:val="00FD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8DA1B54-79FA-4165-A8AD-366F63B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before="80" w:after="40"/>
      <w:jc w:val="both"/>
    </w:pPr>
    <w:rPr>
      <w:rFonts w:ascii="Arial" w:hAnsi="Arial" w:cs="黑体"/>
      <w:kern w:val="2"/>
      <w:sz w:val="15"/>
      <w:szCs w:val="15"/>
    </w:rPr>
  </w:style>
  <w:style w:type="paragraph" w:styleId="2">
    <w:name w:val="heading 2"/>
    <w:next w:val="a"/>
    <w:link w:val="2Char"/>
    <w:pPr>
      <w:keepNext/>
      <w:keepLines/>
      <w:spacing w:before="80"/>
      <w:outlineLvl w:val="1"/>
    </w:pPr>
    <w:rPr>
      <w:rFonts w:ascii="Arial" w:eastAsia="黑体" w:hAnsi="Arial" w:cs="黑体"/>
      <w:bCs/>
      <w:color w:val="0090C8"/>
      <w:sz w:val="28"/>
      <w:szCs w:val="32"/>
    </w:rPr>
  </w:style>
  <w:style w:type="paragraph" w:styleId="3">
    <w:name w:val="heading 3"/>
    <w:next w:val="a"/>
    <w:link w:val="3Char"/>
    <w:pPr>
      <w:keepNext/>
      <w:keepLines/>
      <w:spacing w:before="40"/>
      <w:outlineLvl w:val="2"/>
    </w:pPr>
    <w:rPr>
      <w:rFonts w:ascii="Arial" w:eastAsia="黑体" w:hAnsi="Arial"/>
      <w:bCs/>
      <w:color w:val="0090C8"/>
      <w:sz w:val="24"/>
      <w:szCs w:val="32"/>
    </w:rPr>
  </w:style>
  <w:style w:type="paragraph" w:styleId="4">
    <w:name w:val="heading 4"/>
    <w:basedOn w:val="a"/>
    <w:next w:val="a"/>
    <w:link w:val="4Char"/>
    <w:pPr>
      <w:keepNext/>
      <w:keepLines/>
      <w:spacing w:after="80"/>
      <w:outlineLvl w:val="3"/>
    </w:pPr>
    <w:rPr>
      <w:rFonts w:eastAsia="黑体"/>
      <w:bCs/>
      <w:color w:val="0090C8"/>
      <w:sz w:val="22"/>
      <w:szCs w:val="28"/>
    </w:rPr>
  </w:style>
  <w:style w:type="paragraph" w:styleId="5">
    <w:name w:val="heading 5"/>
    <w:basedOn w:val="a"/>
    <w:next w:val="a"/>
    <w:link w:val="5Char"/>
    <w:pPr>
      <w:keepNext/>
      <w:keepLines/>
      <w:spacing w:before="280" w:after="290" w:line="376" w:lineRule="auto"/>
      <w:outlineLvl w:val="4"/>
    </w:pPr>
    <w:rPr>
      <w:b/>
      <w:bCs/>
      <w:sz w:val="28"/>
      <w:szCs w:val="28"/>
    </w:rPr>
  </w:style>
  <w:style w:type="paragraph" w:styleId="6">
    <w:name w:val="heading 6"/>
    <w:basedOn w:val="a"/>
    <w:next w:val="a"/>
    <w:link w:val="6Char"/>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pPr>
      <w:keepNext/>
      <w:keepLines/>
      <w:spacing w:before="240" w:after="64" w:line="320" w:lineRule="auto"/>
      <w:outlineLvl w:val="6"/>
    </w:pPr>
    <w:rPr>
      <w:b/>
      <w:bCs/>
      <w:sz w:val="24"/>
      <w:szCs w:val="24"/>
    </w:rPr>
  </w:style>
  <w:style w:type="paragraph" w:styleId="8">
    <w:name w:val="heading 8"/>
    <w:basedOn w:val="a"/>
    <w:next w:val="a"/>
    <w:link w:val="8Char"/>
    <w:pPr>
      <w:keepNext/>
      <w:keepLines/>
      <w:spacing w:before="240" w:after="64" w:line="320" w:lineRule="auto"/>
      <w:outlineLvl w:val="7"/>
    </w:pPr>
    <w:rPr>
      <w:rFonts w:ascii="Cambria" w:hAnsi="Cambria"/>
      <w:sz w:val="24"/>
      <w:szCs w:val="24"/>
    </w:rPr>
  </w:style>
  <w:style w:type="paragraph" w:styleId="9">
    <w:name w:val="heading 9"/>
    <w:basedOn w:val="a"/>
    <w:next w:val="a"/>
    <w:link w:val="9Char"/>
    <w:pPr>
      <w:keepNext/>
      <w:keepLines/>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semiHidden/>
    <w:rPr>
      <w:rFonts w:ascii="Arial" w:eastAsia="黑体" w:hAnsi="Arial" w:cs="黑体"/>
      <w:bCs/>
      <w:color w:val="0090C8"/>
      <w:sz w:val="28"/>
      <w:szCs w:val="32"/>
    </w:rPr>
  </w:style>
  <w:style w:type="character" w:customStyle="1" w:styleId="3Char">
    <w:name w:val="标题 3 Char"/>
    <w:link w:val="3"/>
    <w:semiHidden/>
    <w:rPr>
      <w:rFonts w:ascii="Arial" w:eastAsia="黑体" w:hAnsi="Arial"/>
      <w:bCs/>
      <w:color w:val="0090C8"/>
      <w:sz w:val="24"/>
      <w:szCs w:val="32"/>
    </w:rPr>
  </w:style>
  <w:style w:type="character" w:customStyle="1" w:styleId="4Char">
    <w:name w:val="标题 4 Char"/>
    <w:link w:val="4"/>
    <w:semiHidden/>
    <w:rPr>
      <w:rFonts w:ascii="Arial" w:eastAsia="黑体" w:hAnsi="Arial" w:cs="黑体"/>
      <w:bCs/>
      <w:color w:val="0090C8"/>
      <w:sz w:val="22"/>
      <w:szCs w:val="28"/>
    </w:rPr>
  </w:style>
  <w:style w:type="character" w:customStyle="1" w:styleId="5Char">
    <w:name w:val="标题 5 Char"/>
    <w:link w:val="5"/>
    <w:semiHidden/>
    <w:rPr>
      <w:rFonts w:ascii="Arial" w:eastAsia="宋体" w:hAnsi="Arial"/>
      <w:b/>
      <w:bCs/>
      <w:sz w:val="28"/>
      <w:szCs w:val="28"/>
    </w:rPr>
  </w:style>
  <w:style w:type="character" w:customStyle="1" w:styleId="6Char">
    <w:name w:val="标题 6 Char"/>
    <w:link w:val="6"/>
    <w:semiHidden/>
    <w:rPr>
      <w:rFonts w:ascii="Cambria" w:eastAsia="宋体" w:hAnsi="Cambria" w:cs="黑体"/>
      <w:b/>
      <w:bCs/>
      <w:sz w:val="24"/>
      <w:szCs w:val="24"/>
    </w:rPr>
  </w:style>
  <w:style w:type="character" w:customStyle="1" w:styleId="7Char">
    <w:name w:val="标题 7 Char"/>
    <w:link w:val="7"/>
    <w:semiHidden/>
    <w:rPr>
      <w:rFonts w:ascii="Arial" w:eastAsia="宋体" w:hAnsi="Arial"/>
      <w:b/>
      <w:bCs/>
      <w:sz w:val="24"/>
      <w:szCs w:val="24"/>
    </w:rPr>
  </w:style>
  <w:style w:type="character" w:customStyle="1" w:styleId="8Char">
    <w:name w:val="标题 8 Char"/>
    <w:link w:val="8"/>
    <w:semiHidden/>
    <w:rPr>
      <w:rFonts w:ascii="Cambria" w:eastAsia="宋体" w:hAnsi="Cambria" w:cs="黑体"/>
      <w:sz w:val="24"/>
      <w:szCs w:val="24"/>
    </w:rPr>
  </w:style>
  <w:style w:type="character" w:customStyle="1" w:styleId="9Char">
    <w:name w:val="标题 9 Char"/>
    <w:link w:val="9"/>
    <w:semiHidden/>
    <w:rPr>
      <w:rFonts w:ascii="Cambria" w:eastAsia="宋体" w:hAnsi="Cambria" w:cs="黑体"/>
      <w:sz w:val="15"/>
      <w:szCs w:val="15"/>
    </w:rPr>
  </w:style>
  <w:style w:type="character" w:customStyle="1" w:styleId="Char">
    <w:name w:val="批注主题 Char"/>
    <w:link w:val="1"/>
    <w:semiHidden/>
    <w:rPr>
      <w:rFonts w:ascii="Arial" w:eastAsia="宋体" w:hAnsi="Arial"/>
      <w:b/>
      <w:bCs/>
      <w:sz w:val="15"/>
      <w:szCs w:val="15"/>
    </w:rPr>
  </w:style>
  <w:style w:type="character" w:customStyle="1" w:styleId="Char0">
    <w:name w:val="批注文字 Char"/>
    <w:link w:val="a3"/>
    <w:semiHidden/>
    <w:rPr>
      <w:rFonts w:ascii="Arial" w:eastAsia="宋体" w:hAnsi="Arial"/>
      <w:sz w:val="15"/>
      <w:szCs w:val="15"/>
    </w:rPr>
  </w:style>
  <w:style w:type="paragraph" w:styleId="a3">
    <w:name w:val="annotation text"/>
    <w:basedOn w:val="a"/>
    <w:link w:val="Char0"/>
    <w:pPr>
      <w:jc w:val="left"/>
    </w:pPr>
  </w:style>
  <w:style w:type="paragraph" w:customStyle="1" w:styleId="1">
    <w:name w:val="批注主题1"/>
    <w:basedOn w:val="a3"/>
    <w:next w:val="a3"/>
    <w:link w:val="Char"/>
    <w:rPr>
      <w:b/>
      <w:bCs/>
    </w:rPr>
  </w:style>
  <w:style w:type="character" w:customStyle="1" w:styleId="Char1">
    <w:name w:val="文档结构图 Char"/>
    <w:link w:val="10"/>
    <w:semiHidden/>
    <w:rPr>
      <w:rFonts w:ascii="宋体" w:eastAsia="宋体" w:hAnsi="Arial"/>
      <w:sz w:val="15"/>
      <w:szCs w:val="18"/>
    </w:rPr>
  </w:style>
  <w:style w:type="paragraph" w:customStyle="1" w:styleId="10">
    <w:name w:val="文档结构图1"/>
    <w:basedOn w:val="a"/>
    <w:link w:val="Char1"/>
    <w:rPr>
      <w:rFonts w:ascii="宋体"/>
      <w:szCs w:val="18"/>
    </w:rPr>
  </w:style>
  <w:style w:type="paragraph" w:styleId="a4">
    <w:name w:val="footer"/>
    <w:basedOn w:val="a"/>
    <w:link w:val="Char2"/>
    <w:pPr>
      <w:tabs>
        <w:tab w:val="center" w:pos="4153"/>
        <w:tab w:val="right" w:pos="8306"/>
      </w:tabs>
      <w:snapToGrid w:val="0"/>
      <w:jc w:val="left"/>
    </w:pPr>
    <w:rPr>
      <w:color w:val="FFFFFF"/>
      <w:sz w:val="16"/>
      <w:szCs w:val="18"/>
    </w:rPr>
  </w:style>
  <w:style w:type="character" w:customStyle="1" w:styleId="Char2">
    <w:name w:val="页脚 Char"/>
    <w:link w:val="a4"/>
    <w:semiHidden/>
    <w:rPr>
      <w:rFonts w:ascii="Arial" w:eastAsia="宋体" w:hAnsi="Arial"/>
      <w:color w:val="FFFFFF"/>
      <w:sz w:val="16"/>
      <w:szCs w:val="18"/>
    </w:rPr>
  </w:style>
  <w:style w:type="paragraph" w:styleId="a5">
    <w:name w:val="header"/>
    <w:basedOn w:val="a"/>
    <w:link w:val="Char3"/>
    <w:pPr>
      <w:pBdr>
        <w:bottom w:val="single" w:sz="6" w:space="1" w:color="auto"/>
      </w:pBdr>
      <w:tabs>
        <w:tab w:val="center" w:pos="4153"/>
        <w:tab w:val="right" w:pos="8306"/>
      </w:tabs>
      <w:snapToGrid w:val="0"/>
      <w:jc w:val="center"/>
    </w:pPr>
    <w:rPr>
      <w:szCs w:val="18"/>
    </w:rPr>
  </w:style>
  <w:style w:type="character" w:customStyle="1" w:styleId="Char3">
    <w:name w:val="页眉 Char"/>
    <w:link w:val="a5"/>
    <w:semiHidden/>
    <w:rPr>
      <w:rFonts w:ascii="Arial" w:eastAsia="宋体" w:hAnsi="Arial"/>
      <w:sz w:val="15"/>
      <w:szCs w:val="18"/>
    </w:rPr>
  </w:style>
  <w:style w:type="character" w:customStyle="1" w:styleId="Char4">
    <w:name w:val="签名 Char"/>
    <w:link w:val="11"/>
    <w:semiHidden/>
    <w:rPr>
      <w:rFonts w:ascii="Futura Hv" w:eastAsia="黑体" w:hAnsi="Futura Hv"/>
      <w:sz w:val="10"/>
      <w:szCs w:val="15"/>
    </w:rPr>
  </w:style>
  <w:style w:type="paragraph" w:customStyle="1" w:styleId="11">
    <w:name w:val="签名1"/>
    <w:basedOn w:val="a"/>
    <w:link w:val="Char4"/>
    <w:pPr>
      <w:snapToGrid w:val="0"/>
      <w:spacing w:before="0" w:after="0"/>
    </w:pPr>
    <w:rPr>
      <w:rFonts w:ascii="Futura Hv" w:eastAsia="黑体" w:hAnsi="Futura Hv"/>
      <w:sz w:val="10"/>
    </w:rPr>
  </w:style>
  <w:style w:type="paragraph" w:styleId="a6">
    <w:name w:val="Title"/>
    <w:basedOn w:val="a"/>
    <w:next w:val="a"/>
    <w:link w:val="Char5"/>
    <w:pPr>
      <w:spacing w:before="240" w:after="60"/>
      <w:jc w:val="center"/>
      <w:outlineLvl w:val="0"/>
    </w:pPr>
    <w:rPr>
      <w:rFonts w:ascii="Cambria" w:hAnsi="Cambria"/>
      <w:b/>
      <w:bCs/>
      <w:sz w:val="32"/>
      <w:szCs w:val="32"/>
    </w:rPr>
  </w:style>
  <w:style w:type="character" w:customStyle="1" w:styleId="Char5">
    <w:name w:val="标题 Char"/>
    <w:link w:val="a6"/>
    <w:semiHidden/>
    <w:rPr>
      <w:rFonts w:ascii="Cambria" w:eastAsia="宋体" w:hAnsi="Cambria" w:cs="黑体"/>
      <w:b/>
      <w:bCs/>
      <w:sz w:val="32"/>
      <w:szCs w:val="32"/>
    </w:rPr>
  </w:style>
  <w:style w:type="character" w:styleId="a7">
    <w:name w:val="Hyperlink"/>
    <w:rPr>
      <w:color w:val="0000FF"/>
      <w:u w:val="single"/>
    </w:rPr>
  </w:style>
  <w:style w:type="paragraph" w:customStyle="1" w:styleId="CharChar">
    <w:name w:val="批注框文本 Char Char"/>
    <w:basedOn w:val="a"/>
    <w:link w:val="CharCharChar"/>
    <w:pPr>
      <w:spacing w:before="0" w:after="0"/>
    </w:pPr>
    <w:rPr>
      <w:szCs w:val="18"/>
    </w:rPr>
  </w:style>
  <w:style w:type="paragraph" w:customStyle="1" w:styleId="110">
    <w:name w:val="标题 11"/>
    <w:next w:val="a"/>
    <w:link w:val="1Char"/>
    <w:pPr>
      <w:keepNext/>
      <w:keepLines/>
      <w:spacing w:before="100"/>
      <w:outlineLvl w:val="0"/>
    </w:pPr>
    <w:rPr>
      <w:rFonts w:ascii="Arial" w:eastAsia="黑体" w:hAnsi="Arial"/>
      <w:bCs/>
      <w:color w:val="0090C8"/>
      <w:kern w:val="44"/>
      <w:sz w:val="44"/>
      <w:szCs w:val="44"/>
    </w:rPr>
  </w:style>
  <w:style w:type="paragraph" w:customStyle="1" w:styleId="12">
    <w:name w:val="列出段落1"/>
    <w:basedOn w:val="a"/>
    <w:pPr>
      <w:ind w:firstLineChars="200" w:firstLine="420"/>
    </w:pPr>
  </w:style>
  <w:style w:type="paragraph" w:customStyle="1" w:styleId="ItemList">
    <w:name w:val="Item List"/>
    <w:basedOn w:val="a"/>
    <w:pPr>
      <w:spacing w:before="0" w:after="0" w:line="180" w:lineRule="auto"/>
    </w:pPr>
    <w:rPr>
      <w:rFonts w:cs="Times New Roman"/>
      <w:kern w:val="0"/>
    </w:rPr>
  </w:style>
  <w:style w:type="paragraph" w:customStyle="1" w:styleId="ItemList2">
    <w:name w:val="Item List_2"/>
    <w:basedOn w:val="a"/>
    <w:pPr>
      <w:numPr>
        <w:numId w:val="1"/>
      </w:numPr>
      <w:spacing w:before="120"/>
      <w:ind w:left="874"/>
      <w:jc w:val="left"/>
    </w:pPr>
    <w:rPr>
      <w:rFonts w:cs="Times New Roman"/>
      <w:kern w:val="0"/>
      <w:szCs w:val="13"/>
    </w:rPr>
  </w:style>
  <w:style w:type="paragraph" w:customStyle="1" w:styleId="ItemList3">
    <w:name w:val="Item List_3"/>
    <w:basedOn w:val="a"/>
    <w:pPr>
      <w:numPr>
        <w:numId w:val="2"/>
      </w:numPr>
      <w:tabs>
        <w:tab w:val="left" w:pos="945"/>
      </w:tabs>
      <w:spacing w:before="120"/>
      <w:ind w:left="1247" w:hanging="340"/>
      <w:jc w:val="left"/>
    </w:pPr>
    <w:rPr>
      <w:rFonts w:cs="Times New Roman"/>
      <w:kern w:val="0"/>
      <w:szCs w:val="13"/>
    </w:rPr>
  </w:style>
  <w:style w:type="paragraph" w:customStyle="1" w:styleId="a8">
    <w:name w:val="图片"/>
    <w:basedOn w:val="a"/>
    <w:pPr>
      <w:spacing w:before="0" w:after="0"/>
      <w:jc w:val="left"/>
    </w:pPr>
  </w:style>
  <w:style w:type="paragraph" w:customStyle="1" w:styleId="a9">
    <w:name w:val="图片标注"/>
    <w:basedOn w:val="a8"/>
  </w:style>
  <w:style w:type="paragraph" w:customStyle="1" w:styleId="aa">
    <w:name w:val="表格标题文字"/>
    <w:pPr>
      <w:snapToGrid w:val="0"/>
      <w:spacing w:before="120" w:line="240" w:lineRule="exact"/>
    </w:pPr>
    <w:rPr>
      <w:rFonts w:ascii="Arial" w:eastAsia="黑体" w:hAnsi="Arial"/>
      <w:sz w:val="18"/>
    </w:rPr>
  </w:style>
  <w:style w:type="paragraph" w:customStyle="1" w:styleId="ab">
    <w:name w:val="表格非标题文字"/>
    <w:link w:val="CharChar0"/>
    <w:pPr>
      <w:snapToGrid w:val="0"/>
      <w:spacing w:before="80" w:after="40"/>
    </w:pPr>
    <w:rPr>
      <w:rFonts w:ascii="Arial" w:hAnsi="Arial"/>
      <w:sz w:val="18"/>
    </w:rPr>
  </w:style>
  <w:style w:type="paragraph" w:customStyle="1" w:styleId="ac">
    <w:name w:val="列表样式(一级)"/>
    <w:basedOn w:val="a"/>
    <w:pPr>
      <w:tabs>
        <w:tab w:val="left" w:pos="255"/>
      </w:tabs>
      <w:spacing w:before="160" w:after="160" w:line="280" w:lineRule="exact"/>
      <w:ind w:left="255" w:hanging="255"/>
      <w:jc w:val="left"/>
    </w:pPr>
    <w:rPr>
      <w:rFonts w:eastAsia="华文细黑" w:cs="Times New Roman"/>
      <w:color w:val="505050"/>
      <w:sz w:val="16"/>
      <w:szCs w:val="16"/>
    </w:rPr>
  </w:style>
  <w:style w:type="paragraph" w:customStyle="1" w:styleId="ad">
    <w:name w:val="产品型号"/>
    <w:basedOn w:val="a"/>
    <w:next w:val="a8"/>
    <w:pPr>
      <w:spacing w:after="0"/>
      <w:jc w:val="left"/>
    </w:pPr>
    <w:rPr>
      <w:rFonts w:eastAsia="黑体"/>
      <w:sz w:val="28"/>
    </w:rPr>
  </w:style>
  <w:style w:type="paragraph" w:customStyle="1" w:styleId="ae">
    <w:name w:val="表格标题"/>
    <w:basedOn w:val="a"/>
    <w:pPr>
      <w:spacing w:before="0" w:after="0" w:line="220" w:lineRule="exact"/>
    </w:pPr>
    <w:rPr>
      <w:rFonts w:eastAsia="黑体"/>
      <w:color w:val="007CA8"/>
      <w:kern w:val="0"/>
      <w:szCs w:val="13"/>
    </w:rPr>
  </w:style>
  <w:style w:type="paragraph" w:customStyle="1" w:styleId="af">
    <w:name w:val="表格内文"/>
    <w:basedOn w:val="a"/>
    <w:pPr>
      <w:spacing w:before="0" w:after="0" w:line="200" w:lineRule="exact"/>
      <w:jc w:val="left"/>
    </w:pPr>
    <w:rPr>
      <w:kern w:val="0"/>
    </w:rPr>
  </w:style>
  <w:style w:type="paragraph" w:customStyle="1" w:styleId="af0">
    <w:name w:val="功能图标"/>
    <w:basedOn w:val="a8"/>
    <w:pPr>
      <w:ind w:left="1021"/>
    </w:pPr>
  </w:style>
  <w:style w:type="paragraph" w:customStyle="1" w:styleId="13">
    <w:name w:val="修订1"/>
    <w:rPr>
      <w:rFonts w:ascii="Arial" w:hAnsi="Arial"/>
      <w:sz w:val="15"/>
      <w:szCs w:val="15"/>
    </w:rPr>
  </w:style>
  <w:style w:type="paragraph" w:customStyle="1" w:styleId="14">
    <w:name w:val="普通(网站)1"/>
    <w:basedOn w:val="a"/>
    <w:pPr>
      <w:widowControl/>
      <w:spacing w:before="100" w:beforeAutospacing="1" w:after="100" w:afterAutospacing="1"/>
      <w:jc w:val="left"/>
    </w:pPr>
    <w:rPr>
      <w:rFonts w:ascii="宋体" w:hAnsi="宋体" w:cs="宋体"/>
      <w:kern w:val="0"/>
      <w:sz w:val="24"/>
      <w:szCs w:val="24"/>
    </w:rPr>
  </w:style>
  <w:style w:type="character" w:customStyle="1" w:styleId="CharCharChar">
    <w:name w:val="批注框文本 Char Char Char"/>
    <w:link w:val="CharChar"/>
    <w:semiHidden/>
    <w:rPr>
      <w:rFonts w:ascii="Arial" w:eastAsia="宋体" w:hAnsi="Arial"/>
      <w:sz w:val="15"/>
      <w:szCs w:val="18"/>
    </w:rPr>
  </w:style>
  <w:style w:type="character" w:customStyle="1" w:styleId="1Char">
    <w:name w:val="标题 1 Char"/>
    <w:aliases w:val="文章标题 Char"/>
    <w:link w:val="110"/>
    <w:semiHidden/>
    <w:rPr>
      <w:rFonts w:ascii="Arial" w:eastAsia="黑体" w:hAnsi="Arial"/>
      <w:bCs/>
      <w:color w:val="0090C8"/>
      <w:kern w:val="44"/>
      <w:sz w:val="44"/>
      <w:szCs w:val="44"/>
    </w:rPr>
  </w:style>
  <w:style w:type="character" w:customStyle="1" w:styleId="CharChar0">
    <w:name w:val="表格非标题文字 Char Char"/>
    <w:link w:val="ab"/>
    <w:semiHidden/>
    <w:rPr>
      <w:rFonts w:ascii="Arial" w:eastAsia="宋体" w:hAnsi="Arial"/>
      <w:sz w:val="18"/>
    </w:rPr>
  </w:style>
  <w:style w:type="character" w:customStyle="1" w:styleId="15">
    <w:name w:val="批注引用1"/>
    <w:rPr>
      <w:sz w:val="21"/>
      <w:szCs w:val="21"/>
    </w:rPr>
  </w:style>
  <w:style w:type="character" w:customStyle="1" w:styleId="TableChar">
    <w:name w:val="Table Char"/>
    <w:semiHidden/>
    <w:rPr>
      <w:rFonts w:ascii="Arial" w:eastAsia="宋体" w:hAnsi="Arial" w:cs="Arial"/>
      <w:sz w:val="18"/>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218</Words>
  <Characters>1244</Characters>
  <Application>Microsoft Office Word</Application>
  <DocSecurity>0</DocSecurity>
  <Lines>10</Lines>
  <Paragraphs>2</Paragraphs>
  <ScaleCrop>false</ScaleCrop>
  <Company>h3c</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caoxiujuan</dc:title>
  <dc:creator>丁军</dc:creator>
  <cp:lastModifiedBy>xiangliqian</cp:lastModifiedBy>
  <cp:revision>31</cp:revision>
  <cp:lastPrinted>2017-07-18T21:50:00Z</cp:lastPrinted>
  <dcterms:created xsi:type="dcterms:W3CDTF">2019-03-08T03:30:00Z</dcterms:created>
  <dcterms:modified xsi:type="dcterms:W3CDTF">2020-01-13T07:48:00Z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