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B42AA66" w14:textId="0A49EA3E" w:rsidR="006F1DE9" w:rsidRDefault="00AD7431" w:rsidP="00034215">
      <w:pPr>
        <w:pStyle w:val="110"/>
        <w:tabs>
          <w:tab w:val="left" w:pos="7905"/>
        </w:tabs>
        <w:spacing w:line="360" w:lineRule="auto"/>
        <w:sectPr w:rsidR="006F1DE9" w:rsidSect="006F1DE9">
          <w:headerReference w:type="even" r:id="rId9"/>
          <w:headerReference w:type="default" r:id="rId10"/>
          <w:footerReference w:type="even" r:id="rId11"/>
          <w:footerReference w:type="default" r:id="rId12"/>
          <w:headerReference w:type="first" r:id="rId13"/>
          <w:footerReference w:type="first" r:id="rId14"/>
          <w:type w:val="continuous"/>
          <w:pgSz w:w="11906" w:h="16838"/>
          <w:pgMar w:top="851" w:right="567" w:bottom="851" w:left="567" w:header="851" w:footer="992" w:gutter="0"/>
          <w:cols w:space="720"/>
          <w:docGrid w:type="linesAndChars" w:linePitch="312"/>
        </w:sectPr>
      </w:pPr>
      <w:r>
        <w:rPr>
          <w:rFonts w:ascii="宋体" w:hAnsi="Calibri" w:cs="宋体"/>
          <w:color w:val="0082BF"/>
          <w:kern w:val="0"/>
        </w:rPr>
        <w:t>E</w:t>
      </w:r>
      <w:r>
        <w:rPr>
          <w:rFonts w:ascii="宋体" w:hAnsi="Calibri" w:cs="宋体" w:hint="eastAsia"/>
          <w:color w:val="0082BF"/>
          <w:kern w:val="0"/>
        </w:rPr>
        <w:t>P</w:t>
      </w:r>
      <w:r>
        <w:rPr>
          <w:rFonts w:ascii="宋体" w:hAnsi="Calibri" w:cs="宋体"/>
          <w:color w:val="0082BF"/>
          <w:kern w:val="0"/>
        </w:rPr>
        <w:t>-</w:t>
      </w:r>
      <w:r>
        <w:rPr>
          <w:rFonts w:ascii="宋体" w:hAnsi="Calibri" w:cs="宋体" w:hint="eastAsia"/>
          <w:color w:val="0082BF"/>
          <w:kern w:val="0"/>
        </w:rPr>
        <w:t>BT</w:t>
      </w:r>
      <w:r w:rsidR="00683F1B">
        <w:rPr>
          <w:rFonts w:ascii="宋体" w:hAnsi="Calibri" w:cs="宋体" w:hint="eastAsia"/>
          <w:color w:val="0082BF"/>
          <w:kern w:val="0"/>
        </w:rPr>
        <w:t>M</w:t>
      </w:r>
      <w:r w:rsidR="00683F1B">
        <w:rPr>
          <w:rFonts w:ascii="宋体" w:hAnsi="Calibri" w:cs="宋体"/>
          <w:color w:val="0082BF"/>
          <w:kern w:val="0"/>
        </w:rPr>
        <w:t>32</w:t>
      </w:r>
      <w:r>
        <w:rPr>
          <w:rFonts w:ascii="宋体" w:hAnsi="Calibri" w:cs="宋体"/>
          <w:color w:val="0082BF"/>
          <w:kern w:val="0"/>
        </w:rPr>
        <w:t xml:space="preserve"> </w:t>
      </w:r>
      <w:r w:rsidR="00224528">
        <w:rPr>
          <w:rFonts w:ascii="宋体" w:hAnsi="Calibri" w:cs="宋体"/>
          <w:color w:val="0082BF"/>
          <w:kern w:val="0"/>
        </w:rPr>
        <w:t>智能测温</w:t>
      </w:r>
      <w:r w:rsidR="00A51B8B">
        <w:rPr>
          <w:rFonts w:ascii="宋体" w:hAnsi="Calibri" w:cs="宋体"/>
          <w:color w:val="0082BF"/>
          <w:kern w:val="0"/>
        </w:rPr>
        <w:t>模块</w:t>
      </w:r>
    </w:p>
    <w:p w14:paraId="244D2E03" w14:textId="7CFD659A" w:rsidR="00034215" w:rsidRPr="00034215" w:rsidRDefault="00A51B8B" w:rsidP="00034215">
      <w:pPr>
        <w:pStyle w:val="2"/>
        <w:spacing w:line="360" w:lineRule="auto"/>
      </w:pPr>
      <w:r>
        <w:rPr>
          <w:rFonts w:hint="eastAsia"/>
        </w:rPr>
        <w:lastRenderedPageBreak/>
        <w:t>产品图片</w:t>
      </w:r>
    </w:p>
    <w:p w14:paraId="024B7D45" w14:textId="28C497C0" w:rsidR="006F1DE9" w:rsidRPr="007B3022" w:rsidRDefault="00767633" w:rsidP="00034215">
      <w:pPr>
        <w:spacing w:line="360" w:lineRule="auto"/>
        <w:jc w:val="center"/>
        <w:rPr>
          <w:kern w:val="0"/>
          <w:lang w:val="en-GB"/>
        </w:rPr>
      </w:pPr>
      <w:bookmarkStart w:id="3" w:name="_GoBack"/>
      <w:r w:rsidRPr="00767633">
        <w:rPr>
          <w:noProof/>
          <w:kern w:val="0"/>
        </w:rPr>
        <w:drawing>
          <wp:inline distT="0" distB="0" distL="0" distR="0" wp14:anchorId="1E1EDE60" wp14:editId="2BD98092">
            <wp:extent cx="2686050" cy="1962930"/>
            <wp:effectExtent l="0" t="0" r="0" b="0"/>
            <wp:docPr id="25" name="图片 25" descr="\\Inforsrv-new\产品资料库\98-00 产品图片库\08-大安防\大安防一部\01-图片\11-测温产品\额温产品图片\EP-BTM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nforsrv-new\产品资料库\98-00 产品图片库\08-大安防\大安防一部\01-图片\11-测温产品\额温产品图片\EP-BTM32.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689315" cy="1965316"/>
                    </a:xfrm>
                    <a:prstGeom prst="rect">
                      <a:avLst/>
                    </a:prstGeom>
                    <a:noFill/>
                    <a:ln>
                      <a:noFill/>
                    </a:ln>
                  </pic:spPr>
                </pic:pic>
              </a:graphicData>
            </a:graphic>
          </wp:inline>
        </w:drawing>
      </w:r>
      <w:bookmarkEnd w:id="3"/>
    </w:p>
    <w:p w14:paraId="251178F0" w14:textId="77777777" w:rsidR="006F1DE9" w:rsidRDefault="006F1DE9" w:rsidP="00034215">
      <w:pPr>
        <w:pStyle w:val="2"/>
        <w:widowControl w:val="0"/>
        <w:spacing w:line="360" w:lineRule="auto"/>
      </w:pPr>
      <w:r>
        <w:rPr>
          <w:rFonts w:hint="eastAsia"/>
        </w:rPr>
        <w:t>产品特点</w:t>
      </w:r>
    </w:p>
    <w:p w14:paraId="18569B18" w14:textId="77777777" w:rsidR="00DF29A6" w:rsidRDefault="00DF29A6" w:rsidP="00034215">
      <w:pPr>
        <w:numPr>
          <w:ilvl w:val="0"/>
          <w:numId w:val="3"/>
        </w:numPr>
        <w:spacing w:before="0" w:after="0" w:line="360" w:lineRule="auto"/>
        <w:rPr>
          <w:kern w:val="0"/>
        </w:rPr>
      </w:pPr>
      <w:r>
        <w:rPr>
          <w:rFonts w:hint="eastAsia"/>
          <w:kern w:val="0"/>
        </w:rPr>
        <w:t>支持</w:t>
      </w:r>
      <w:r>
        <w:rPr>
          <w:kern w:val="0"/>
        </w:rPr>
        <w:t>对人员体温进</w:t>
      </w:r>
      <w:r>
        <w:rPr>
          <w:rFonts w:hint="eastAsia"/>
          <w:kern w:val="0"/>
        </w:rPr>
        <w:t>行</w:t>
      </w:r>
      <w:r>
        <w:rPr>
          <w:kern w:val="0"/>
        </w:rPr>
        <w:t>非接触式检测，</w:t>
      </w:r>
      <w:r>
        <w:rPr>
          <w:rFonts w:hint="eastAsia"/>
          <w:kern w:val="0"/>
        </w:rPr>
        <w:t>对</w:t>
      </w:r>
      <w:r>
        <w:rPr>
          <w:kern w:val="0"/>
        </w:rPr>
        <w:t>体温异常人员进行预警；</w:t>
      </w:r>
    </w:p>
    <w:p w14:paraId="4D88A42F" w14:textId="77777777" w:rsidR="00DF29A6" w:rsidRDefault="00DF29A6" w:rsidP="00034215">
      <w:pPr>
        <w:numPr>
          <w:ilvl w:val="0"/>
          <w:numId w:val="3"/>
        </w:numPr>
        <w:spacing w:before="0" w:after="0" w:line="360" w:lineRule="auto"/>
        <w:rPr>
          <w:kern w:val="0"/>
        </w:rPr>
      </w:pPr>
      <w:r>
        <w:rPr>
          <w:rFonts w:hint="eastAsia"/>
          <w:kern w:val="0"/>
        </w:rPr>
        <w:t>支持</w:t>
      </w:r>
      <w:r>
        <w:rPr>
          <w:kern w:val="0"/>
        </w:rPr>
        <w:t>体温检测</w:t>
      </w:r>
      <w:r>
        <w:rPr>
          <w:rFonts w:hint="eastAsia"/>
          <w:kern w:val="0"/>
        </w:rPr>
        <w:t>与</w:t>
      </w:r>
      <w:r>
        <w:rPr>
          <w:kern w:val="0"/>
        </w:rPr>
        <w:t>人员信息绑定，可快速确认人员信息并进行体温检测；</w:t>
      </w:r>
    </w:p>
    <w:p w14:paraId="0E0F8F52" w14:textId="77777777" w:rsidR="00DF29A6" w:rsidRDefault="00DF29A6" w:rsidP="00034215">
      <w:pPr>
        <w:numPr>
          <w:ilvl w:val="0"/>
          <w:numId w:val="3"/>
        </w:numPr>
        <w:spacing w:before="0" w:after="0" w:line="360" w:lineRule="auto"/>
        <w:rPr>
          <w:kern w:val="0"/>
        </w:rPr>
      </w:pPr>
      <w:r>
        <w:rPr>
          <w:kern w:val="0"/>
        </w:rPr>
        <w:t>支持体温检测</w:t>
      </w:r>
      <w:r>
        <w:rPr>
          <w:rFonts w:hint="eastAsia"/>
          <w:kern w:val="0"/>
        </w:rPr>
        <w:t>阈值</w:t>
      </w:r>
      <w:r>
        <w:rPr>
          <w:kern w:val="0"/>
        </w:rPr>
        <w:t>配置，</w:t>
      </w:r>
      <w:r>
        <w:rPr>
          <w:rFonts w:hint="eastAsia"/>
          <w:kern w:val="0"/>
        </w:rPr>
        <w:t>可</w:t>
      </w:r>
      <w:r>
        <w:rPr>
          <w:kern w:val="0"/>
        </w:rPr>
        <w:t>通过体温检测</w:t>
      </w:r>
      <w:r>
        <w:rPr>
          <w:rFonts w:hint="eastAsia"/>
          <w:kern w:val="0"/>
        </w:rPr>
        <w:t>阈值</w:t>
      </w:r>
      <w:r>
        <w:rPr>
          <w:kern w:val="0"/>
        </w:rPr>
        <w:t>配置人员门禁权限；</w:t>
      </w:r>
    </w:p>
    <w:p w14:paraId="4E2B7A83" w14:textId="763406A5" w:rsidR="00606C52" w:rsidRPr="00A51B8B" w:rsidRDefault="00606C52" w:rsidP="00034215">
      <w:pPr>
        <w:numPr>
          <w:ilvl w:val="0"/>
          <w:numId w:val="3"/>
        </w:numPr>
        <w:spacing w:before="0" w:after="0" w:line="360" w:lineRule="auto"/>
        <w:rPr>
          <w:kern w:val="0"/>
        </w:rPr>
      </w:pPr>
      <w:r>
        <w:rPr>
          <w:kern w:val="0"/>
          <w:lang w:val="en-GB"/>
        </w:rPr>
        <w:t>非接触式体温检测模块，</w:t>
      </w:r>
      <w:r>
        <w:rPr>
          <w:rFonts w:hint="eastAsia"/>
          <w:kern w:val="0"/>
          <w:lang w:val="en-GB"/>
        </w:rPr>
        <w:t>测量</w:t>
      </w:r>
      <w:r>
        <w:rPr>
          <w:kern w:val="0"/>
          <w:lang w:val="en-GB"/>
        </w:rPr>
        <w:t>范围在</w:t>
      </w:r>
      <w:r>
        <w:rPr>
          <w:rFonts w:ascii="宋体" w:hAnsi="宋体"/>
        </w:rPr>
        <w:t>30</w:t>
      </w:r>
      <w:r w:rsidRPr="00E07C3A">
        <w:rPr>
          <w:rFonts w:ascii="宋体" w:hAnsi="宋体" w:hint="eastAsia"/>
        </w:rPr>
        <w:t>℃</w:t>
      </w:r>
      <w:r>
        <w:rPr>
          <w:rFonts w:ascii="宋体" w:hAnsi="宋体"/>
        </w:rPr>
        <w:t>-45</w:t>
      </w:r>
      <w:r w:rsidRPr="00E07C3A">
        <w:rPr>
          <w:rFonts w:ascii="宋体" w:hAnsi="宋体" w:hint="eastAsia"/>
        </w:rPr>
        <w:t>℃</w:t>
      </w:r>
      <w:r>
        <w:rPr>
          <w:rFonts w:ascii="宋体" w:hAnsi="宋体"/>
        </w:rPr>
        <w:t>，</w:t>
      </w:r>
      <w:r>
        <w:rPr>
          <w:rFonts w:ascii="宋体" w:hAnsi="宋体" w:hint="eastAsia"/>
        </w:rPr>
        <w:t>测量</w:t>
      </w:r>
      <w:r>
        <w:rPr>
          <w:rFonts w:ascii="宋体" w:hAnsi="宋体"/>
        </w:rPr>
        <w:t>精度</w:t>
      </w:r>
      <w:r>
        <w:rPr>
          <w:rFonts w:ascii="宋体" w:hAnsi="宋体" w:hint="eastAsia"/>
        </w:rPr>
        <w:t>可</w:t>
      </w:r>
      <w:r>
        <w:rPr>
          <w:rFonts w:ascii="宋体" w:hAnsi="宋体"/>
        </w:rPr>
        <w:t>达0.1</w:t>
      </w:r>
      <w:r w:rsidRPr="00E07C3A">
        <w:rPr>
          <w:rFonts w:ascii="宋体" w:hAnsi="宋体" w:hint="eastAsia"/>
        </w:rPr>
        <w:t>℃</w:t>
      </w:r>
      <w:r>
        <w:rPr>
          <w:rFonts w:ascii="宋体" w:hAnsi="宋体"/>
        </w:rPr>
        <w:t>，</w:t>
      </w:r>
      <w:r>
        <w:rPr>
          <w:rFonts w:ascii="宋体" w:hAnsi="宋体" w:hint="eastAsia"/>
        </w:rPr>
        <w:t>测量</w:t>
      </w:r>
      <w:r>
        <w:rPr>
          <w:rFonts w:ascii="宋体" w:hAnsi="宋体"/>
        </w:rPr>
        <w:t>误差</w:t>
      </w:r>
      <m:oMath>
        <m:r>
          <m:rPr>
            <m:sty m:val="p"/>
          </m:rPr>
          <w:rPr>
            <w:rFonts w:ascii="Cambria Math" w:hAnsi="Cambria Math"/>
            <w:kern w:val="0"/>
          </w:rPr>
          <m:t>≤</m:t>
        </m:r>
      </m:oMath>
      <w:r w:rsidR="000231AF">
        <w:rPr>
          <w:kern w:val="0"/>
        </w:rPr>
        <w:t>0.3</w:t>
      </w:r>
      <w:r w:rsidRPr="00E07C3A">
        <w:rPr>
          <w:rFonts w:ascii="宋体" w:hAnsi="宋体" w:hint="eastAsia"/>
        </w:rPr>
        <w:t>℃</w:t>
      </w:r>
      <w:r>
        <w:rPr>
          <w:rFonts w:ascii="宋体" w:hAnsi="宋体"/>
        </w:rPr>
        <w:t>，温度测量距离为</w:t>
      </w:r>
      <w:r w:rsidR="00683F1B">
        <w:rPr>
          <w:rFonts w:ascii="宋体" w:hAnsi="宋体"/>
        </w:rPr>
        <w:t>1</w:t>
      </w:r>
      <w:r>
        <w:rPr>
          <w:rFonts w:ascii="宋体" w:hAnsi="宋体" w:hint="eastAsia"/>
        </w:rPr>
        <w:t>米</w:t>
      </w:r>
      <w:r>
        <w:rPr>
          <w:rFonts w:ascii="宋体" w:hAnsi="宋体"/>
        </w:rPr>
        <w:t>；</w:t>
      </w:r>
    </w:p>
    <w:p w14:paraId="20BB0924" w14:textId="77777777" w:rsidR="00034215" w:rsidRPr="00606C52" w:rsidRDefault="00034215" w:rsidP="00034215">
      <w:pPr>
        <w:spacing w:before="0" w:after="0" w:line="360" w:lineRule="auto"/>
        <w:rPr>
          <w:kern w:val="0"/>
        </w:rPr>
      </w:pPr>
    </w:p>
    <w:p w14:paraId="602B417B" w14:textId="77777777" w:rsidR="006F1DE9" w:rsidRDefault="006F1DE9" w:rsidP="00034215">
      <w:pPr>
        <w:pStyle w:val="2"/>
        <w:spacing w:line="360" w:lineRule="auto"/>
      </w:pPr>
      <w:r>
        <w:rPr>
          <w:rFonts w:hint="eastAsia"/>
        </w:rPr>
        <w:t>订购信息</w:t>
      </w:r>
    </w:p>
    <w:tbl>
      <w:tblPr>
        <w:tblW w:w="10063" w:type="dxa"/>
        <w:tblInd w:w="122" w:type="dxa"/>
        <w:tblBorders>
          <w:top w:val="single" w:sz="4" w:space="0" w:color="0070C0"/>
          <w:left w:val="single" w:sz="4" w:space="0" w:color="0070C0"/>
          <w:bottom w:val="single" w:sz="4" w:space="0" w:color="0070C0"/>
          <w:right w:val="single" w:sz="4" w:space="0" w:color="0070C0"/>
          <w:insideH w:val="single" w:sz="4" w:space="0" w:color="0070C0"/>
          <w:insideV w:val="single" w:sz="4" w:space="0" w:color="0070C0"/>
        </w:tblBorders>
        <w:tblLayout w:type="fixed"/>
        <w:tblLook w:val="04A0" w:firstRow="1" w:lastRow="0" w:firstColumn="1" w:lastColumn="0" w:noHBand="0" w:noVBand="1"/>
      </w:tblPr>
      <w:tblGrid>
        <w:gridCol w:w="2693"/>
        <w:gridCol w:w="7370"/>
      </w:tblGrid>
      <w:tr w:rsidR="006F1DE9" w14:paraId="499A9C11" w14:textId="77777777" w:rsidTr="009B10E1">
        <w:trPr>
          <w:trHeight w:val="227"/>
        </w:trPr>
        <w:tc>
          <w:tcPr>
            <w:tcW w:w="2693" w:type="dxa"/>
            <w:shd w:val="clear" w:color="auto" w:fill="C6DBF7"/>
            <w:vAlign w:val="center"/>
          </w:tcPr>
          <w:p w14:paraId="767BFC26" w14:textId="77777777" w:rsidR="006F1DE9" w:rsidRPr="00E07C3A" w:rsidRDefault="006F1DE9" w:rsidP="0009032A">
            <w:pPr>
              <w:pStyle w:val="ae"/>
              <w:spacing w:line="240" w:lineRule="auto"/>
              <w:rPr>
                <w:rFonts w:ascii="宋体" w:eastAsia="宋体" w:hAnsi="宋体"/>
                <w:b/>
                <w:szCs w:val="15"/>
              </w:rPr>
            </w:pPr>
            <w:r w:rsidRPr="00E07C3A">
              <w:rPr>
                <w:rFonts w:ascii="宋体" w:eastAsia="宋体" w:hAnsi="宋体" w:hint="eastAsia"/>
                <w:szCs w:val="15"/>
              </w:rPr>
              <w:t>产品型号</w:t>
            </w:r>
          </w:p>
        </w:tc>
        <w:tc>
          <w:tcPr>
            <w:tcW w:w="7370" w:type="dxa"/>
            <w:shd w:val="clear" w:color="auto" w:fill="C6DBF7"/>
            <w:vAlign w:val="center"/>
          </w:tcPr>
          <w:p w14:paraId="0D85304C" w14:textId="77777777" w:rsidR="006F1DE9" w:rsidRPr="00E07C3A" w:rsidRDefault="006F1DE9" w:rsidP="0009032A">
            <w:pPr>
              <w:pStyle w:val="ae"/>
              <w:spacing w:line="240" w:lineRule="auto"/>
              <w:rPr>
                <w:rFonts w:ascii="宋体" w:eastAsia="宋体" w:hAnsi="宋体"/>
                <w:b/>
                <w:szCs w:val="15"/>
              </w:rPr>
            </w:pPr>
            <w:r w:rsidRPr="00E07C3A">
              <w:rPr>
                <w:rFonts w:ascii="宋体" w:eastAsia="宋体" w:hAnsi="宋体" w:hint="eastAsia"/>
                <w:szCs w:val="15"/>
              </w:rPr>
              <w:t>备注</w:t>
            </w:r>
          </w:p>
        </w:tc>
      </w:tr>
      <w:tr w:rsidR="006F1DE9" w14:paraId="7A54C7CD" w14:textId="77777777" w:rsidTr="009B10E1">
        <w:trPr>
          <w:trHeight w:val="227"/>
        </w:trPr>
        <w:tc>
          <w:tcPr>
            <w:tcW w:w="2693" w:type="dxa"/>
            <w:vAlign w:val="center"/>
          </w:tcPr>
          <w:p w14:paraId="4B620474" w14:textId="248547E1" w:rsidR="006F1DE9" w:rsidRPr="00E07C3A" w:rsidRDefault="00AD7431" w:rsidP="0009032A">
            <w:pPr>
              <w:pStyle w:val="af"/>
              <w:spacing w:line="240" w:lineRule="auto"/>
              <w:rPr>
                <w:rFonts w:ascii="宋体" w:hAnsi="宋体"/>
              </w:rPr>
            </w:pPr>
            <w:r>
              <w:rPr>
                <w:rFonts w:ascii="宋体" w:hAnsi="宋体"/>
              </w:rPr>
              <w:t>EP-</w:t>
            </w:r>
            <w:r>
              <w:rPr>
                <w:rFonts w:ascii="宋体" w:hAnsi="宋体" w:hint="eastAsia"/>
              </w:rPr>
              <w:t>BT</w:t>
            </w:r>
            <w:r w:rsidR="00683F1B">
              <w:rPr>
                <w:rFonts w:ascii="宋体" w:hAnsi="宋体" w:hint="eastAsia"/>
              </w:rPr>
              <w:t>M</w:t>
            </w:r>
            <w:r w:rsidR="00683F1B">
              <w:rPr>
                <w:rFonts w:ascii="宋体" w:hAnsi="宋体"/>
              </w:rPr>
              <w:t>32</w:t>
            </w:r>
          </w:p>
        </w:tc>
        <w:tc>
          <w:tcPr>
            <w:tcW w:w="7370" w:type="dxa"/>
            <w:vAlign w:val="center"/>
          </w:tcPr>
          <w:p w14:paraId="0A51AC89" w14:textId="4987C928" w:rsidR="006F1DE9" w:rsidRPr="00E07C3A" w:rsidRDefault="00FF0828" w:rsidP="0009032A">
            <w:pPr>
              <w:pStyle w:val="af"/>
              <w:spacing w:line="240" w:lineRule="auto"/>
              <w:rPr>
                <w:rFonts w:ascii="宋体" w:hAnsi="宋体"/>
              </w:rPr>
            </w:pPr>
            <w:r>
              <w:rPr>
                <w:rFonts w:ascii="宋体" w:hAnsi="宋体"/>
              </w:rPr>
              <w:t>智能测温</w:t>
            </w:r>
            <w:r w:rsidR="00A51B8B">
              <w:rPr>
                <w:rFonts w:ascii="宋体" w:hAnsi="宋体" w:hint="eastAsia"/>
              </w:rPr>
              <w:t>模块</w:t>
            </w:r>
          </w:p>
        </w:tc>
      </w:tr>
    </w:tbl>
    <w:p w14:paraId="56AE64D9" w14:textId="77777777" w:rsidR="00034215" w:rsidRPr="00034215" w:rsidRDefault="00034215" w:rsidP="0009032A"/>
    <w:p w14:paraId="218200FB" w14:textId="77777777" w:rsidR="006F1DE9" w:rsidRDefault="006F1DE9" w:rsidP="0009032A">
      <w:pPr>
        <w:pStyle w:val="2"/>
      </w:pPr>
      <w:r>
        <w:rPr>
          <w:rFonts w:hint="eastAsia"/>
        </w:rPr>
        <w:t>产品规格</w:t>
      </w:r>
    </w:p>
    <w:tbl>
      <w:tblPr>
        <w:tblW w:w="10064" w:type="dxa"/>
        <w:tblInd w:w="108" w:type="dxa"/>
        <w:tblBorders>
          <w:top w:val="single" w:sz="4" w:space="0" w:color="0070C0"/>
          <w:left w:val="single" w:sz="4" w:space="0" w:color="0070C0"/>
          <w:bottom w:val="single" w:sz="4" w:space="0" w:color="0070C0"/>
          <w:right w:val="single" w:sz="4" w:space="0" w:color="0070C0"/>
          <w:insideH w:val="single" w:sz="4" w:space="0" w:color="0070C0"/>
          <w:insideV w:val="single" w:sz="4" w:space="0" w:color="0070C0"/>
        </w:tblBorders>
        <w:tblLayout w:type="fixed"/>
        <w:tblLook w:val="04A0" w:firstRow="1" w:lastRow="0" w:firstColumn="1" w:lastColumn="0" w:noHBand="0" w:noVBand="1"/>
      </w:tblPr>
      <w:tblGrid>
        <w:gridCol w:w="2694"/>
        <w:gridCol w:w="7370"/>
      </w:tblGrid>
      <w:tr w:rsidR="006F1DE9" w14:paraId="2BB89892" w14:textId="77777777" w:rsidTr="00BE3D4C">
        <w:trPr>
          <w:trHeight w:val="229"/>
        </w:trPr>
        <w:tc>
          <w:tcPr>
            <w:tcW w:w="2694" w:type="dxa"/>
            <w:shd w:val="clear" w:color="auto" w:fill="C6DBF8"/>
            <w:vAlign w:val="center"/>
          </w:tcPr>
          <w:p w14:paraId="136C5A41" w14:textId="77777777" w:rsidR="006F1DE9" w:rsidRPr="00E07C3A" w:rsidRDefault="006F1DE9" w:rsidP="0009032A">
            <w:pPr>
              <w:pStyle w:val="ae"/>
              <w:spacing w:line="240" w:lineRule="auto"/>
              <w:rPr>
                <w:rFonts w:ascii="宋体" w:eastAsia="宋体" w:hAnsi="宋体"/>
                <w:szCs w:val="15"/>
              </w:rPr>
            </w:pPr>
            <w:r w:rsidRPr="00E07C3A">
              <w:rPr>
                <w:rFonts w:ascii="宋体" w:eastAsia="宋体" w:hAnsi="宋体" w:hint="eastAsia"/>
                <w:szCs w:val="15"/>
              </w:rPr>
              <w:t>功能参数</w:t>
            </w:r>
          </w:p>
        </w:tc>
        <w:tc>
          <w:tcPr>
            <w:tcW w:w="7370" w:type="dxa"/>
            <w:shd w:val="clear" w:color="auto" w:fill="C6DBF8"/>
            <w:vAlign w:val="center"/>
          </w:tcPr>
          <w:p w14:paraId="3ECF2483" w14:textId="77777777" w:rsidR="006F1DE9" w:rsidRPr="00E07C3A" w:rsidRDefault="006F1DE9" w:rsidP="0009032A">
            <w:pPr>
              <w:pStyle w:val="ae"/>
              <w:spacing w:line="240" w:lineRule="auto"/>
              <w:rPr>
                <w:rFonts w:ascii="宋体" w:eastAsia="宋体" w:hAnsi="宋体"/>
                <w:szCs w:val="15"/>
              </w:rPr>
            </w:pPr>
            <w:r w:rsidRPr="00E07C3A">
              <w:rPr>
                <w:rFonts w:ascii="宋体" w:eastAsia="宋体" w:hAnsi="宋体" w:hint="eastAsia"/>
                <w:szCs w:val="15"/>
              </w:rPr>
              <w:t>描述</w:t>
            </w:r>
          </w:p>
        </w:tc>
      </w:tr>
      <w:tr w:rsidR="00FF0828" w14:paraId="4979C2C9" w14:textId="77777777" w:rsidTr="00FF0828">
        <w:trPr>
          <w:trHeight w:val="92"/>
        </w:trPr>
        <w:tc>
          <w:tcPr>
            <w:tcW w:w="2694" w:type="dxa"/>
            <w:vAlign w:val="center"/>
          </w:tcPr>
          <w:p w14:paraId="0C99812C" w14:textId="3134FE6D" w:rsidR="00FF0828" w:rsidRPr="00E07C3A" w:rsidRDefault="00FF0828" w:rsidP="0009032A">
            <w:pPr>
              <w:pStyle w:val="af"/>
              <w:spacing w:line="240" w:lineRule="auto"/>
              <w:rPr>
                <w:rFonts w:ascii="宋体" w:hAnsi="宋体"/>
              </w:rPr>
            </w:pPr>
            <w:r>
              <w:rPr>
                <w:rFonts w:ascii="宋体" w:hAnsi="宋体"/>
              </w:rPr>
              <w:t>测温范围</w:t>
            </w:r>
          </w:p>
        </w:tc>
        <w:tc>
          <w:tcPr>
            <w:tcW w:w="7370" w:type="dxa"/>
            <w:vAlign w:val="center"/>
          </w:tcPr>
          <w:p w14:paraId="77FD3F7E" w14:textId="0DA7E169" w:rsidR="00FF0828" w:rsidRPr="00E07C3A" w:rsidRDefault="00FF0828" w:rsidP="0009032A">
            <w:pPr>
              <w:pStyle w:val="af"/>
              <w:spacing w:line="240" w:lineRule="auto"/>
              <w:rPr>
                <w:rFonts w:ascii="宋体" w:hAnsi="宋体"/>
              </w:rPr>
            </w:pPr>
            <w:r>
              <w:rPr>
                <w:rFonts w:ascii="宋体" w:hAnsi="宋体"/>
              </w:rPr>
              <w:t>30</w:t>
            </w:r>
            <w:r w:rsidR="00AD7431" w:rsidRPr="00E07C3A">
              <w:rPr>
                <w:rFonts w:ascii="宋体" w:hAnsi="宋体" w:hint="eastAsia"/>
              </w:rPr>
              <w:t>℃</w:t>
            </w:r>
            <w:r>
              <w:rPr>
                <w:rFonts w:ascii="宋体" w:hAnsi="宋体"/>
              </w:rPr>
              <w:t>-45</w:t>
            </w:r>
            <w:r w:rsidR="00AD7431" w:rsidRPr="00E07C3A">
              <w:rPr>
                <w:rFonts w:ascii="宋体" w:hAnsi="宋体" w:hint="eastAsia"/>
              </w:rPr>
              <w:t>℃</w:t>
            </w:r>
          </w:p>
        </w:tc>
      </w:tr>
      <w:tr w:rsidR="00FF0828" w14:paraId="42EE0484" w14:textId="77777777" w:rsidTr="00BE3D4C">
        <w:trPr>
          <w:trHeight w:val="92"/>
        </w:trPr>
        <w:tc>
          <w:tcPr>
            <w:tcW w:w="2694" w:type="dxa"/>
            <w:vAlign w:val="center"/>
          </w:tcPr>
          <w:p w14:paraId="7A7CBB32" w14:textId="58347D6E" w:rsidR="00FF0828" w:rsidRPr="00FF0828" w:rsidRDefault="00FF0828" w:rsidP="0009032A">
            <w:pPr>
              <w:pStyle w:val="af"/>
              <w:spacing w:line="240" w:lineRule="auto"/>
              <w:rPr>
                <w:rFonts w:ascii="宋体" w:hAnsi="宋体"/>
                <w:lang w:val="en-GB"/>
              </w:rPr>
            </w:pPr>
            <w:r>
              <w:rPr>
                <w:rFonts w:ascii="宋体" w:hAnsi="宋体"/>
                <w:lang w:val="en-GB"/>
              </w:rPr>
              <w:t>测温精度</w:t>
            </w:r>
          </w:p>
        </w:tc>
        <w:tc>
          <w:tcPr>
            <w:tcW w:w="7370" w:type="dxa"/>
            <w:vAlign w:val="center"/>
          </w:tcPr>
          <w:p w14:paraId="1E266B45" w14:textId="7C7F2E91" w:rsidR="00FF0828" w:rsidRPr="00E07C3A" w:rsidRDefault="00FF0828" w:rsidP="0009032A">
            <w:pPr>
              <w:pStyle w:val="af"/>
              <w:spacing w:line="240" w:lineRule="auto"/>
              <w:rPr>
                <w:rFonts w:ascii="宋体" w:hAnsi="宋体"/>
              </w:rPr>
            </w:pPr>
            <w:r>
              <w:rPr>
                <w:rFonts w:ascii="宋体" w:hAnsi="宋体"/>
              </w:rPr>
              <w:t>0.1</w:t>
            </w:r>
            <w:r w:rsidR="00AD7431" w:rsidRPr="00E07C3A">
              <w:rPr>
                <w:rFonts w:ascii="宋体" w:hAnsi="宋体" w:hint="eastAsia"/>
              </w:rPr>
              <w:t>℃</w:t>
            </w:r>
          </w:p>
        </w:tc>
      </w:tr>
      <w:tr w:rsidR="00FF0828" w14:paraId="697C1657" w14:textId="77777777" w:rsidTr="00BE3D4C">
        <w:trPr>
          <w:trHeight w:val="92"/>
        </w:trPr>
        <w:tc>
          <w:tcPr>
            <w:tcW w:w="2694" w:type="dxa"/>
            <w:vAlign w:val="center"/>
          </w:tcPr>
          <w:p w14:paraId="5C7E34DD" w14:textId="2F64F6C5" w:rsidR="00FF0828" w:rsidRDefault="00FF0828" w:rsidP="0009032A">
            <w:pPr>
              <w:pStyle w:val="af"/>
              <w:spacing w:line="240" w:lineRule="auto"/>
              <w:rPr>
                <w:rFonts w:ascii="宋体" w:hAnsi="宋体"/>
                <w:lang w:val="en-GB"/>
              </w:rPr>
            </w:pPr>
            <w:r>
              <w:rPr>
                <w:rFonts w:ascii="宋体" w:hAnsi="宋体"/>
                <w:lang w:val="en-GB"/>
              </w:rPr>
              <w:t>测温</w:t>
            </w:r>
            <w:r w:rsidR="00A34AE0">
              <w:rPr>
                <w:rFonts w:ascii="宋体" w:hAnsi="宋体"/>
                <w:lang w:val="en-GB"/>
              </w:rPr>
              <w:t>误差</w:t>
            </w:r>
          </w:p>
        </w:tc>
        <w:tc>
          <w:tcPr>
            <w:tcW w:w="7370" w:type="dxa"/>
            <w:vAlign w:val="center"/>
          </w:tcPr>
          <w:p w14:paraId="70BEF9A5" w14:textId="44EFD650" w:rsidR="00FF0828" w:rsidRPr="00683F1B" w:rsidRDefault="0024610F" w:rsidP="009368B1">
            <w:pPr>
              <w:pStyle w:val="af"/>
              <w:spacing w:line="240" w:lineRule="auto"/>
              <w:rPr>
                <w:rFonts w:asciiTheme="minorEastAsia" w:eastAsiaTheme="minorEastAsia" w:hAnsiTheme="minorEastAsia"/>
              </w:rPr>
            </w:pPr>
            <m:oMath>
              <m:r>
                <m:rPr>
                  <m:sty m:val="p"/>
                </m:rPr>
                <w:rPr>
                  <w:rFonts w:ascii="Cambria Math" w:eastAsiaTheme="minorEastAsia" w:hAnsi="Cambria Math"/>
                </w:rPr>
                <m:t>≤</m:t>
              </m:r>
            </m:oMath>
            <w:r w:rsidR="000231AF">
              <w:rPr>
                <w:rFonts w:asciiTheme="minorEastAsia" w:eastAsiaTheme="minorEastAsia" w:hAnsiTheme="minorEastAsia"/>
              </w:rPr>
              <w:t>0.3</w:t>
            </w:r>
            <w:r w:rsidRPr="00683F1B">
              <w:rPr>
                <w:rFonts w:asciiTheme="minorEastAsia" w:eastAsiaTheme="minorEastAsia" w:hAnsiTheme="minorEastAsia" w:hint="eastAsia"/>
              </w:rPr>
              <w:t>℃</w:t>
            </w:r>
          </w:p>
        </w:tc>
      </w:tr>
      <w:tr w:rsidR="00A34AE0" w14:paraId="7AEBAAF3" w14:textId="77777777" w:rsidTr="00BE3D4C">
        <w:trPr>
          <w:trHeight w:val="92"/>
        </w:trPr>
        <w:tc>
          <w:tcPr>
            <w:tcW w:w="2694" w:type="dxa"/>
            <w:vAlign w:val="center"/>
          </w:tcPr>
          <w:p w14:paraId="0B92A536" w14:textId="27BDD7FB" w:rsidR="00A34AE0" w:rsidRDefault="00A34AE0" w:rsidP="0009032A">
            <w:pPr>
              <w:pStyle w:val="af"/>
              <w:spacing w:line="240" w:lineRule="auto"/>
              <w:rPr>
                <w:rFonts w:ascii="宋体" w:hAnsi="宋体"/>
                <w:lang w:val="en-GB"/>
              </w:rPr>
            </w:pPr>
            <w:r>
              <w:rPr>
                <w:rFonts w:ascii="宋体" w:hAnsi="宋体"/>
                <w:lang w:val="en-GB"/>
              </w:rPr>
              <w:t>测温距离</w:t>
            </w:r>
          </w:p>
        </w:tc>
        <w:tc>
          <w:tcPr>
            <w:tcW w:w="7370" w:type="dxa"/>
            <w:vAlign w:val="center"/>
          </w:tcPr>
          <w:p w14:paraId="13D8B02F" w14:textId="6CCC2C28" w:rsidR="00A34AE0" w:rsidRPr="00AD7431" w:rsidRDefault="00683F1B" w:rsidP="0009032A">
            <w:pPr>
              <w:pStyle w:val="af"/>
              <w:spacing w:line="240" w:lineRule="auto"/>
              <w:rPr>
                <w:rFonts w:ascii="宋体" w:hAnsi="宋体"/>
                <w:lang w:val="en-GB"/>
              </w:rPr>
            </w:pPr>
            <w:r>
              <w:rPr>
                <w:rFonts w:ascii="宋体" w:hAnsi="宋体"/>
              </w:rPr>
              <w:t>1</w:t>
            </w:r>
            <w:r w:rsidR="00AD7431">
              <w:rPr>
                <w:rFonts w:ascii="宋体" w:hAnsi="宋体" w:hint="eastAsia"/>
              </w:rPr>
              <w:t>m</w:t>
            </w:r>
          </w:p>
        </w:tc>
      </w:tr>
      <w:tr w:rsidR="00FF0828" w14:paraId="2C91C6D3" w14:textId="77777777" w:rsidTr="00BE3D4C">
        <w:trPr>
          <w:trHeight w:val="231"/>
        </w:trPr>
        <w:tc>
          <w:tcPr>
            <w:tcW w:w="2694" w:type="dxa"/>
            <w:vAlign w:val="center"/>
          </w:tcPr>
          <w:p w14:paraId="275F51FB" w14:textId="77777777" w:rsidR="00FF0828" w:rsidRPr="00E07C3A" w:rsidRDefault="00FF0828" w:rsidP="0009032A">
            <w:pPr>
              <w:pStyle w:val="af"/>
              <w:spacing w:line="240" w:lineRule="auto"/>
              <w:rPr>
                <w:rFonts w:ascii="宋体" w:hAnsi="宋体"/>
              </w:rPr>
            </w:pPr>
            <w:r w:rsidRPr="00E07C3A">
              <w:rPr>
                <w:rFonts w:ascii="宋体" w:hAnsi="宋体" w:hint="eastAsia"/>
              </w:rPr>
              <w:t>电源</w:t>
            </w:r>
          </w:p>
        </w:tc>
        <w:tc>
          <w:tcPr>
            <w:tcW w:w="7370" w:type="dxa"/>
            <w:vAlign w:val="center"/>
          </w:tcPr>
          <w:p w14:paraId="0ED8C1DC" w14:textId="77777777" w:rsidR="00FF0828" w:rsidRPr="00E07C3A" w:rsidRDefault="00FF0828" w:rsidP="0009032A">
            <w:pPr>
              <w:pStyle w:val="af"/>
              <w:spacing w:line="240" w:lineRule="auto"/>
              <w:rPr>
                <w:rFonts w:ascii="宋体" w:hAnsi="宋体"/>
              </w:rPr>
            </w:pPr>
            <w:r w:rsidRPr="00E07C3A">
              <w:rPr>
                <w:rFonts w:ascii="宋体" w:hAnsi="宋体"/>
              </w:rPr>
              <w:t>DC12V</w:t>
            </w:r>
            <w:r w:rsidRPr="00E07C3A">
              <w:rPr>
                <w:rFonts w:ascii="宋体" w:hAnsi="宋体" w:hint="eastAsia"/>
              </w:rPr>
              <w:t>±</w:t>
            </w:r>
            <w:r w:rsidRPr="00E07C3A">
              <w:rPr>
                <w:rFonts w:ascii="宋体" w:hAnsi="宋体"/>
              </w:rPr>
              <w:t>25%</w:t>
            </w:r>
            <w:r w:rsidRPr="00E07C3A">
              <w:rPr>
                <w:rFonts w:ascii="宋体" w:hAnsi="宋体" w:hint="eastAsia"/>
              </w:rPr>
              <w:t>输入</w:t>
            </w:r>
          </w:p>
        </w:tc>
      </w:tr>
      <w:tr w:rsidR="007C4535" w14:paraId="05A2B63D" w14:textId="77777777" w:rsidTr="00BE3D4C">
        <w:trPr>
          <w:trHeight w:val="231"/>
        </w:trPr>
        <w:tc>
          <w:tcPr>
            <w:tcW w:w="2694" w:type="dxa"/>
            <w:vAlign w:val="center"/>
          </w:tcPr>
          <w:p w14:paraId="51A34867" w14:textId="054023BB" w:rsidR="007C4535" w:rsidRPr="00E07C3A" w:rsidRDefault="007C4535" w:rsidP="0009032A">
            <w:pPr>
              <w:pStyle w:val="af"/>
              <w:spacing w:line="240" w:lineRule="auto"/>
              <w:rPr>
                <w:rFonts w:ascii="宋体" w:hAnsi="宋体"/>
              </w:rPr>
            </w:pPr>
            <w:r>
              <w:rPr>
                <w:rFonts w:ascii="宋体" w:hAnsi="宋体" w:hint="eastAsia"/>
              </w:rPr>
              <w:t>工作温度</w:t>
            </w:r>
          </w:p>
        </w:tc>
        <w:tc>
          <w:tcPr>
            <w:tcW w:w="7370" w:type="dxa"/>
            <w:vAlign w:val="center"/>
          </w:tcPr>
          <w:p w14:paraId="001D7874" w14:textId="3571E061" w:rsidR="007C4535" w:rsidRPr="00E07C3A" w:rsidRDefault="00477ADF" w:rsidP="0009032A">
            <w:pPr>
              <w:pStyle w:val="af"/>
              <w:spacing w:line="240" w:lineRule="auto"/>
              <w:rPr>
                <w:rFonts w:ascii="宋体" w:hAnsi="宋体"/>
              </w:rPr>
            </w:pPr>
            <w:r>
              <w:rPr>
                <w:rFonts w:ascii="宋体" w:hAnsi="宋体" w:hint="eastAsia"/>
              </w:rPr>
              <w:t>1</w:t>
            </w:r>
            <w:r>
              <w:rPr>
                <w:rFonts w:ascii="宋体" w:hAnsi="宋体"/>
              </w:rPr>
              <w:t>0</w:t>
            </w:r>
            <w:r w:rsidR="007C4535">
              <w:rPr>
                <w:rFonts w:ascii="宋体" w:hAnsi="宋体" w:hint="eastAsia"/>
              </w:rPr>
              <w:t>℃-</w:t>
            </w:r>
            <w:r w:rsidR="007C4535">
              <w:rPr>
                <w:rFonts w:ascii="宋体" w:hAnsi="宋体"/>
              </w:rPr>
              <w:t>35℃</w:t>
            </w:r>
          </w:p>
        </w:tc>
      </w:tr>
      <w:tr w:rsidR="00FF0828" w14:paraId="55BCFF22" w14:textId="77777777" w:rsidTr="00BE3D4C">
        <w:trPr>
          <w:trHeight w:val="229"/>
        </w:trPr>
        <w:tc>
          <w:tcPr>
            <w:tcW w:w="2694" w:type="dxa"/>
            <w:vAlign w:val="center"/>
          </w:tcPr>
          <w:p w14:paraId="1E35D03D" w14:textId="77777777" w:rsidR="00FF0828" w:rsidRPr="00E07C3A" w:rsidRDefault="00FF0828" w:rsidP="0009032A">
            <w:pPr>
              <w:pStyle w:val="af"/>
              <w:spacing w:line="240" w:lineRule="auto"/>
              <w:rPr>
                <w:rFonts w:ascii="宋体" w:hAnsi="宋体"/>
              </w:rPr>
            </w:pPr>
            <w:r w:rsidRPr="00E07C3A">
              <w:rPr>
                <w:rFonts w:ascii="宋体" w:hAnsi="宋体" w:hint="eastAsia"/>
              </w:rPr>
              <w:t>适用场景</w:t>
            </w:r>
          </w:p>
        </w:tc>
        <w:tc>
          <w:tcPr>
            <w:tcW w:w="7370" w:type="dxa"/>
            <w:vAlign w:val="center"/>
          </w:tcPr>
          <w:p w14:paraId="11827B33" w14:textId="7671E505" w:rsidR="00FF0828" w:rsidRPr="0068316C" w:rsidRDefault="00FF0828" w:rsidP="0009032A">
            <w:pPr>
              <w:pStyle w:val="af"/>
              <w:spacing w:line="240" w:lineRule="auto"/>
              <w:rPr>
                <w:rFonts w:ascii="宋体" w:hAnsi="宋体"/>
                <w:lang w:val="en-GB"/>
              </w:rPr>
            </w:pPr>
            <w:r w:rsidRPr="00E07C3A">
              <w:rPr>
                <w:rFonts w:ascii="宋体" w:hAnsi="宋体" w:hint="eastAsia"/>
              </w:rPr>
              <w:t>室内</w:t>
            </w:r>
            <w:r w:rsidR="0068316C">
              <w:rPr>
                <w:rFonts w:ascii="宋体" w:hAnsi="宋体"/>
                <w:lang w:val="en-GB"/>
              </w:rPr>
              <w:t>，</w:t>
            </w:r>
            <w:r w:rsidR="0068316C">
              <w:rPr>
                <w:rFonts w:ascii="宋体" w:hAnsi="宋体" w:hint="eastAsia"/>
                <w:lang w:val="en-GB"/>
              </w:rPr>
              <w:t>无风</w:t>
            </w:r>
            <w:r w:rsidR="0068316C">
              <w:rPr>
                <w:rFonts w:ascii="宋体" w:hAnsi="宋体"/>
                <w:lang w:val="en-GB"/>
              </w:rPr>
              <w:t>环境</w:t>
            </w:r>
          </w:p>
        </w:tc>
      </w:tr>
    </w:tbl>
    <w:p w14:paraId="3F473B95" w14:textId="5247B726" w:rsidR="00A04040" w:rsidRDefault="00A04040" w:rsidP="00034215">
      <w:pPr>
        <w:spacing w:line="360" w:lineRule="auto"/>
      </w:pPr>
    </w:p>
    <w:p w14:paraId="6BA81916" w14:textId="1D4766FA" w:rsidR="00A04040" w:rsidRDefault="00034215" w:rsidP="00034215">
      <w:pPr>
        <w:pStyle w:val="2"/>
        <w:spacing w:line="360" w:lineRule="auto"/>
      </w:pPr>
      <w:r>
        <w:rPr>
          <w:rFonts w:hint="eastAsia"/>
        </w:rPr>
        <w:lastRenderedPageBreak/>
        <w:t>产品尺寸</w:t>
      </w:r>
    </w:p>
    <w:p w14:paraId="57463A78" w14:textId="72A1F32A" w:rsidR="00034215" w:rsidRDefault="00034215" w:rsidP="00034215">
      <w:pPr>
        <w:spacing w:line="360" w:lineRule="auto"/>
        <w:jc w:val="center"/>
      </w:pPr>
      <w:r>
        <w:rPr>
          <w:noProof/>
        </w:rPr>
        <w:drawing>
          <wp:inline distT="0" distB="0" distL="0" distR="0" wp14:anchorId="49FA9349" wp14:editId="57A17056">
            <wp:extent cx="4211320" cy="2882479"/>
            <wp:effectExtent l="0" t="0" r="0" b="0"/>
            <wp:docPr id="109" name="图片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尺寸.bmp"/>
                    <pic:cNvPicPr/>
                  </pic:nvPicPr>
                  <pic:blipFill>
                    <a:blip r:embed="rId16">
                      <a:extLst>
                        <a:ext uri="{28A0092B-C50C-407E-A947-70E740481C1C}">
                          <a14:useLocalDpi xmlns:a14="http://schemas.microsoft.com/office/drawing/2010/main" val="0"/>
                        </a:ext>
                      </a:extLst>
                    </a:blip>
                    <a:stretch>
                      <a:fillRect/>
                    </a:stretch>
                  </pic:blipFill>
                  <pic:spPr>
                    <a:xfrm>
                      <a:off x="0" y="0"/>
                      <a:ext cx="4215880" cy="2885600"/>
                    </a:xfrm>
                    <a:prstGeom prst="rect">
                      <a:avLst/>
                    </a:prstGeom>
                  </pic:spPr>
                </pic:pic>
              </a:graphicData>
            </a:graphic>
          </wp:inline>
        </w:drawing>
      </w:r>
    </w:p>
    <w:p w14:paraId="3C3DE988" w14:textId="77777777" w:rsidR="00034215" w:rsidRDefault="00034215" w:rsidP="00034215">
      <w:pPr>
        <w:spacing w:line="360" w:lineRule="auto"/>
      </w:pPr>
    </w:p>
    <w:p w14:paraId="69C0AAA1" w14:textId="77777777" w:rsidR="00034215" w:rsidRPr="00034215" w:rsidRDefault="00034215" w:rsidP="00034215">
      <w:pPr>
        <w:spacing w:line="360" w:lineRule="auto"/>
      </w:pPr>
    </w:p>
    <w:p w14:paraId="1219E69E" w14:textId="08DE8B9A" w:rsidR="00DF29A6" w:rsidRDefault="00665D8F" w:rsidP="00034215">
      <w:pPr>
        <w:spacing w:line="360" w:lineRule="auto"/>
      </w:pPr>
      <w:r>
        <w:rPr>
          <w:rFonts w:hint="eastAsia"/>
          <w:noProof/>
        </w:rPr>
        <mc:AlternateContent>
          <mc:Choice Requires="wpg">
            <w:drawing>
              <wp:anchor distT="0" distB="0" distL="114300" distR="114300" simplePos="0" relativeHeight="251657728" behindDoc="0" locked="0" layoutInCell="1" allowOverlap="1" wp14:anchorId="00178711" wp14:editId="13002D82">
                <wp:simplePos x="0" y="0"/>
                <wp:positionH relativeFrom="column">
                  <wp:posOffset>320040</wp:posOffset>
                </wp:positionH>
                <wp:positionV relativeFrom="paragraph">
                  <wp:posOffset>119380</wp:posOffset>
                </wp:positionV>
                <wp:extent cx="6012180" cy="1424940"/>
                <wp:effectExtent l="2540" t="5080" r="5080" b="5080"/>
                <wp:wrapThrough wrapText="bothSides">
                  <wp:wrapPolygon edited="0">
                    <wp:start x="2669" y="1155"/>
                    <wp:lineTo x="1198" y="1588"/>
                    <wp:lineTo x="205" y="2445"/>
                    <wp:lineTo x="308" y="5467"/>
                    <wp:lineTo x="376" y="5467"/>
                    <wp:lineTo x="4006" y="5467"/>
                    <wp:lineTo x="4143" y="3456"/>
                    <wp:lineTo x="4209" y="2878"/>
                    <wp:lineTo x="3938" y="2301"/>
                    <wp:lineTo x="3114" y="1155"/>
                    <wp:lineTo x="2669" y="1155"/>
                  </wp:wrapPolygon>
                </wp:wrapThrough>
                <wp:docPr id="38" name="组合 107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12180" cy="1424940"/>
                          <a:chOff x="2086" y="14866"/>
                          <a:chExt cx="7999" cy="1792"/>
                        </a:xfrm>
                      </wpg:grpSpPr>
                      <pic:pic xmlns:pic="http://schemas.openxmlformats.org/drawingml/2006/picture">
                        <pic:nvPicPr>
                          <pic:cNvPr id="39" name="图片 37" descr="uniview_中英文"/>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2086" y="14880"/>
                            <a:ext cx="1620" cy="570"/>
                          </a:xfrm>
                          <a:prstGeom prst="rect">
                            <a:avLst/>
                          </a:prstGeom>
                          <a:noFill/>
                          <a:extLst>
                            <a:ext uri="{909E8E84-426E-40DD-AFC4-6F175D3DCCD1}">
                              <a14:hiddenFill xmlns:a14="http://schemas.microsoft.com/office/drawing/2010/main">
                                <a:solidFill>
                                  <a:srgbClr val="FFFFFF"/>
                                </a:solidFill>
                              </a14:hiddenFill>
                            </a:ext>
                          </a:extLst>
                        </pic:spPr>
                      </pic:pic>
                      <wpg:grpSp>
                        <wpg:cNvPr id="40" name="组合 1076"/>
                        <wpg:cNvGrpSpPr>
                          <a:grpSpLocks/>
                        </wpg:cNvGrpSpPr>
                        <wpg:grpSpPr bwMode="auto">
                          <a:xfrm>
                            <a:off x="3733" y="14866"/>
                            <a:ext cx="6352" cy="1792"/>
                            <a:chOff x="3733" y="14866"/>
                            <a:chExt cx="6352" cy="1792"/>
                          </a:xfrm>
                        </wpg:grpSpPr>
                        <wps:wsp>
                          <wps:cNvPr id="41" name="Text Box 16"/>
                          <wps:cNvSpPr txBox="1">
                            <a:spLocks noChangeArrowheads="1"/>
                          </wps:cNvSpPr>
                          <wps:spPr bwMode="auto">
                            <a:xfrm>
                              <a:off x="3733" y="14881"/>
                              <a:ext cx="4475" cy="6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0778311" w14:textId="77777777" w:rsidR="00DF29A6" w:rsidRDefault="00DF29A6" w:rsidP="00DF29A6">
                                <w:pPr>
                                  <w:rPr>
                                    <w:rFonts w:ascii="华文细黑" w:hAnsi="华文细黑"/>
                                    <w:b/>
                                    <w:color w:val="595959"/>
                                    <w:sz w:val="24"/>
                                    <w:szCs w:val="24"/>
                                  </w:rPr>
                                </w:pPr>
                                <w:r>
                                  <w:rPr>
                                    <w:rFonts w:ascii="黑体" w:eastAsia="黑体" w:hint="eastAsia"/>
                                    <w:b/>
                                    <w:color w:val="DE0000"/>
                                    <w:sz w:val="24"/>
                                    <w:szCs w:val="24"/>
                                  </w:rPr>
                                  <w:t>浙江宇视科技有限公司</w:t>
                                </w:r>
                              </w:p>
                            </w:txbxContent>
                          </wps:txbx>
                          <wps:bodyPr rot="0" vert="horz" wrap="square" lIns="91440" tIns="45720" rIns="91440" bIns="45720" anchor="t" anchorCtr="0" upright="1">
                            <a:noAutofit/>
                          </wps:bodyPr>
                        </wps:wsp>
                        <wps:wsp>
                          <wps:cNvPr id="42" name="Text Box 17"/>
                          <wps:cNvSpPr txBox="1">
                            <a:spLocks noChangeArrowheads="1"/>
                          </wps:cNvSpPr>
                          <wps:spPr bwMode="auto">
                            <a:xfrm>
                              <a:off x="3733" y="15949"/>
                              <a:ext cx="6092" cy="7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3EBEABB" w14:textId="77777777" w:rsidR="00DF29A6" w:rsidRDefault="00DF29A6" w:rsidP="00DF29A6">
                                <w:pPr>
                                  <w:spacing w:before="0" w:after="0" w:line="160" w:lineRule="exact"/>
                                  <w:rPr>
                                    <w:rFonts w:ascii="华文细黑" w:hAnsi="华文细黑"/>
                                    <w:color w:val="5A5A5A"/>
                                    <w:sz w:val="11"/>
                                    <w:szCs w:val="9"/>
                                  </w:rPr>
                                </w:pPr>
                                <w:r>
                                  <w:rPr>
                                    <w:rFonts w:ascii="微软雅黑" w:eastAsia="微软雅黑" w:hAnsi="微软雅黑" w:hint="eastAsia"/>
                                    <w:color w:val="5A5A5A"/>
                                    <w:sz w:val="11"/>
                                    <w:szCs w:val="9"/>
                                  </w:rPr>
                                  <w:t>©</w:t>
                                </w:r>
                                <w:r>
                                  <w:rPr>
                                    <w:rFonts w:ascii="华文细黑" w:hAnsi="华文细黑" w:hint="eastAsia"/>
                                    <w:color w:val="5A5A5A"/>
                                    <w:sz w:val="11"/>
                                    <w:szCs w:val="9"/>
                                  </w:rPr>
                                  <w:t>2018</w:t>
                                </w:r>
                                <w:r>
                                  <w:rPr>
                                    <w:rFonts w:ascii="华文细黑" w:hAnsi="华文细黑" w:hint="eastAsia"/>
                                    <w:color w:val="5A5A5A"/>
                                    <w:sz w:val="11"/>
                                    <w:szCs w:val="9"/>
                                  </w:rPr>
                                  <w:t>浙江宇视科技有限公司版权所有保留一切权利</w:t>
                                </w:r>
                              </w:p>
                              <w:p w14:paraId="606B774C" w14:textId="77777777" w:rsidR="00A04040" w:rsidRDefault="00DF29A6" w:rsidP="00DF29A6">
                                <w:pPr>
                                  <w:spacing w:before="0" w:after="0" w:line="160" w:lineRule="exact"/>
                                  <w:rPr>
                                    <w:rFonts w:ascii="华文细黑" w:hAnsi="华文细黑"/>
                                    <w:color w:val="5A5A5A"/>
                                    <w:sz w:val="11"/>
                                    <w:szCs w:val="9"/>
                                  </w:rPr>
                                </w:pPr>
                                <w:r>
                                  <w:rPr>
                                    <w:rFonts w:ascii="华文细黑" w:hAnsi="华文细黑" w:hint="eastAsia"/>
                                    <w:color w:val="5A5A5A"/>
                                    <w:sz w:val="11"/>
                                    <w:szCs w:val="9"/>
                                  </w:rPr>
                                  <w:t>免责声明：虽</w:t>
                                </w:r>
                              </w:p>
                              <w:p w14:paraId="640CB938" w14:textId="77777777" w:rsidR="00A04040" w:rsidRDefault="00A04040" w:rsidP="00DF29A6">
                                <w:pPr>
                                  <w:spacing w:before="0" w:after="0" w:line="160" w:lineRule="exact"/>
                                  <w:rPr>
                                    <w:rFonts w:ascii="华文细黑" w:hAnsi="华文细黑"/>
                                    <w:color w:val="5A5A5A"/>
                                    <w:sz w:val="11"/>
                                    <w:szCs w:val="9"/>
                                  </w:rPr>
                                </w:pPr>
                              </w:p>
                              <w:p w14:paraId="572A7CC6" w14:textId="77777777" w:rsidR="00A04040" w:rsidRDefault="00A04040" w:rsidP="00DF29A6">
                                <w:pPr>
                                  <w:spacing w:before="0" w:after="0" w:line="160" w:lineRule="exact"/>
                                  <w:rPr>
                                    <w:rFonts w:ascii="华文细黑" w:hAnsi="华文细黑"/>
                                    <w:color w:val="5A5A5A"/>
                                    <w:sz w:val="11"/>
                                    <w:szCs w:val="9"/>
                                  </w:rPr>
                                </w:pPr>
                              </w:p>
                              <w:p w14:paraId="1C98F3AF" w14:textId="15CC9214" w:rsidR="00DF29A6" w:rsidRDefault="00DF29A6" w:rsidP="00DF29A6">
                                <w:pPr>
                                  <w:spacing w:before="0" w:after="0" w:line="160" w:lineRule="exact"/>
                                  <w:rPr>
                                    <w:rFonts w:ascii="华文细黑" w:hAnsi="华文细黑"/>
                                    <w:color w:val="5A5A5A"/>
                                    <w:sz w:val="11"/>
                                    <w:szCs w:val="9"/>
                                  </w:rPr>
                                </w:pPr>
                                <w:r>
                                  <w:rPr>
                                    <w:rFonts w:ascii="华文细黑" w:hAnsi="华文细黑" w:hint="eastAsia"/>
                                    <w:color w:val="5A5A5A"/>
                                    <w:sz w:val="11"/>
                                    <w:szCs w:val="9"/>
                                  </w:rPr>
                                  <w:t>然我司试图在本资料中提供准确的信息，但不保证资料的内容</w:t>
                                </w:r>
                                <w:proofErr w:type="gramStart"/>
                                <w:r>
                                  <w:rPr>
                                    <w:rFonts w:ascii="华文细黑" w:hAnsi="华文细黑" w:hint="eastAsia"/>
                                    <w:color w:val="5A5A5A"/>
                                    <w:sz w:val="11"/>
                                    <w:szCs w:val="9"/>
                                  </w:rPr>
                                  <w:t>不</w:t>
                                </w:r>
                                <w:proofErr w:type="gramEnd"/>
                                <w:r>
                                  <w:rPr>
                                    <w:rFonts w:ascii="华文细黑" w:hAnsi="华文细黑" w:hint="eastAsia"/>
                                    <w:color w:val="5A5A5A"/>
                                    <w:sz w:val="11"/>
                                    <w:szCs w:val="9"/>
                                  </w:rPr>
                                  <w:t>含有技术性误差或印刷性错误，为此我司对本资料中的不准确不承担任何责任。我司保留在没有通知或提示的情况下对本资料的内容进行修改的权利。</w:t>
                                </w:r>
                              </w:p>
                            </w:txbxContent>
                          </wps:txbx>
                          <wps:bodyPr rot="0" vert="horz" wrap="square" lIns="91440" tIns="45720" rIns="91440" bIns="45720" anchor="t" anchorCtr="0" upright="1">
                            <a:noAutofit/>
                          </wps:bodyPr>
                        </wps:wsp>
                        <wps:wsp>
                          <wps:cNvPr id="43" name="Text Box 18"/>
                          <wps:cNvSpPr txBox="1">
                            <a:spLocks noChangeArrowheads="1"/>
                          </wps:cNvSpPr>
                          <wps:spPr bwMode="auto">
                            <a:xfrm>
                              <a:off x="7987" y="14866"/>
                              <a:ext cx="2098" cy="137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2C93BB2" w14:textId="77777777" w:rsidR="00DF29A6" w:rsidRDefault="00DF29A6" w:rsidP="00DF29A6">
                                <w:pPr>
                                  <w:spacing w:before="40"/>
                                  <w:rPr>
                                    <w:rFonts w:ascii="Arial Unicode MS" w:eastAsia="Arial Unicode MS" w:hAnsi="Arial Unicode MS" w:cs="Arial Unicode MS"/>
                                    <w:color w:val="404040"/>
                                    <w:sz w:val="11"/>
                                    <w:szCs w:val="11"/>
                                  </w:rPr>
                                </w:pPr>
                                <w:r>
                                  <w:rPr>
                                    <w:rFonts w:ascii="Arial Unicode MS" w:eastAsia="Arial Unicode MS" w:hAnsi="Arial Unicode MS" w:cs="Arial Unicode MS" w:hint="eastAsia"/>
                                    <w:color w:val="404040"/>
                                    <w:sz w:val="11"/>
                                    <w:szCs w:val="11"/>
                                  </w:rPr>
                                  <w:t>http://</w:t>
                                </w:r>
                                <w:r>
                                  <w:rPr>
                                    <w:rFonts w:ascii="Arial Unicode MS" w:eastAsia="Arial Unicode MS" w:hAnsi="Arial Unicode MS" w:cs="Arial Unicode MS"/>
                                    <w:color w:val="404040"/>
                                    <w:sz w:val="11"/>
                                    <w:szCs w:val="11"/>
                                  </w:rPr>
                                  <w:t xml:space="preserve"> www.uniview.com</w:t>
                                </w:r>
                              </w:p>
                              <w:p w14:paraId="6D03DB33" w14:textId="77777777" w:rsidR="00DF29A6" w:rsidRDefault="00DF29A6" w:rsidP="00DF29A6">
                                <w:pPr>
                                  <w:spacing w:before="40"/>
                                  <w:rPr>
                                    <w:rFonts w:ascii="黑体" w:eastAsia="黑体"/>
                                    <w:b/>
                                    <w:color w:val="DE0000"/>
                                    <w:sz w:val="17"/>
                                    <w:szCs w:val="17"/>
                                  </w:rPr>
                                </w:pPr>
                                <w:r>
                                  <w:rPr>
                                    <w:rFonts w:ascii="黑体" w:eastAsia="黑体" w:hint="eastAsia"/>
                                    <w:b/>
                                    <w:color w:val="DE0000"/>
                                    <w:sz w:val="17"/>
                                    <w:szCs w:val="17"/>
                                  </w:rPr>
                                  <w:t>客户服务热线</w:t>
                                </w:r>
                              </w:p>
                              <w:p w14:paraId="47FD34EE" w14:textId="77777777" w:rsidR="00DF29A6" w:rsidRDefault="00DF29A6" w:rsidP="00DF29A6">
                                <w:pPr>
                                  <w:spacing w:before="40" w:line="260" w:lineRule="exact"/>
                                  <w:rPr>
                                    <w:rFonts w:ascii="Impact" w:hAnsi="Impact"/>
                                    <w:color w:val="595959"/>
                                    <w:sz w:val="24"/>
                                    <w:szCs w:val="24"/>
                                  </w:rPr>
                                </w:pPr>
                                <w:r>
                                  <w:rPr>
                                    <w:rFonts w:ascii="Impact" w:hAnsi="Impact"/>
                                    <w:color w:val="595959"/>
                                    <w:sz w:val="24"/>
                                    <w:szCs w:val="24"/>
                                  </w:rPr>
                                  <w:t>400-</w:t>
                                </w:r>
                                <w:r>
                                  <w:rPr>
                                    <w:rFonts w:ascii="Impact" w:hAnsi="Impact" w:hint="eastAsia"/>
                                    <w:color w:val="595959"/>
                                    <w:sz w:val="24"/>
                                    <w:szCs w:val="24"/>
                                  </w:rPr>
                                  <w:t>655</w:t>
                                </w:r>
                                <w:r>
                                  <w:rPr>
                                    <w:rFonts w:ascii="Impact" w:hAnsi="Impact"/>
                                    <w:color w:val="595959"/>
                                    <w:sz w:val="24"/>
                                    <w:szCs w:val="24"/>
                                  </w:rPr>
                                  <w:t>-</w:t>
                                </w:r>
                                <w:r>
                                  <w:rPr>
                                    <w:rFonts w:ascii="Impact" w:hAnsi="Impact" w:hint="eastAsia"/>
                                    <w:color w:val="595959"/>
                                    <w:sz w:val="24"/>
                                    <w:szCs w:val="24"/>
                                  </w:rPr>
                                  <w:t>2828</w:t>
                                </w:r>
                              </w:p>
                            </w:txbxContent>
                          </wps:txbx>
                          <wps:bodyPr rot="0" vert="horz" wrap="square" lIns="91440" tIns="45720" rIns="91440" bIns="45720" anchor="t" anchorCtr="0" upright="1">
                            <a:noAutofit/>
                          </wps:bodyPr>
                        </wps:wsp>
                        <wps:wsp>
                          <wps:cNvPr id="44" name="Text Box 19"/>
                          <wps:cNvSpPr txBox="1">
                            <a:spLocks noChangeArrowheads="1"/>
                          </wps:cNvSpPr>
                          <wps:spPr bwMode="auto">
                            <a:xfrm>
                              <a:off x="3733" y="15379"/>
                              <a:ext cx="4475" cy="6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E45C9C" w14:textId="77777777" w:rsidR="00DF29A6" w:rsidRDefault="00DF29A6" w:rsidP="00DF29A6">
                                <w:pPr>
                                  <w:spacing w:before="0" w:after="0" w:line="160" w:lineRule="exact"/>
                                  <w:rPr>
                                    <w:rFonts w:ascii="华文细黑" w:hAnsi="华文细黑"/>
                                    <w:b/>
                                    <w:color w:val="595959"/>
                                    <w:sz w:val="11"/>
                                    <w:szCs w:val="10"/>
                                  </w:rPr>
                                </w:pPr>
                                <w:r>
                                  <w:rPr>
                                    <w:rFonts w:ascii="华文细黑" w:hAnsi="华文细黑" w:hint="eastAsia"/>
                                    <w:b/>
                                    <w:color w:val="595959"/>
                                    <w:sz w:val="11"/>
                                    <w:szCs w:val="10"/>
                                  </w:rPr>
                                  <w:t>杭州市滨江区江陵路</w:t>
                                </w:r>
                                <w:r>
                                  <w:rPr>
                                    <w:rFonts w:ascii="华文细黑" w:hAnsi="华文细黑" w:hint="eastAsia"/>
                                    <w:b/>
                                    <w:color w:val="595959"/>
                                    <w:sz w:val="11"/>
                                    <w:szCs w:val="10"/>
                                  </w:rPr>
                                  <w:t>88</w:t>
                                </w:r>
                                <w:r>
                                  <w:rPr>
                                    <w:rFonts w:ascii="华文细黑" w:hAnsi="华文细黑" w:hint="eastAsia"/>
                                    <w:b/>
                                    <w:color w:val="595959"/>
                                    <w:sz w:val="11"/>
                                    <w:szCs w:val="10"/>
                                  </w:rPr>
                                  <w:t>号万轮科技园</w:t>
                                </w:r>
                                <w:r>
                                  <w:rPr>
                                    <w:rFonts w:ascii="华文细黑" w:hAnsi="华文细黑" w:hint="eastAsia"/>
                                    <w:b/>
                                    <w:color w:val="595959"/>
                                    <w:sz w:val="11"/>
                                    <w:szCs w:val="10"/>
                                  </w:rPr>
                                  <w:t>10</w:t>
                                </w:r>
                                <w:r>
                                  <w:rPr>
                                    <w:rFonts w:ascii="华文细黑" w:hAnsi="华文细黑" w:hint="eastAsia"/>
                                    <w:b/>
                                    <w:color w:val="595959"/>
                                    <w:sz w:val="11"/>
                                    <w:szCs w:val="10"/>
                                  </w:rPr>
                                  <w:t>号楼南座</w:t>
                                </w:r>
                              </w:p>
                              <w:p w14:paraId="6EC1B7D1" w14:textId="77777777" w:rsidR="00DF29A6" w:rsidRDefault="00DF29A6" w:rsidP="00DF29A6">
                                <w:pPr>
                                  <w:spacing w:before="0" w:after="0" w:line="160" w:lineRule="exact"/>
                                  <w:rPr>
                                    <w:rFonts w:ascii="华文细黑" w:hAnsi="华文细黑"/>
                                    <w:b/>
                                    <w:color w:val="595959"/>
                                    <w:sz w:val="11"/>
                                    <w:szCs w:val="10"/>
                                  </w:rPr>
                                </w:pPr>
                                <w:r>
                                  <w:rPr>
                                    <w:rFonts w:ascii="华文细黑" w:hAnsi="华文细黑"/>
                                    <w:b/>
                                    <w:color w:val="595959"/>
                                    <w:sz w:val="11"/>
                                    <w:szCs w:val="10"/>
                                  </w:rPr>
                                  <w:t xml:space="preserve">South Tower, Building 10, </w:t>
                                </w:r>
                                <w:proofErr w:type="spellStart"/>
                                <w:r>
                                  <w:rPr>
                                    <w:rFonts w:ascii="华文细黑" w:hAnsi="华文细黑"/>
                                    <w:b/>
                                    <w:color w:val="595959"/>
                                    <w:sz w:val="11"/>
                                    <w:szCs w:val="10"/>
                                  </w:rPr>
                                  <w:t>Wanlun</w:t>
                                </w:r>
                                <w:proofErr w:type="spellEnd"/>
                                <w:r>
                                  <w:rPr>
                                    <w:rFonts w:ascii="华文细黑" w:hAnsi="华文细黑"/>
                                    <w:b/>
                                    <w:color w:val="595959"/>
                                    <w:sz w:val="11"/>
                                    <w:szCs w:val="10"/>
                                  </w:rPr>
                                  <w:t xml:space="preserve"> Science Park, 88 </w:t>
                                </w:r>
                                <w:proofErr w:type="spellStart"/>
                                <w:r>
                                  <w:rPr>
                                    <w:rFonts w:ascii="华文细黑" w:hAnsi="华文细黑"/>
                                    <w:b/>
                                    <w:color w:val="595959"/>
                                    <w:sz w:val="11"/>
                                    <w:szCs w:val="10"/>
                                  </w:rPr>
                                  <w:t>Jiangling</w:t>
                                </w:r>
                                <w:proofErr w:type="spellEnd"/>
                                <w:r>
                                  <w:rPr>
                                    <w:rFonts w:ascii="华文细黑" w:hAnsi="华文细黑"/>
                                    <w:b/>
                                    <w:color w:val="595959"/>
                                    <w:sz w:val="11"/>
                                    <w:szCs w:val="10"/>
                                  </w:rPr>
                                  <w:t xml:space="preserve"> Road, </w:t>
                                </w:r>
                              </w:p>
                              <w:p w14:paraId="18B5C364" w14:textId="77777777" w:rsidR="00DF29A6" w:rsidRDefault="00DF29A6" w:rsidP="00DF29A6">
                                <w:pPr>
                                  <w:spacing w:before="0" w:after="0" w:line="160" w:lineRule="exact"/>
                                  <w:rPr>
                                    <w:rFonts w:ascii="华文细黑" w:hAnsi="华文细黑"/>
                                    <w:b/>
                                    <w:color w:val="595959"/>
                                    <w:sz w:val="11"/>
                                    <w:szCs w:val="10"/>
                                  </w:rPr>
                                </w:pPr>
                                <w:r>
                                  <w:rPr>
                                    <w:rFonts w:ascii="华文细黑" w:hAnsi="华文细黑"/>
                                    <w:b/>
                                    <w:color w:val="595959"/>
                                    <w:sz w:val="11"/>
                                    <w:szCs w:val="10"/>
                                  </w:rPr>
                                  <w:t xml:space="preserve">Hangzhou, </w:t>
                                </w:r>
                                <w:proofErr w:type="spellStart"/>
                                <w:r>
                                  <w:rPr>
                                    <w:rFonts w:ascii="华文细黑" w:hAnsi="华文细黑"/>
                                    <w:b/>
                                    <w:color w:val="595959"/>
                                    <w:sz w:val="11"/>
                                    <w:szCs w:val="10"/>
                                  </w:rPr>
                                  <w:t>P.R.China</w:t>
                                </w:r>
                                <w:proofErr w:type="spellEnd"/>
                              </w:p>
                              <w:p w14:paraId="10158D8D" w14:textId="77777777" w:rsidR="00DF29A6" w:rsidRDefault="00DF29A6" w:rsidP="00DF29A6">
                                <w:pPr>
                                  <w:spacing w:line="160" w:lineRule="exact"/>
                                  <w:rPr>
                                    <w:rFonts w:ascii="华文细黑" w:hAnsi="华文细黑"/>
                                    <w:b/>
                                    <w:color w:val="595959"/>
                                    <w:sz w:val="10"/>
                                    <w:szCs w:val="10"/>
                                  </w:rPr>
                                </w:pPr>
                                <w:r>
                                  <w:rPr>
                                    <w:rFonts w:ascii="华文细黑" w:hAnsi="华文细黑" w:hint="eastAsia"/>
                                    <w:b/>
                                    <w:color w:val="595959"/>
                                    <w:sz w:val="10"/>
                                    <w:szCs w:val="10"/>
                                  </w:rPr>
                                  <w:t>邮编：</w:t>
                                </w:r>
                                <w:r>
                                  <w:rPr>
                                    <w:rFonts w:ascii="华文细黑" w:hAnsi="华文细黑" w:hint="eastAsia"/>
                                    <w:b/>
                                    <w:color w:val="595959"/>
                                    <w:sz w:val="10"/>
                                    <w:szCs w:val="10"/>
                                  </w:rPr>
                                  <w:t>310053</w:t>
                                </w:r>
                              </w:p>
                              <w:p w14:paraId="25E412DF" w14:textId="77777777" w:rsidR="00DF29A6" w:rsidRDefault="00DF29A6" w:rsidP="00DF29A6">
                                <w:pPr>
                                  <w:spacing w:line="160" w:lineRule="exact"/>
                                  <w:rPr>
                                    <w:rFonts w:ascii="华文细黑" w:hAnsi="华文细黑"/>
                                    <w:b/>
                                    <w:color w:val="595959"/>
                                    <w:sz w:val="10"/>
                                    <w:szCs w:val="10"/>
                                  </w:rPr>
                                </w:pPr>
                                <w:r>
                                  <w:rPr>
                                    <w:rFonts w:ascii="华文细黑" w:hAnsi="华文细黑" w:hint="eastAsia"/>
                                    <w:b/>
                                    <w:color w:val="595959"/>
                                    <w:sz w:val="10"/>
                                    <w:szCs w:val="10"/>
                                  </w:rPr>
                                  <w:t>电话：</w:t>
                                </w:r>
                                <w:r>
                                  <w:rPr>
                                    <w:rFonts w:ascii="华文细黑" w:hAnsi="华文细黑" w:hint="eastAsia"/>
                                    <w:b/>
                                    <w:color w:val="595959"/>
                                    <w:sz w:val="10"/>
                                    <w:szCs w:val="10"/>
                                  </w:rPr>
                                  <w:t>0571-86760000</w:t>
                                </w:r>
                              </w:p>
                              <w:p w14:paraId="39B4B4C7" w14:textId="77777777" w:rsidR="00DF29A6" w:rsidRDefault="00DF29A6" w:rsidP="00DF29A6">
                                <w:pPr>
                                  <w:spacing w:line="160" w:lineRule="exact"/>
                                  <w:rPr>
                                    <w:rFonts w:ascii="华文细黑" w:hAnsi="华文细黑"/>
                                    <w:b/>
                                    <w:color w:val="595959"/>
                                    <w:sz w:val="10"/>
                                    <w:szCs w:val="10"/>
                                  </w:rPr>
                                </w:pPr>
                                <w:r>
                                  <w:rPr>
                                    <w:rFonts w:ascii="华文细黑" w:hAnsi="华文细黑" w:hint="eastAsia"/>
                                    <w:b/>
                                    <w:color w:val="595959"/>
                                    <w:sz w:val="10"/>
                                    <w:szCs w:val="10"/>
                                  </w:rPr>
                                  <w:t>传真：</w:t>
                                </w:r>
                                <w:r>
                                  <w:rPr>
                                    <w:rFonts w:ascii="华文细黑" w:hAnsi="华文细黑" w:cs="Arial Unicode MS" w:hint="eastAsia"/>
                                    <w:b/>
                                    <w:color w:val="595959"/>
                                    <w:sz w:val="10"/>
                                    <w:szCs w:val="10"/>
                                  </w:rPr>
                                  <w:t>0571-86760001</w:t>
                                </w:r>
                              </w:p>
                              <w:p w14:paraId="6487FFDF" w14:textId="77777777" w:rsidR="00DF29A6" w:rsidRDefault="00DF29A6" w:rsidP="00DF29A6">
                                <w:pPr>
                                  <w:rPr>
                                    <w:szCs w:val="10"/>
                                  </w:rPr>
                                </w:pPr>
                              </w:p>
                            </w:txbxContent>
                          </wps:txbx>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xmlns:w16se="http://schemas.microsoft.com/office/word/2015/wordml/symex" xmlns:cx="http://schemas.microsoft.com/office/drawing/2014/chartex">
            <w:pict>
              <v:group w14:anchorId="00178711" id="组合 1074" o:spid="_x0000_s1026" style="position:absolute;left:0;text-align:left;margin-left:25.2pt;margin-top:9.4pt;width:473.4pt;height:112.2pt;z-index:251657728" coordorigin="2086,14866" coordsize="7999,179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">
                <v:shape id="图片 37" o:spid="_x0000_s1027" type="#_x0000_t75" alt="uniview_中英文" style="position:absolute;left:2086;top:14880;width:1620;height:57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XWNHjFAAAA2wAAAA8AAABkcnMvZG93bnJldi54bWxEj0FPAjEUhO8m/ofmkXCTLpIQXShkY5SA&#10;nliR88v2sbu6fV3bwpZ/b01MPE5m5pvMch1NJy7kfGtZwXSSgSCurG65VnB4f7l7AOEDssbOMim4&#10;kof16vZmibm2A+/pUoZaJAj7HBU0IfS5lL5qyKCf2J44eSfrDIYkXS21wyHBTSfvs2wuDbacFhrs&#10;6amh6qs8GwX+021Pz7vdx1DETRlfD8X327FQajyKxQJEoBj+w3/trVYwe4TfL+kHyNUP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11jR4xQAAANsAAAAPAAAAAAAAAAAAAAAA&#10;AJ8CAABkcnMvZG93bnJldi54bWxQSwUGAAAAAAQABAD3AAAAkQMAAAAA&#10;">
                  <v:imagedata r:id="rId18" o:title="uniview_中英文"/>
                </v:shape>
                <v:group id="组合 1076" o:spid="_x0000_s1028" style="position:absolute;left:3733;top:14866;width:6352;height:1792" coordorigin="3733,14866" coordsize="6352,179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7tB8MAAADbAAAADwAAAGRycy9kb3ducmV2LnhtbERPy2rCQBTdC/2H4Ra6&#10;M5O0Wkp0FAlt6UIEk0Jxd8lck2DmTshM8/h7Z1Ho8nDe2/1kWjFQ7xrLCpIoBkFcWt1wpeC7+Fi+&#10;gXAeWWNrmRTM5GC/e1hsMdV25DMNua9ECGGXooLa+y6V0pU1GXSR7YgDd7W9QR9gX0nd4xjCTSuf&#10;4/hVGmw4NNTYUVZTect/jYLPEcfDS/I+HG/XbL4U69PPMSGlnh6nwwaEp8n/i//cX1rBKqwP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u0HwwAAANsAAAAP&#10;AAAAAAAAAAAAAAAAAKoCAABkcnMvZG93bnJldi54bWxQSwUGAAAAAAQABAD6AAAAmgMAAAAA&#10;">
                  <v:shapetype id="_x0000_t202" coordsize="21600,21600" o:spt="202" path="m,l,21600r21600,l21600,xe">
                    <v:stroke joinstyle="miter"/>
                    <v:path gradientshapeok="t" o:connecttype="rect"/>
                  </v:shapetype>
                  <v:shape id="Text Box 16" o:spid="_x0000_s1029" type="#_x0000_t202" style="position:absolute;left:3733;top:14881;width:4475;height:6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H9ff8IA&#10;AADbAAAADwAAAGRycy9kb3ducmV2LnhtbESPQYvCMBSE78L+h/CEvWmiqGjXKIuy4ElRd4W9PZpn&#10;W2xeShNt/fdGEDwOM/MNM1+2thQ3qn3hWMOgr0AQp84UnGn4Pf70piB8QDZYOiYNd/KwXHx05pgY&#10;1/CeboeQiQhhn6CGPIQqkdKnOVn0fVcRR+/saoshyjqTpsYmwm0ph0pNpMWC40KOFa1ySi+Hq9Xw&#10;tz3/n0Zql63tuGpcqyTbmdT6s9t+f4EI1IZ3+NXeGA2jATy/xB8gF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gf19/wgAAANsAAAAPAAAAAAAAAAAAAAAAAJgCAABkcnMvZG93&#10;bnJldi54bWxQSwUGAAAAAAQABAD1AAAAhwMAAAAA&#10;" filled="f" stroked="f">
                    <v:textbox>
                      <w:txbxContent>
                        <w:p w14:paraId="10778311" w14:textId="77777777" w:rsidR="00DF29A6" w:rsidRDefault="00DF29A6" w:rsidP="00DF29A6">
                          <w:pPr>
                            <w:rPr>
                              <w:rFonts w:ascii="华文细黑" w:hAnsi="华文细黑"/>
                              <w:b/>
                              <w:color w:val="595959"/>
                              <w:sz w:val="24"/>
                              <w:szCs w:val="24"/>
                            </w:rPr>
                          </w:pPr>
                          <w:r>
                            <w:rPr>
                              <w:rFonts w:ascii="黑体" w:eastAsia="黑体" w:hint="eastAsia"/>
                              <w:b/>
                              <w:color w:val="DE0000"/>
                              <w:sz w:val="24"/>
                              <w:szCs w:val="24"/>
                            </w:rPr>
                            <w:t>浙江宇视科技有限公司</w:t>
                          </w:r>
                        </w:p>
                      </w:txbxContent>
                    </v:textbox>
                  </v:shape>
                  <v:shape id="Text Box 17" o:spid="_x0000_s1030" type="#_x0000_t202" style="position:absolute;left:3733;top:15949;width:6092;height:7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K3BCMIA&#10;AADbAAAADwAAAGRycy9kb3ducmV2LnhtbESPT4vCMBTE7wt+h/AEb2uiuItWo4gieFpZ/4G3R/Ns&#10;i81LaaKt394sLHgcZuY3zGzR2lI8qPaFYw2DvgJBnDpTcKbheNh8jkH4gGywdEwanuRhMe98zDAx&#10;ruFfeuxDJiKEfYIa8hCqREqf5mTR911FHL2rqy2GKOtMmhqbCLelHCr1LS0WHBdyrGiVU3rb362G&#10;08/1ch6pXba2X1XjWiXZTqTWvW67nIII1IZ3+L+9NRpGQ/j7En+AnL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QrcEIwgAAANsAAAAPAAAAAAAAAAAAAAAAAJgCAABkcnMvZG93&#10;bnJldi54bWxQSwUGAAAAAAQABAD1AAAAhwMAAAAA&#10;" filled="f" stroked="f">
                    <v:textbox>
                      <w:txbxContent>
                        <w:p w14:paraId="53EBEABB" w14:textId="77777777" w:rsidR="00DF29A6" w:rsidRDefault="00DF29A6" w:rsidP="00DF29A6">
                          <w:pPr>
                            <w:spacing w:before="0" w:after="0" w:line="160" w:lineRule="exact"/>
                            <w:rPr>
                              <w:rFonts w:ascii="华文细黑" w:hAnsi="华文细黑"/>
                              <w:color w:val="5A5A5A"/>
                              <w:sz w:val="11"/>
                              <w:szCs w:val="9"/>
                            </w:rPr>
                          </w:pPr>
                          <w:r>
                            <w:rPr>
                              <w:rFonts w:ascii="微软雅黑" w:eastAsia="微软雅黑" w:hAnsi="微软雅黑" w:hint="eastAsia"/>
                              <w:color w:val="5A5A5A"/>
                              <w:sz w:val="11"/>
                              <w:szCs w:val="9"/>
                            </w:rPr>
                            <w:t>©</w:t>
                          </w:r>
                          <w:r>
                            <w:rPr>
                              <w:rFonts w:ascii="华文细黑" w:hAnsi="华文细黑" w:hint="eastAsia"/>
                              <w:color w:val="5A5A5A"/>
                              <w:sz w:val="11"/>
                              <w:szCs w:val="9"/>
                            </w:rPr>
                            <w:t>2018</w:t>
                          </w:r>
                          <w:r>
                            <w:rPr>
                              <w:rFonts w:ascii="华文细黑" w:hAnsi="华文细黑" w:hint="eastAsia"/>
                              <w:color w:val="5A5A5A"/>
                              <w:sz w:val="11"/>
                              <w:szCs w:val="9"/>
                            </w:rPr>
                            <w:t>浙江宇视科技有限公司版权所有保留一切权利</w:t>
                          </w:r>
                        </w:p>
                        <w:p w14:paraId="606B774C" w14:textId="77777777" w:rsidR="00A04040" w:rsidRDefault="00DF29A6" w:rsidP="00DF29A6">
                          <w:pPr>
                            <w:spacing w:before="0" w:after="0" w:line="160" w:lineRule="exact"/>
                            <w:rPr>
                              <w:rFonts w:ascii="华文细黑" w:hAnsi="华文细黑"/>
                              <w:color w:val="5A5A5A"/>
                              <w:sz w:val="11"/>
                              <w:szCs w:val="9"/>
                            </w:rPr>
                          </w:pPr>
                          <w:r>
                            <w:rPr>
                              <w:rFonts w:ascii="华文细黑" w:hAnsi="华文细黑" w:hint="eastAsia"/>
                              <w:color w:val="5A5A5A"/>
                              <w:sz w:val="11"/>
                              <w:szCs w:val="9"/>
                            </w:rPr>
                            <w:t>免责声明：虽</w:t>
                          </w:r>
                        </w:p>
                        <w:p w14:paraId="640CB938" w14:textId="77777777" w:rsidR="00A04040" w:rsidRDefault="00A04040" w:rsidP="00DF29A6">
                          <w:pPr>
                            <w:spacing w:before="0" w:after="0" w:line="160" w:lineRule="exact"/>
                            <w:rPr>
                              <w:rFonts w:ascii="华文细黑" w:hAnsi="华文细黑"/>
                              <w:color w:val="5A5A5A"/>
                              <w:sz w:val="11"/>
                              <w:szCs w:val="9"/>
                            </w:rPr>
                          </w:pPr>
                        </w:p>
                        <w:p w14:paraId="572A7CC6" w14:textId="77777777" w:rsidR="00A04040" w:rsidRDefault="00A04040" w:rsidP="00DF29A6">
                          <w:pPr>
                            <w:spacing w:before="0" w:after="0" w:line="160" w:lineRule="exact"/>
                            <w:rPr>
                              <w:rFonts w:ascii="华文细黑" w:hAnsi="华文细黑"/>
                              <w:color w:val="5A5A5A"/>
                              <w:sz w:val="11"/>
                              <w:szCs w:val="9"/>
                            </w:rPr>
                          </w:pPr>
                        </w:p>
                        <w:p w14:paraId="1C98F3AF" w14:textId="15CC9214" w:rsidR="00DF29A6" w:rsidRDefault="00DF29A6" w:rsidP="00DF29A6">
                          <w:pPr>
                            <w:spacing w:before="0" w:after="0" w:line="160" w:lineRule="exact"/>
                            <w:rPr>
                              <w:rFonts w:ascii="华文细黑" w:hAnsi="华文细黑"/>
                              <w:color w:val="5A5A5A"/>
                              <w:sz w:val="11"/>
                              <w:szCs w:val="9"/>
                            </w:rPr>
                          </w:pPr>
                          <w:r>
                            <w:rPr>
                              <w:rFonts w:ascii="华文细黑" w:hAnsi="华文细黑" w:hint="eastAsia"/>
                              <w:color w:val="5A5A5A"/>
                              <w:sz w:val="11"/>
                              <w:szCs w:val="9"/>
                            </w:rPr>
                            <w:t>然我司试图在本资料中提供准确的信息，但不保证资料的内容</w:t>
                          </w:r>
                          <w:proofErr w:type="gramStart"/>
                          <w:r>
                            <w:rPr>
                              <w:rFonts w:ascii="华文细黑" w:hAnsi="华文细黑" w:hint="eastAsia"/>
                              <w:color w:val="5A5A5A"/>
                              <w:sz w:val="11"/>
                              <w:szCs w:val="9"/>
                            </w:rPr>
                            <w:t>不</w:t>
                          </w:r>
                          <w:proofErr w:type="gramEnd"/>
                          <w:r>
                            <w:rPr>
                              <w:rFonts w:ascii="华文细黑" w:hAnsi="华文细黑" w:hint="eastAsia"/>
                              <w:color w:val="5A5A5A"/>
                              <w:sz w:val="11"/>
                              <w:szCs w:val="9"/>
                            </w:rPr>
                            <w:t>含有技术性误差或印刷性错误，为此我司对本资料中的不准确不承担任何责任。我司保留在没有通知或提示的情况下对本资料的内容进行修改的权利。</w:t>
                          </w:r>
                        </w:p>
                      </w:txbxContent>
                    </v:textbox>
                  </v:shape>
                  <v:shape id="Text Box 18" o:spid="_x0000_s1031" type="#_x0000_t202" style="position:absolute;left:7987;top:14866;width:2098;height:13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Fkk8MA&#10;AADbAAAADwAAAGRycy9kb3ducmV2LnhtbESPT2vCQBTE7wW/w/KE3uqu/4qm2YgohZ4UrQreHtln&#10;Epp9G7Jbk377rlDocZiZ3zDpqre1uFPrK8caxiMFgjh3puJCw+nz/WUBwgdkg7Vj0vBDHlbZ4CnF&#10;xLiOD3Q/hkJECPsENZQhNImUPi/Joh+5hjh6N9daDFG2hTQtdhFuazlR6lVarDgulNjQpqT86/ht&#10;NZx3t+tlpvbF1s6bzvVKsl1KrZ+H/foNRKA+/If/2h9Gw2wKjy/xB8js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Fkk8MAAADbAAAADwAAAAAAAAAAAAAAAACYAgAAZHJzL2Rv&#10;d25yZXYueG1sUEsFBgAAAAAEAAQA9QAAAIgDAAAAAA==&#10;" filled="f" stroked="f">
                    <v:textbox>
                      <w:txbxContent>
                        <w:p w14:paraId="32C93BB2" w14:textId="77777777" w:rsidR="00DF29A6" w:rsidRDefault="00DF29A6" w:rsidP="00DF29A6">
                          <w:pPr>
                            <w:spacing w:before="40"/>
                            <w:rPr>
                              <w:rFonts w:ascii="Arial Unicode MS" w:eastAsia="Arial Unicode MS" w:hAnsi="Arial Unicode MS" w:cs="Arial Unicode MS"/>
                              <w:color w:val="404040"/>
                              <w:sz w:val="11"/>
                              <w:szCs w:val="11"/>
                            </w:rPr>
                          </w:pPr>
                          <w:r>
                            <w:rPr>
                              <w:rFonts w:ascii="Arial Unicode MS" w:eastAsia="Arial Unicode MS" w:hAnsi="Arial Unicode MS" w:cs="Arial Unicode MS" w:hint="eastAsia"/>
                              <w:color w:val="404040"/>
                              <w:sz w:val="11"/>
                              <w:szCs w:val="11"/>
                            </w:rPr>
                            <w:t>http://</w:t>
                          </w:r>
                          <w:r>
                            <w:rPr>
                              <w:rFonts w:ascii="Arial Unicode MS" w:eastAsia="Arial Unicode MS" w:hAnsi="Arial Unicode MS" w:cs="Arial Unicode MS"/>
                              <w:color w:val="404040"/>
                              <w:sz w:val="11"/>
                              <w:szCs w:val="11"/>
                            </w:rPr>
                            <w:t xml:space="preserve"> www.uniview.com</w:t>
                          </w:r>
                        </w:p>
                        <w:p w14:paraId="6D03DB33" w14:textId="77777777" w:rsidR="00DF29A6" w:rsidRDefault="00DF29A6" w:rsidP="00DF29A6">
                          <w:pPr>
                            <w:spacing w:before="40"/>
                            <w:rPr>
                              <w:rFonts w:ascii="黑体" w:eastAsia="黑体"/>
                              <w:b/>
                              <w:color w:val="DE0000"/>
                              <w:sz w:val="17"/>
                              <w:szCs w:val="17"/>
                            </w:rPr>
                          </w:pPr>
                          <w:r>
                            <w:rPr>
                              <w:rFonts w:ascii="黑体" w:eastAsia="黑体" w:hint="eastAsia"/>
                              <w:b/>
                              <w:color w:val="DE0000"/>
                              <w:sz w:val="17"/>
                              <w:szCs w:val="17"/>
                            </w:rPr>
                            <w:t>客户服务热线</w:t>
                          </w:r>
                        </w:p>
                        <w:p w14:paraId="47FD34EE" w14:textId="77777777" w:rsidR="00DF29A6" w:rsidRDefault="00DF29A6" w:rsidP="00DF29A6">
                          <w:pPr>
                            <w:spacing w:before="40" w:line="260" w:lineRule="exact"/>
                            <w:rPr>
                              <w:rFonts w:ascii="Impact" w:hAnsi="Impact"/>
                              <w:color w:val="595959"/>
                              <w:sz w:val="24"/>
                              <w:szCs w:val="24"/>
                            </w:rPr>
                          </w:pPr>
                          <w:r>
                            <w:rPr>
                              <w:rFonts w:ascii="Impact" w:hAnsi="Impact"/>
                              <w:color w:val="595959"/>
                              <w:sz w:val="24"/>
                              <w:szCs w:val="24"/>
                            </w:rPr>
                            <w:t>400-</w:t>
                          </w:r>
                          <w:r>
                            <w:rPr>
                              <w:rFonts w:ascii="Impact" w:hAnsi="Impact" w:hint="eastAsia"/>
                              <w:color w:val="595959"/>
                              <w:sz w:val="24"/>
                              <w:szCs w:val="24"/>
                            </w:rPr>
                            <w:t>655</w:t>
                          </w:r>
                          <w:r>
                            <w:rPr>
                              <w:rFonts w:ascii="Impact" w:hAnsi="Impact"/>
                              <w:color w:val="595959"/>
                              <w:sz w:val="24"/>
                              <w:szCs w:val="24"/>
                            </w:rPr>
                            <w:t>-</w:t>
                          </w:r>
                          <w:r>
                            <w:rPr>
                              <w:rFonts w:ascii="Impact" w:hAnsi="Impact" w:hint="eastAsia"/>
                              <w:color w:val="595959"/>
                              <w:sz w:val="24"/>
                              <w:szCs w:val="24"/>
                            </w:rPr>
                            <w:t>2828</w:t>
                          </w:r>
                        </w:p>
                      </w:txbxContent>
                    </v:textbox>
                  </v:shape>
                  <v:shape id="Text Box 19" o:spid="_x0000_s1032" type="#_x0000_t202" style="position:absolute;left:3733;top:15379;width:4475;height:6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Aj858IA&#10;AADbAAAADwAAAGRycy9kb3ducmV2LnhtbESPQWvCQBSE7wX/w/IEb3XXkhaNriIVwVOlVgVvj+wz&#10;CWbfhuxq4r93BaHHYWa+YWaLzlbiRo0vHWsYDRUI4syZknMN+7/1+xiED8gGK8ek4U4eFvPe2wxT&#10;41r+pdsu5CJC2KeooQihTqX0WUEW/dDVxNE7u8ZiiLLJpWmwjXBbyQ+lvqTFkuNCgTV9F5Rddler&#10;4fBzPh0Ttc1X9rNuXack24nUetDvllMQgbrwH361N0ZDksDzS/wBcv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wCPznwgAAANsAAAAPAAAAAAAAAAAAAAAAAJgCAABkcnMvZG93&#10;bnJldi54bWxQSwUGAAAAAAQABAD1AAAAhwMAAAAA&#10;" filled="f" stroked="f">
                    <v:textbox>
                      <w:txbxContent>
                        <w:p w14:paraId="57E45C9C" w14:textId="77777777" w:rsidR="00DF29A6" w:rsidRDefault="00DF29A6" w:rsidP="00DF29A6">
                          <w:pPr>
                            <w:spacing w:before="0" w:after="0" w:line="160" w:lineRule="exact"/>
                            <w:rPr>
                              <w:rFonts w:ascii="华文细黑" w:hAnsi="华文细黑"/>
                              <w:b/>
                              <w:color w:val="595959"/>
                              <w:sz w:val="11"/>
                              <w:szCs w:val="10"/>
                            </w:rPr>
                          </w:pPr>
                          <w:r>
                            <w:rPr>
                              <w:rFonts w:ascii="华文细黑" w:hAnsi="华文细黑" w:hint="eastAsia"/>
                              <w:b/>
                              <w:color w:val="595959"/>
                              <w:sz w:val="11"/>
                              <w:szCs w:val="10"/>
                            </w:rPr>
                            <w:t>杭州市滨江区江陵路</w:t>
                          </w:r>
                          <w:r>
                            <w:rPr>
                              <w:rFonts w:ascii="华文细黑" w:hAnsi="华文细黑" w:hint="eastAsia"/>
                              <w:b/>
                              <w:color w:val="595959"/>
                              <w:sz w:val="11"/>
                              <w:szCs w:val="10"/>
                            </w:rPr>
                            <w:t>88</w:t>
                          </w:r>
                          <w:r>
                            <w:rPr>
                              <w:rFonts w:ascii="华文细黑" w:hAnsi="华文细黑" w:hint="eastAsia"/>
                              <w:b/>
                              <w:color w:val="595959"/>
                              <w:sz w:val="11"/>
                              <w:szCs w:val="10"/>
                            </w:rPr>
                            <w:t>号万轮科技园</w:t>
                          </w:r>
                          <w:r>
                            <w:rPr>
                              <w:rFonts w:ascii="华文细黑" w:hAnsi="华文细黑" w:hint="eastAsia"/>
                              <w:b/>
                              <w:color w:val="595959"/>
                              <w:sz w:val="11"/>
                              <w:szCs w:val="10"/>
                            </w:rPr>
                            <w:t>10</w:t>
                          </w:r>
                          <w:r>
                            <w:rPr>
                              <w:rFonts w:ascii="华文细黑" w:hAnsi="华文细黑" w:hint="eastAsia"/>
                              <w:b/>
                              <w:color w:val="595959"/>
                              <w:sz w:val="11"/>
                              <w:szCs w:val="10"/>
                            </w:rPr>
                            <w:t>号楼南座</w:t>
                          </w:r>
                        </w:p>
                        <w:p w14:paraId="6EC1B7D1" w14:textId="77777777" w:rsidR="00DF29A6" w:rsidRDefault="00DF29A6" w:rsidP="00DF29A6">
                          <w:pPr>
                            <w:spacing w:before="0" w:after="0" w:line="160" w:lineRule="exact"/>
                            <w:rPr>
                              <w:rFonts w:ascii="华文细黑" w:hAnsi="华文细黑"/>
                              <w:b/>
                              <w:color w:val="595959"/>
                              <w:sz w:val="11"/>
                              <w:szCs w:val="10"/>
                            </w:rPr>
                          </w:pPr>
                          <w:r>
                            <w:rPr>
                              <w:rFonts w:ascii="华文细黑" w:hAnsi="华文细黑"/>
                              <w:b/>
                              <w:color w:val="595959"/>
                              <w:sz w:val="11"/>
                              <w:szCs w:val="10"/>
                            </w:rPr>
                            <w:t xml:space="preserve">South Tower, Building 10, </w:t>
                          </w:r>
                          <w:proofErr w:type="spellStart"/>
                          <w:r>
                            <w:rPr>
                              <w:rFonts w:ascii="华文细黑" w:hAnsi="华文细黑"/>
                              <w:b/>
                              <w:color w:val="595959"/>
                              <w:sz w:val="11"/>
                              <w:szCs w:val="10"/>
                            </w:rPr>
                            <w:t>Wanlun</w:t>
                          </w:r>
                          <w:proofErr w:type="spellEnd"/>
                          <w:r>
                            <w:rPr>
                              <w:rFonts w:ascii="华文细黑" w:hAnsi="华文细黑"/>
                              <w:b/>
                              <w:color w:val="595959"/>
                              <w:sz w:val="11"/>
                              <w:szCs w:val="10"/>
                            </w:rPr>
                            <w:t xml:space="preserve"> Science Park, 88 </w:t>
                          </w:r>
                          <w:proofErr w:type="spellStart"/>
                          <w:r>
                            <w:rPr>
                              <w:rFonts w:ascii="华文细黑" w:hAnsi="华文细黑"/>
                              <w:b/>
                              <w:color w:val="595959"/>
                              <w:sz w:val="11"/>
                              <w:szCs w:val="10"/>
                            </w:rPr>
                            <w:t>Jiangling</w:t>
                          </w:r>
                          <w:proofErr w:type="spellEnd"/>
                          <w:r>
                            <w:rPr>
                              <w:rFonts w:ascii="华文细黑" w:hAnsi="华文细黑"/>
                              <w:b/>
                              <w:color w:val="595959"/>
                              <w:sz w:val="11"/>
                              <w:szCs w:val="10"/>
                            </w:rPr>
                            <w:t xml:space="preserve"> Road, </w:t>
                          </w:r>
                        </w:p>
                        <w:p w14:paraId="18B5C364" w14:textId="77777777" w:rsidR="00DF29A6" w:rsidRDefault="00DF29A6" w:rsidP="00DF29A6">
                          <w:pPr>
                            <w:spacing w:before="0" w:after="0" w:line="160" w:lineRule="exact"/>
                            <w:rPr>
                              <w:rFonts w:ascii="华文细黑" w:hAnsi="华文细黑"/>
                              <w:b/>
                              <w:color w:val="595959"/>
                              <w:sz w:val="11"/>
                              <w:szCs w:val="10"/>
                            </w:rPr>
                          </w:pPr>
                          <w:r>
                            <w:rPr>
                              <w:rFonts w:ascii="华文细黑" w:hAnsi="华文细黑"/>
                              <w:b/>
                              <w:color w:val="595959"/>
                              <w:sz w:val="11"/>
                              <w:szCs w:val="10"/>
                            </w:rPr>
                            <w:t xml:space="preserve">Hangzhou, </w:t>
                          </w:r>
                          <w:proofErr w:type="spellStart"/>
                          <w:r>
                            <w:rPr>
                              <w:rFonts w:ascii="华文细黑" w:hAnsi="华文细黑"/>
                              <w:b/>
                              <w:color w:val="595959"/>
                              <w:sz w:val="11"/>
                              <w:szCs w:val="10"/>
                            </w:rPr>
                            <w:t>P.R.China</w:t>
                          </w:r>
                          <w:proofErr w:type="spellEnd"/>
                        </w:p>
                        <w:p w14:paraId="10158D8D" w14:textId="77777777" w:rsidR="00DF29A6" w:rsidRDefault="00DF29A6" w:rsidP="00DF29A6">
                          <w:pPr>
                            <w:spacing w:line="160" w:lineRule="exact"/>
                            <w:rPr>
                              <w:rFonts w:ascii="华文细黑" w:hAnsi="华文细黑"/>
                              <w:b/>
                              <w:color w:val="595959"/>
                              <w:sz w:val="10"/>
                              <w:szCs w:val="10"/>
                            </w:rPr>
                          </w:pPr>
                          <w:r>
                            <w:rPr>
                              <w:rFonts w:ascii="华文细黑" w:hAnsi="华文细黑" w:hint="eastAsia"/>
                              <w:b/>
                              <w:color w:val="595959"/>
                              <w:sz w:val="10"/>
                              <w:szCs w:val="10"/>
                            </w:rPr>
                            <w:t>邮编：</w:t>
                          </w:r>
                          <w:r>
                            <w:rPr>
                              <w:rFonts w:ascii="华文细黑" w:hAnsi="华文细黑" w:hint="eastAsia"/>
                              <w:b/>
                              <w:color w:val="595959"/>
                              <w:sz w:val="10"/>
                              <w:szCs w:val="10"/>
                            </w:rPr>
                            <w:t>310053</w:t>
                          </w:r>
                        </w:p>
                        <w:p w14:paraId="25E412DF" w14:textId="77777777" w:rsidR="00DF29A6" w:rsidRDefault="00DF29A6" w:rsidP="00DF29A6">
                          <w:pPr>
                            <w:spacing w:line="160" w:lineRule="exact"/>
                            <w:rPr>
                              <w:rFonts w:ascii="华文细黑" w:hAnsi="华文细黑"/>
                              <w:b/>
                              <w:color w:val="595959"/>
                              <w:sz w:val="10"/>
                              <w:szCs w:val="10"/>
                            </w:rPr>
                          </w:pPr>
                          <w:r>
                            <w:rPr>
                              <w:rFonts w:ascii="华文细黑" w:hAnsi="华文细黑" w:hint="eastAsia"/>
                              <w:b/>
                              <w:color w:val="595959"/>
                              <w:sz w:val="10"/>
                              <w:szCs w:val="10"/>
                            </w:rPr>
                            <w:t>电话：</w:t>
                          </w:r>
                          <w:r>
                            <w:rPr>
                              <w:rFonts w:ascii="华文细黑" w:hAnsi="华文细黑" w:hint="eastAsia"/>
                              <w:b/>
                              <w:color w:val="595959"/>
                              <w:sz w:val="10"/>
                              <w:szCs w:val="10"/>
                            </w:rPr>
                            <w:t>0571-86760000</w:t>
                          </w:r>
                        </w:p>
                        <w:p w14:paraId="39B4B4C7" w14:textId="77777777" w:rsidR="00DF29A6" w:rsidRDefault="00DF29A6" w:rsidP="00DF29A6">
                          <w:pPr>
                            <w:spacing w:line="160" w:lineRule="exact"/>
                            <w:rPr>
                              <w:rFonts w:ascii="华文细黑" w:hAnsi="华文细黑"/>
                              <w:b/>
                              <w:color w:val="595959"/>
                              <w:sz w:val="10"/>
                              <w:szCs w:val="10"/>
                            </w:rPr>
                          </w:pPr>
                          <w:r>
                            <w:rPr>
                              <w:rFonts w:ascii="华文细黑" w:hAnsi="华文细黑" w:hint="eastAsia"/>
                              <w:b/>
                              <w:color w:val="595959"/>
                              <w:sz w:val="10"/>
                              <w:szCs w:val="10"/>
                            </w:rPr>
                            <w:t>传真：</w:t>
                          </w:r>
                          <w:r>
                            <w:rPr>
                              <w:rFonts w:ascii="华文细黑" w:hAnsi="华文细黑" w:cs="Arial Unicode MS" w:hint="eastAsia"/>
                              <w:b/>
                              <w:color w:val="595959"/>
                              <w:sz w:val="10"/>
                              <w:szCs w:val="10"/>
                            </w:rPr>
                            <w:t>0571-86760001</w:t>
                          </w:r>
                        </w:p>
                        <w:p w14:paraId="6487FFDF" w14:textId="77777777" w:rsidR="00DF29A6" w:rsidRDefault="00DF29A6" w:rsidP="00DF29A6">
                          <w:pPr>
                            <w:rPr>
                              <w:szCs w:val="10"/>
                            </w:rPr>
                          </w:pPr>
                        </w:p>
                      </w:txbxContent>
                    </v:textbox>
                  </v:shape>
                </v:group>
                <w10:wrap type="through"/>
              </v:group>
            </w:pict>
          </mc:Fallback>
        </mc:AlternateContent>
      </w:r>
    </w:p>
    <w:p w14:paraId="06B0F40C" w14:textId="77777777" w:rsidR="00DF29A6" w:rsidRDefault="00DF29A6" w:rsidP="00034215">
      <w:pPr>
        <w:spacing w:line="360" w:lineRule="auto"/>
      </w:pPr>
    </w:p>
    <w:p w14:paraId="4D8F301F" w14:textId="4123828A" w:rsidR="00DF29A6" w:rsidRDefault="00DF29A6" w:rsidP="00034215">
      <w:pPr>
        <w:spacing w:line="360" w:lineRule="auto"/>
      </w:pPr>
    </w:p>
    <w:p w14:paraId="09360535" w14:textId="2B36A460" w:rsidR="00DF29A6" w:rsidRDefault="00DF29A6" w:rsidP="00034215">
      <w:pPr>
        <w:spacing w:line="360" w:lineRule="auto"/>
      </w:pPr>
    </w:p>
    <w:p w14:paraId="787283F7" w14:textId="33DD024A" w:rsidR="00DF29A6" w:rsidRDefault="00DF29A6" w:rsidP="00034215">
      <w:pPr>
        <w:spacing w:line="360" w:lineRule="auto"/>
      </w:pPr>
    </w:p>
    <w:p w14:paraId="5C3D8008" w14:textId="77777777" w:rsidR="00DF29A6" w:rsidRDefault="00DF29A6" w:rsidP="00034215">
      <w:pPr>
        <w:spacing w:line="360" w:lineRule="auto"/>
      </w:pPr>
    </w:p>
    <w:p w14:paraId="3E65A2ED" w14:textId="77777777" w:rsidR="00DF29A6" w:rsidRDefault="00DF29A6" w:rsidP="00034215">
      <w:pPr>
        <w:spacing w:line="360" w:lineRule="auto"/>
      </w:pPr>
    </w:p>
    <w:sectPr w:rsidR="00DF29A6">
      <w:headerReference w:type="even" r:id="rId19"/>
      <w:headerReference w:type="default" r:id="rId20"/>
      <w:footerReference w:type="even" r:id="rId21"/>
      <w:footerReference w:type="default" r:id="rId22"/>
      <w:headerReference w:type="first" r:id="rId23"/>
      <w:footerReference w:type="first" r:id="rId24"/>
      <w:type w:val="continuous"/>
      <w:pgSz w:w="11906" w:h="16838"/>
      <w:pgMar w:top="851" w:right="567" w:bottom="851" w:left="567" w:header="851" w:footer="992" w:gutter="0"/>
      <w:cols w:space="720"/>
      <w:docGrid w:type="linesAndChar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9E976D" w14:textId="77777777" w:rsidR="00200626" w:rsidRDefault="00200626">
      <w:pPr>
        <w:spacing w:before="0" w:after="0"/>
      </w:pPr>
      <w:r>
        <w:separator/>
      </w:r>
    </w:p>
  </w:endnote>
  <w:endnote w:type="continuationSeparator" w:id="0">
    <w:p w14:paraId="1DDFE855" w14:textId="77777777" w:rsidR="00200626" w:rsidRDefault="00200626">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Futura Hv">
    <w:charset w:val="00"/>
    <w:family w:val="auto"/>
    <w:pitch w:val="variable"/>
    <w:sig w:usb0="80000067" w:usb1="00000000" w:usb2="00000000" w:usb3="00000000" w:csb0="000001FB" w:csb1="00000000"/>
  </w:font>
  <w:font w:name="华文细黑">
    <w:panose1 w:val="02010600040101010101"/>
    <w:charset w:val="86"/>
    <w:family w:val="auto"/>
    <w:pitch w:val="variable"/>
    <w:sig w:usb0="00000287" w:usb1="080F0000" w:usb2="00000010" w:usb3="00000000" w:csb0="0004009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微软雅黑">
    <w:panose1 w:val="020B0503020204020204"/>
    <w:charset w:val="86"/>
    <w:family w:val="swiss"/>
    <w:pitch w:val="variable"/>
    <w:sig w:usb0="80000287" w:usb1="280F3C52" w:usb2="00000016" w:usb3="00000000" w:csb0="0004001F" w:csb1="00000000"/>
  </w:font>
  <w:font w:name="Arial Unicode MS">
    <w:panose1 w:val="020B0604020202020204"/>
    <w:charset w:val="86"/>
    <w:family w:val="swiss"/>
    <w:pitch w:val="variable"/>
    <w:sig w:usb0="F7FFAFFF" w:usb1="E9DFFFFF" w:usb2="0000003F" w:usb3="00000000" w:csb0="003F01FF" w:csb1="00000000"/>
  </w:font>
  <w:font w:name="Impact">
    <w:panose1 w:val="020B080603090205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DC3FD7" w14:textId="1BB1807F" w:rsidR="006F1DE9" w:rsidRDefault="00665D8F">
    <w:pPr>
      <w:pStyle w:val="a4"/>
    </w:pPr>
    <w:r>
      <w:rPr>
        <w:noProof/>
      </w:rPr>
      <mc:AlternateContent>
        <mc:Choice Requires="wps">
          <w:drawing>
            <wp:anchor distT="0" distB="0" distL="114300" distR="114300" simplePos="0" relativeHeight="251658240" behindDoc="0" locked="0" layoutInCell="1" allowOverlap="1" wp14:anchorId="7D29109B" wp14:editId="0FF095DA">
              <wp:simplePos x="0" y="0"/>
              <wp:positionH relativeFrom="column">
                <wp:posOffset>6985</wp:posOffset>
              </wp:positionH>
              <wp:positionV relativeFrom="paragraph">
                <wp:posOffset>219075</wp:posOffset>
              </wp:positionV>
              <wp:extent cx="342900" cy="265430"/>
              <wp:effectExtent l="0" t="3175" r="5715" b="5080"/>
              <wp:wrapNone/>
              <wp:docPr id="125" name="Text 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2654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25ED3C0" w14:textId="77777777" w:rsidR="006F1DE9" w:rsidRDefault="006F1DE9">
                          <w:pPr>
                            <w:pStyle w:val="a4"/>
                            <w:jc w:val="center"/>
                          </w:pPr>
                          <w:r>
                            <w:fldChar w:fldCharType="begin"/>
                          </w:r>
                          <w:r>
                            <w:instrText xml:space="preserve"> PAGE   \* MERGEFORMAT </w:instrText>
                          </w:r>
                          <w:r>
                            <w:fldChar w:fldCharType="separate"/>
                          </w:r>
                          <w:r w:rsidR="00A04040">
                            <w:rPr>
                              <w:noProof/>
                            </w:rPr>
                            <w:t>2</w:t>
                          </w:r>
                          <w:r>
                            <w:fldChar w:fldCharType="end"/>
                          </w:r>
                        </w:p>
                      </w:txbxContent>
                    </wps:txbx>
                    <wps:bodyPr rot="0" vert="horz" wrap="square" lIns="36068" tIns="36068" rIns="36068" bIns="36068" anchor="t" anchorCtr="0" upright="1">
                      <a:sp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http://schemas.microsoft.com/office/drawing/2014/chartex">
          <w:pict>
            <v:shapetype w14:anchorId="7D29109B" id="_x0000_t202" coordsize="21600,21600" o:spt="202" path="m,l,21600r21600,l21600,xe">
              <v:stroke joinstyle="miter"/>
              <v:path gradientshapeok="t" o:connecttype="rect"/>
            </v:shapetype>
            <v:shape id="Text Box 40" o:spid="_x0000_s1035" type="#_x0000_t202" style="position:absolute;margin-left:.55pt;margin-top:17.25pt;width:27pt;height:20.9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" filled="f" stroked="f">
              <v:textbox style="mso-fit-shape-to-text:t" inset="2.84pt,2.84pt,2.84pt,2.84pt">
                <w:txbxContent>
                  <w:p w14:paraId="525ED3C0" w14:textId="77777777" w:rsidR="006F1DE9" w:rsidRDefault="006F1DE9">
                    <w:pPr>
                      <w:pStyle w:val="a4"/>
                      <w:jc w:val="center"/>
                    </w:pPr>
                    <w:r>
                      <w:fldChar w:fldCharType="begin"/>
                    </w:r>
                    <w:r>
                      <w:instrText xml:space="preserve"> PAGE   \* MERGEFORMAT </w:instrText>
                    </w:r>
                    <w:r>
                      <w:fldChar w:fldCharType="separate"/>
                    </w:r>
                    <w:r w:rsidR="00A04040">
                      <w:rPr>
                        <w:noProof/>
                      </w:rPr>
                      <w:t>2</w:t>
                    </w:r>
                    <w:r>
                      <w:fldChar w:fldCharType="end"/>
                    </w:r>
                  </w:p>
                </w:txbxContent>
              </v:textbox>
            </v:shape>
          </w:pict>
        </mc:Fallback>
      </mc:AlternateContent>
    </w:r>
    <w:r>
      <w:rPr>
        <w:noProof/>
      </w:rPr>
      <mc:AlternateContent>
        <mc:Choice Requires="wpg">
          <w:drawing>
            <wp:anchor distT="0" distB="0" distL="114300" distR="114300" simplePos="0" relativeHeight="251657216" behindDoc="0" locked="0" layoutInCell="1" allowOverlap="1" wp14:anchorId="2B6F09EA" wp14:editId="255F97EB">
              <wp:simplePos x="0" y="0"/>
              <wp:positionH relativeFrom="column">
                <wp:posOffset>-548640</wp:posOffset>
              </wp:positionH>
              <wp:positionV relativeFrom="paragraph">
                <wp:posOffset>274320</wp:posOffset>
              </wp:positionV>
              <wp:extent cx="866140" cy="205105"/>
              <wp:effectExtent l="0" t="0" r="0" b="3175"/>
              <wp:wrapNone/>
              <wp:docPr id="121" name="组合 103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66140" cy="205105"/>
                        <a:chOff x="10571" y="15781"/>
                        <a:chExt cx="1364" cy="323"/>
                      </a:xfrm>
                    </wpg:grpSpPr>
                    <wps:wsp>
                      <wps:cNvPr id="123" name="Rectangle 38"/>
                      <wps:cNvSpPr>
                        <a:spLocks noChangeArrowheads="1"/>
                      </wps:cNvSpPr>
                      <wps:spPr bwMode="auto">
                        <a:xfrm>
                          <a:off x="10571" y="15821"/>
                          <a:ext cx="1364" cy="283"/>
                        </a:xfrm>
                        <a:prstGeom prst="rect">
                          <a:avLst/>
                        </a:prstGeom>
                        <a:solidFill>
                          <a:srgbClr val="FF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spAutoFit/>
                      </wps:bodyPr>
                    </wps:wsp>
                    <wps:wsp>
                      <wps:cNvPr id="124" name="Rectangle 39"/>
                      <wps:cNvSpPr>
                        <a:spLocks noChangeArrowheads="1"/>
                      </wps:cNvSpPr>
                      <wps:spPr bwMode="auto">
                        <a:xfrm>
                          <a:off x="10571" y="15781"/>
                          <a:ext cx="1364" cy="283"/>
                        </a:xfrm>
                        <a:prstGeom prst="rect">
                          <a:avLst/>
                        </a:prstGeom>
                        <a:solidFill>
                          <a:srgbClr val="3186C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spAutoFit/>
                      </wps:bodyPr>
                    </wps:wsp>
                  </wpg:wg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xmlns:w16se="http://schemas.microsoft.com/office/word/2015/wordml/symex" xmlns:cx="http://schemas.microsoft.com/office/drawing/2014/chartex">
          <w:pict>
            <v:group w14:anchorId="2CCD041F" id="_x7ec4__x5408__x0020_1034" o:spid="_x0000_s1026" style="position:absolute;left:0;text-align:left;margin-left:-43.2pt;margin-top:21.6pt;width:68.2pt;height:16.15pt;z-index:251657216" coordorigin="10571,15781" coordsize="1364,323"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">
              <v:rect id="Rectangle_x0020_38" o:spid="_x0000_s1027" style="position:absolute;left:10571;top:15821;width:1364;height:28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tkXcPxAAA&#10;ANwAAAAPAAAAZHJzL2Rvd25yZXYueG1sRE9La8JAEL4X/A/LCN7qpgpFU1cpYkHpQXxEehyyYxLM&#10;zobdrUn7611B8DYf33Nmi87U4krOV5YVvA0TEMS51RUXCo6Hr9cJCB+QNdaWScEfeVjMey8zTLVt&#10;eUfXfShEDGGfooIyhCaV0uclGfRD2xBH7mydwRChK6R22MZwU8tRkrxLgxXHhhIbWpaUX/a/RsHq&#10;uz2tjFu6LNls8+k2+5n8b9ZKDfrd5weIQF14ih/utY7zR2O4PxMvkPMb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rZF3D8QAAADcAAAADwAAAAAAAAAAAAAAAACXAgAAZHJzL2Rv&#10;d25yZXYueG1sUEsFBgAAAAAEAAQA9QAAAIgDAAAAAA==&#10;" fillcolor="red" stroked="f">
                <v:textbox style="mso-fit-shape-to-text:t"/>
              </v:rect>
              <v:rect id="Rectangle_x0020_39" o:spid="_x0000_s1028" style="position:absolute;left:10571;top:15781;width:1364;height:28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" fillcolor="#3186c5" stroked="f">
                <v:textbox style="mso-fit-shape-to-text:t"/>
              </v:rect>
            </v:group>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42963D" w14:textId="5E8B95A5" w:rsidR="006F1DE9" w:rsidRDefault="00665D8F">
    <w:pPr>
      <w:pStyle w:val="a4"/>
    </w:pPr>
    <w:r>
      <w:rPr>
        <w:noProof/>
      </w:rPr>
      <mc:AlternateContent>
        <mc:Choice Requires="wps">
          <w:drawing>
            <wp:anchor distT="0" distB="0" distL="114300" distR="114300" simplePos="0" relativeHeight="251656192" behindDoc="0" locked="0" layoutInCell="1" allowOverlap="1" wp14:anchorId="5DDC165F" wp14:editId="35C4EB81">
              <wp:simplePos x="0" y="0"/>
              <wp:positionH relativeFrom="column">
                <wp:posOffset>6130290</wp:posOffset>
              </wp:positionH>
              <wp:positionV relativeFrom="paragraph">
                <wp:posOffset>190500</wp:posOffset>
              </wp:positionV>
              <wp:extent cx="342900" cy="265430"/>
              <wp:effectExtent l="0" t="0" r="3810" b="0"/>
              <wp:wrapNone/>
              <wp:docPr id="120"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2654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0D4EF03" w14:textId="7246D603" w:rsidR="006F1DE9" w:rsidRDefault="006F1DE9">
                          <w:pPr>
                            <w:pStyle w:val="a4"/>
                            <w:jc w:val="center"/>
                          </w:pPr>
                          <w:r>
                            <w:fldChar w:fldCharType="begin"/>
                          </w:r>
                          <w:r>
                            <w:instrText xml:space="preserve"> PAGE   \* MERGEFORMAT </w:instrText>
                          </w:r>
                          <w:r>
                            <w:fldChar w:fldCharType="separate"/>
                          </w:r>
                          <w:r w:rsidR="00767633">
                            <w:rPr>
                              <w:noProof/>
                            </w:rPr>
                            <w:t>1</w:t>
                          </w:r>
                          <w:r>
                            <w:fldChar w:fldCharType="end"/>
                          </w:r>
                        </w:p>
                      </w:txbxContent>
                    </wps:txbx>
                    <wps:bodyPr rot="0" vert="horz" wrap="square" lIns="36068" tIns="36068" rIns="36068" bIns="36068"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5DDC165F" id="_x0000_t202" coordsize="21600,21600" o:spt="202" path="m,l,21600r21600,l21600,xe">
              <v:stroke joinstyle="miter"/>
              <v:path gradientshapeok="t" o:connecttype="rect"/>
            </v:shapetype>
            <v:shape id="Text Box 35" o:spid="_x0000_s1036" type="#_x0000_t202" style="position:absolute;margin-left:482.7pt;margin-top:15pt;width:27pt;height:20.9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" filled="f" stroked="f">
              <v:textbox style="mso-fit-shape-to-text:t" inset="2.84pt,2.84pt,2.84pt,2.84pt">
                <w:txbxContent>
                  <w:p w14:paraId="40D4EF03" w14:textId="7246D603" w:rsidR="006F1DE9" w:rsidRDefault="006F1DE9">
                    <w:pPr>
                      <w:pStyle w:val="a4"/>
                      <w:jc w:val="center"/>
                    </w:pPr>
                    <w:r>
                      <w:fldChar w:fldCharType="begin"/>
                    </w:r>
                    <w:r>
                      <w:instrText xml:space="preserve"> PAGE   \* MERGEFORMAT </w:instrText>
                    </w:r>
                    <w:r>
                      <w:fldChar w:fldCharType="separate"/>
                    </w:r>
                    <w:r w:rsidR="00767633">
                      <w:rPr>
                        <w:noProof/>
                      </w:rPr>
                      <w:t>1</w:t>
                    </w:r>
                    <w:r>
                      <w:fldChar w:fldCharType="end"/>
                    </w:r>
                  </w:p>
                </w:txbxContent>
              </v:textbox>
            </v:shape>
          </w:pict>
        </mc:Fallback>
      </mc:AlternateContent>
    </w:r>
    <w:r>
      <w:rPr>
        <w:noProof/>
      </w:rPr>
      <mc:AlternateContent>
        <mc:Choice Requires="wpg">
          <w:drawing>
            <wp:anchor distT="0" distB="0" distL="114300" distR="114300" simplePos="0" relativeHeight="251655168" behindDoc="0" locked="0" layoutInCell="1" allowOverlap="1" wp14:anchorId="5F531579" wp14:editId="14DE7E86">
              <wp:simplePos x="0" y="0"/>
              <wp:positionH relativeFrom="column">
                <wp:posOffset>6164580</wp:posOffset>
              </wp:positionH>
              <wp:positionV relativeFrom="paragraph">
                <wp:posOffset>245745</wp:posOffset>
              </wp:positionV>
              <wp:extent cx="866140" cy="205105"/>
              <wp:effectExtent l="5080" t="4445" r="5080" b="6350"/>
              <wp:wrapNone/>
              <wp:docPr id="117" name="组合 10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66140" cy="205105"/>
                        <a:chOff x="10571" y="15781"/>
                        <a:chExt cx="1364" cy="323"/>
                      </a:xfrm>
                    </wpg:grpSpPr>
                    <wps:wsp>
                      <wps:cNvPr id="118" name="Rectangle 33"/>
                      <wps:cNvSpPr>
                        <a:spLocks noChangeArrowheads="1"/>
                      </wps:cNvSpPr>
                      <wps:spPr bwMode="auto">
                        <a:xfrm>
                          <a:off x="10571" y="15821"/>
                          <a:ext cx="1364" cy="283"/>
                        </a:xfrm>
                        <a:prstGeom prst="rect">
                          <a:avLst/>
                        </a:prstGeom>
                        <a:solidFill>
                          <a:srgbClr val="FF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spAutoFit/>
                      </wps:bodyPr>
                    </wps:wsp>
                    <wps:wsp>
                      <wps:cNvPr id="119" name="Rectangle 34"/>
                      <wps:cNvSpPr>
                        <a:spLocks noChangeArrowheads="1"/>
                      </wps:cNvSpPr>
                      <wps:spPr bwMode="auto">
                        <a:xfrm>
                          <a:off x="10571" y="15781"/>
                          <a:ext cx="1364" cy="283"/>
                        </a:xfrm>
                        <a:prstGeom prst="rect">
                          <a:avLst/>
                        </a:prstGeom>
                        <a:solidFill>
                          <a:srgbClr val="3186C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spAutoFit/>
                      </wps:bodyPr>
                    </wps:wsp>
                  </wpg:wg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xmlns:w16se="http://schemas.microsoft.com/office/word/2015/wordml/symex" xmlns:cx="http://schemas.microsoft.com/office/drawing/2014/chartex">
          <w:pict>
            <v:group w14:anchorId="70301FB6" id="_x7ec4__x5408__x0020_1038" o:spid="_x0000_s1026" style="position:absolute;left:0;text-align:left;margin-left:485.4pt;margin-top:19.35pt;width:68.2pt;height:16.15pt;z-index:251655168" coordorigin="10571,15781" coordsize="1364,323"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">
              <v:rect id="Rectangle_x0020_33" o:spid="_x0000_s1027" style="position:absolute;left:10571;top:15821;width:1364;height:28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tWS/DxgAA&#10;ANwAAAAPAAAAZHJzL2Rvd25yZXYueG1sRI9Ba8JAEIXvQv/DMoXedGMPRVNXKWJB6UGqTelxyI5J&#10;MDsbdrcm9dc7h4K3Gd6b975ZrAbXqguF2Hg2MJ1koIhLbxuuDHwd38czUDEhW2w9k4E/irBaPowW&#10;mFvf8yddDqlSEsIxRwN1Sl2udSxrchgnviMW7eSDwyRrqLQN2Eu4a/Vzlr1ohw1LQ40drWsqz4df&#10;Z2Dz0X9vXFiHItvty/m++Jldd1tjnh6Ht1dQiYZ0N/9fb63gT4VWnpEJ9PIG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BtWS/DxgAAANwAAAAPAAAAAAAAAAAAAAAAAJcCAABkcnMv&#10;ZG93bnJldi54bWxQSwUGAAAAAAQABAD1AAAAigMAAAAA&#10;" fillcolor="red" stroked="f">
                <v:textbox style="mso-fit-shape-to-text:t"/>
              </v:rect>
              <v:rect id="Rectangle_x0020_34" o:spid="_x0000_s1028" style="position:absolute;left:10571;top:15781;width:1364;height:28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qhSU+wgAA&#10;ANwAAAAPAAAAZHJzL2Rvd25yZXYueG1sRE9Li8IwEL4L/ocwgjdNlcVH1ygqq+zFgw/cPQ7NbFNs&#10;JqWJWv/9RhC8zcf3nNmisaW4Ue0LxwoG/QQEceZ0wbmC03HTm4DwAVlj6ZgUPMjDYt5uzTDV7s57&#10;uh1CLmII+xQVmBCqVEqfGbLo+64ijtyfqy2GCOtc6hrvMdyWcpgkI2mx4NhgsKK1oexyuFoF2gzN&#10;bn12vz8f1Yr1eZuM918XpbqdZvkJIlAT3uKX+1vH+YMpPJ+JF8j5P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KqFJT7CAAAA3AAAAA8AAAAAAAAAAAAAAAAAlwIAAGRycy9kb3du&#10;cmV2LnhtbFBLBQYAAAAABAAEAPUAAACGAwAAAAA=&#10;" fillcolor="#3186c5" stroked="f">
                <v:textbox style="mso-fit-shape-to-text:t"/>
              </v:rect>
            </v:group>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18DDEC" w14:textId="2A226236" w:rsidR="006F1DE9" w:rsidRDefault="00665D8F">
    <w:pPr>
      <w:pStyle w:val="a4"/>
      <w:jc w:val="right"/>
    </w:pPr>
    <w:r>
      <w:rPr>
        <w:noProof/>
      </w:rPr>
      <mc:AlternateContent>
        <mc:Choice Requires="wpg">
          <w:drawing>
            <wp:anchor distT="0" distB="0" distL="114300" distR="114300" simplePos="0" relativeHeight="251650048" behindDoc="0" locked="0" layoutInCell="1" allowOverlap="1" wp14:anchorId="0D64AFCC" wp14:editId="75571DE2">
              <wp:simplePos x="0" y="0"/>
              <wp:positionH relativeFrom="column">
                <wp:posOffset>6157595</wp:posOffset>
              </wp:positionH>
              <wp:positionV relativeFrom="paragraph">
                <wp:posOffset>252730</wp:posOffset>
              </wp:positionV>
              <wp:extent cx="866140" cy="205105"/>
              <wp:effectExtent l="0" t="0" r="0" b="0"/>
              <wp:wrapNone/>
              <wp:docPr id="111" name="组合 104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66140" cy="205105"/>
                        <a:chOff x="10571" y="15781"/>
                        <a:chExt cx="1364" cy="323"/>
                      </a:xfrm>
                    </wpg:grpSpPr>
                    <wps:wsp>
                      <wps:cNvPr id="112" name="Rectangle 29"/>
                      <wps:cNvSpPr>
                        <a:spLocks noChangeArrowheads="1"/>
                      </wps:cNvSpPr>
                      <wps:spPr bwMode="auto">
                        <a:xfrm>
                          <a:off x="10571" y="15821"/>
                          <a:ext cx="1364" cy="283"/>
                        </a:xfrm>
                        <a:prstGeom prst="rect">
                          <a:avLst/>
                        </a:prstGeom>
                        <a:solidFill>
                          <a:srgbClr val="FF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spAutoFit/>
                      </wps:bodyPr>
                    </wps:wsp>
                    <wps:wsp>
                      <wps:cNvPr id="113" name="Rectangle 30"/>
                      <wps:cNvSpPr>
                        <a:spLocks noChangeArrowheads="1"/>
                      </wps:cNvSpPr>
                      <wps:spPr bwMode="auto">
                        <a:xfrm>
                          <a:off x="10571" y="15781"/>
                          <a:ext cx="1364" cy="283"/>
                        </a:xfrm>
                        <a:prstGeom prst="rect">
                          <a:avLst/>
                        </a:prstGeom>
                        <a:solidFill>
                          <a:srgbClr val="3186C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spAutoFit/>
                      </wps:bodyPr>
                    </wps:wsp>
                  </wpg:wg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xmlns:w16se="http://schemas.microsoft.com/office/word/2015/wordml/symex" xmlns:cx="http://schemas.microsoft.com/office/drawing/2014/chartex">
          <w:pict>
            <v:group w14:anchorId="478A725D" id="_x7ec4__x5408__x0020_1045" o:spid="_x0000_s1026" style="position:absolute;left:0;text-align:left;margin-left:484.85pt;margin-top:19.9pt;width:68.2pt;height:16.15pt;z-index:251650048" coordorigin="10571,15781" coordsize="1364,323"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">
              <v:rect id="Rectangle_x0020_29" o:spid="_x0000_s1027" style="position:absolute;left:10571;top:15821;width:1364;height:28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MsRgpwgAA&#10;ANwAAAAPAAAAZHJzL2Rvd25yZXYueG1sRE9Ni8IwEL0L+x/CLOxNUz2IVqMs4oKyB1HXxePQjG2x&#10;mZQk2uqvN4LgbR7vc6bz1lTiSs6XlhX0ewkI4szqknMFf/uf7giED8gaK8uk4EYe5rOPzhRTbRve&#10;0nUXchFD2KeooAihTqX0WUEGfc/WxJE7WWcwROhyqR02MdxUcpAkQ2mw5NhQYE2LgrLz7mIULH+b&#10;/6VxC3dI1ptsvDkcR/f1Sqmvz/Z7AiJQG97il3ul4/z+AJ7PxAvk7A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AyxGCnCAAAA3AAAAA8AAAAAAAAAAAAAAAAAlwIAAGRycy9kb3du&#10;cmV2LnhtbFBLBQYAAAAABAAEAPUAAACGAwAAAAA=&#10;" fillcolor="red" stroked="f">
                <v:textbox style="mso-fit-shape-to-text:t"/>
              </v:rect>
              <v:rect id="Rectangle_x0020_30" o:spid="_x0000_s1028" style="position:absolute;left:10571;top:15781;width:1364;height:28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" fillcolor="#3186c5" stroked="f">
                <v:textbox style="mso-fit-shape-to-text:t"/>
              </v:rect>
            </v:group>
          </w:pict>
        </mc:Fallback>
      </mc:AlternateContent>
    </w:r>
    <w:r>
      <w:rPr>
        <w:noProof/>
      </w:rPr>
      <mc:AlternateContent>
        <mc:Choice Requires="wps">
          <w:drawing>
            <wp:anchor distT="0" distB="0" distL="114300" distR="114300" simplePos="0" relativeHeight="251651072" behindDoc="0" locked="0" layoutInCell="1" allowOverlap="1" wp14:anchorId="6AB8D164" wp14:editId="2746ACE2">
              <wp:simplePos x="0" y="0"/>
              <wp:positionH relativeFrom="column">
                <wp:posOffset>6122035</wp:posOffset>
              </wp:positionH>
              <wp:positionV relativeFrom="paragraph">
                <wp:posOffset>197485</wp:posOffset>
              </wp:positionV>
              <wp:extent cx="342900" cy="265430"/>
              <wp:effectExtent l="635" t="0" r="0" b="1270"/>
              <wp:wrapNone/>
              <wp:docPr id="110"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2654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CAEED46" w14:textId="77777777" w:rsidR="006F1DE9" w:rsidRDefault="006F1DE9">
                          <w:pPr>
                            <w:pStyle w:val="a4"/>
                            <w:jc w:val="center"/>
                          </w:pPr>
                          <w:r>
                            <w:fldChar w:fldCharType="begin"/>
                          </w:r>
                          <w:r>
                            <w:instrText xml:space="preserve"> PAGE   \* MERGEFORMAT </w:instrText>
                          </w:r>
                          <w:r>
                            <w:fldChar w:fldCharType="separate"/>
                          </w:r>
                          <w:r>
                            <w:t>1</w:t>
                          </w:r>
                          <w:r>
                            <w:fldChar w:fldCharType="end"/>
                          </w:r>
                        </w:p>
                      </w:txbxContent>
                    </wps:txbx>
                    <wps:bodyPr rot="0" vert="horz" wrap="square" lIns="36068" tIns="36068" rIns="36068" bIns="36068" anchor="t" anchorCtr="0" upright="1">
                      <a:sp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xmlns:w16se="http://schemas.microsoft.com/office/word/2015/wordml/symex" xmlns:cx="http://schemas.microsoft.com/office/drawing/2014/chartex">
          <w:pict>
            <v:shapetype w14:anchorId="6AB8D164" id="_x0000_t202" coordsize="21600,21600" o:spt="202" path="m0,0l0,21600,21600,21600,21600,0xe">
              <v:stroke joinstyle="miter"/>
              <v:path gradientshapeok="t" o:connecttype="rect"/>
            </v:shapetype>
            <v:shape id="Text_x0020_Box_x0020_31" o:spid="_x0000_s1045" type="#_x0000_t202" style="position:absolute;left:0;text-align:left;margin-left:482.05pt;margin-top:15.55pt;width:27pt;height:20.9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" filled="f" stroked="f">
              <v:textbox style="mso-fit-shape-to-text:t" inset="2.84pt,2.84pt,2.84pt,2.84pt">
                <w:txbxContent>
                  <w:p w14:paraId="6CAEED46" w14:textId="77777777" w:rsidR="006F1DE9" w:rsidRDefault="006F1DE9">
                    <w:pPr>
                      <w:pStyle w:val="a5"/>
                      <w:jc w:val="center"/>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870850" w14:textId="456483A5" w:rsidR="00606545" w:rsidRDefault="00665D8F">
    <w:pPr>
      <w:pStyle w:val="a4"/>
    </w:pPr>
    <w:r>
      <w:rPr>
        <w:noProof/>
      </w:rPr>
      <mc:AlternateContent>
        <mc:Choice Requires="wps">
          <w:drawing>
            <wp:anchor distT="0" distB="0" distL="114300" distR="114300" simplePos="0" relativeHeight="251639808" behindDoc="0" locked="0" layoutInCell="1" allowOverlap="1" wp14:anchorId="1D787829" wp14:editId="05C082BF">
              <wp:simplePos x="0" y="0"/>
              <wp:positionH relativeFrom="column">
                <wp:posOffset>6985</wp:posOffset>
              </wp:positionH>
              <wp:positionV relativeFrom="paragraph">
                <wp:posOffset>219075</wp:posOffset>
              </wp:positionV>
              <wp:extent cx="342900" cy="265430"/>
              <wp:effectExtent l="0" t="3175" r="5715" b="5080"/>
              <wp:wrapNone/>
              <wp:docPr id="15"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2654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8C1A814" w14:textId="02E2828F" w:rsidR="00606545" w:rsidRDefault="00B63FD5">
                          <w:pPr>
                            <w:pStyle w:val="a4"/>
                            <w:jc w:val="center"/>
                          </w:pPr>
                          <w:r>
                            <w:fldChar w:fldCharType="begin"/>
                          </w:r>
                          <w:r>
                            <w:instrText xml:space="preserve"> PAGE   \* MERGEFORMAT </w:instrText>
                          </w:r>
                          <w:r>
                            <w:fldChar w:fldCharType="separate"/>
                          </w:r>
                          <w:r w:rsidR="00767633">
                            <w:rPr>
                              <w:noProof/>
                            </w:rPr>
                            <w:t>2</w:t>
                          </w:r>
                          <w:r>
                            <w:fldChar w:fldCharType="end"/>
                          </w:r>
                        </w:p>
                      </w:txbxContent>
                    </wps:txbx>
                    <wps:bodyPr rot="0" vert="horz" wrap="square" lIns="35941" tIns="35941" rIns="35941" bIns="35941"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1D787829" id="Rectangle 4" o:spid="_x0000_s1041" style="position:absolute;margin-left:.55pt;margin-top:17.25pt;width:27pt;height:20.9pt;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" filled="f" stroked="f">
              <v:textbox style="mso-fit-shape-to-text:t" inset="2.83pt,2.83pt,2.83pt,2.83pt">
                <w:txbxContent>
                  <w:p w14:paraId="18C1A814" w14:textId="02E2828F" w:rsidR="00606545" w:rsidRDefault="00B63FD5">
                    <w:pPr>
                      <w:pStyle w:val="a4"/>
                      <w:jc w:val="center"/>
                    </w:pPr>
                    <w:r>
                      <w:fldChar w:fldCharType="begin"/>
                    </w:r>
                    <w:r>
                      <w:instrText xml:space="preserve"> PAGE   \* MERGEFORMAT </w:instrText>
                    </w:r>
                    <w:r>
                      <w:fldChar w:fldCharType="separate"/>
                    </w:r>
                    <w:r w:rsidR="00767633">
                      <w:rPr>
                        <w:noProof/>
                      </w:rPr>
                      <w:t>2</w:t>
                    </w:r>
                    <w:r>
                      <w:fldChar w:fldCharType="end"/>
                    </w:r>
                  </w:p>
                </w:txbxContent>
              </v:textbox>
            </v:rect>
          </w:pict>
        </mc:Fallback>
      </mc:AlternateContent>
    </w:r>
    <w:r>
      <w:rPr>
        <w:noProof/>
      </w:rPr>
      <mc:AlternateContent>
        <mc:Choice Requires="wpg">
          <w:drawing>
            <wp:anchor distT="0" distB="0" distL="114300" distR="114300" simplePos="0" relativeHeight="251638784" behindDoc="0" locked="0" layoutInCell="1" allowOverlap="1" wp14:anchorId="31A6904A" wp14:editId="65441BE0">
              <wp:simplePos x="0" y="0"/>
              <wp:positionH relativeFrom="column">
                <wp:posOffset>-550545</wp:posOffset>
              </wp:positionH>
              <wp:positionV relativeFrom="paragraph">
                <wp:posOffset>274320</wp:posOffset>
              </wp:positionV>
              <wp:extent cx="866140" cy="205105"/>
              <wp:effectExtent l="0" t="0" r="1905" b="3175"/>
              <wp:wrapNone/>
              <wp:docPr id="12" name="组合 105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66140" cy="205105"/>
                        <a:chOff x="10571" y="15781"/>
                        <a:chExt cx="1364" cy="323"/>
                      </a:xfrm>
                    </wpg:grpSpPr>
                    <wps:wsp>
                      <wps:cNvPr id="13" name="矩形 1059"/>
                      <wps:cNvSpPr>
                        <a:spLocks noChangeArrowheads="1"/>
                      </wps:cNvSpPr>
                      <wps:spPr bwMode="auto">
                        <a:xfrm>
                          <a:off x="10571" y="15821"/>
                          <a:ext cx="1364" cy="283"/>
                        </a:xfrm>
                        <a:prstGeom prst="rect">
                          <a:avLst/>
                        </a:prstGeom>
                        <a:solidFill>
                          <a:srgbClr val="FF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spAutoFit/>
                      </wps:bodyPr>
                    </wps:wsp>
                    <wps:wsp>
                      <wps:cNvPr id="14" name="矩形 1060"/>
                      <wps:cNvSpPr>
                        <a:spLocks noChangeArrowheads="1"/>
                      </wps:cNvSpPr>
                      <wps:spPr bwMode="auto">
                        <a:xfrm>
                          <a:off x="10571" y="15781"/>
                          <a:ext cx="1364" cy="283"/>
                        </a:xfrm>
                        <a:prstGeom prst="rect">
                          <a:avLst/>
                        </a:prstGeom>
                        <a:solidFill>
                          <a:srgbClr val="3186C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spAutoFit/>
                      </wps:bodyPr>
                    </wps:wsp>
                  </wpg:wg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xmlns:w16se="http://schemas.microsoft.com/office/word/2015/wordml/symex" xmlns:cx="http://schemas.microsoft.com/office/drawing/2014/chartex">
          <w:pict>
            <v:group w14:anchorId="2AF5B7F4" id="_x7ec4__x5408__x0020_1058" o:spid="_x0000_s1026" style="position:absolute;left:0;text-align:left;margin-left:-43.35pt;margin-top:21.6pt;width:68.2pt;height:16.15pt;z-index:251638784" coordorigin="10571,15781" coordsize="1364,323"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">
              <v:rect id="_x77e9__x5f62__x0020_1059" o:spid="_x0000_s1027" style="position:absolute;left:10571;top:15821;width:1364;height:28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xwUNGwwAA&#10;ANsAAAAPAAAAZHJzL2Rvd25yZXYueG1sRE9La8JAEL4X/A/LCN7qRoWi0VWKKCg9iI+UHofsmIRm&#10;Z8PuatL++m5B8DYf33MWq87U4k7OV5YVjIYJCOLc6ooLBZfz9nUKwgdkjbVlUvBDHlbL3ssCU21b&#10;PtL9FAoRQ9inqKAMoUml9HlJBv3QNsSRu1pnMEToCqkdtjHc1HKcJG/SYMWxocSG1iXl36ebUbD5&#10;aD83xq1dluwP+eyQfU1/9zulBv3ufQ4iUBee4od7p+P8Cfz/Eg+Qyz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xwUNGwwAAANsAAAAPAAAAAAAAAAAAAAAAAJcCAABkcnMvZG93&#10;bnJldi54bWxQSwUGAAAAAAQABAD1AAAAhwMAAAAA&#10;" fillcolor="red" stroked="f">
                <v:textbox style="mso-fit-shape-to-text:t"/>
              </v:rect>
              <v:rect id="_x77e9__x5f62__x0020_1060" o:spid="_x0000_s1028" style="position:absolute;left:10571;top:15781;width:1364;height:28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kSnCbwgAA&#10;ANsAAAAPAAAAZHJzL2Rvd25yZXYueG1sRE9La8JAEL4X/A/LCL01m4pUiVmllVp66cEHaY9DdswG&#10;s7Mhuybpv+8WBG/z8T0n34y2ET11vnas4DlJQRCXTtdcKTgdd09LED4ga2wck4Jf8rBZTx5yzLQb&#10;eE/9IVQihrDPUIEJoc2k9KUhiz5xLXHkzq6zGCLsKqk7HGK4beQsTV+kxZpjg8GWtobKy+FqFWgz&#10;M1/bwv18z9s31sVHuti/X5R6nI6vKxCBxnAX39yfOs6fw/8v8QC5/g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CRKcJvCAAAA2wAAAA8AAAAAAAAAAAAAAAAAlwIAAGRycy9kb3du&#10;cmV2LnhtbFBLBQYAAAAABAAEAPUAAACGAwAAAAA=&#10;" fillcolor="#3186c5" stroked="f">
                <v:textbox style="mso-fit-shape-to-text:t"/>
              </v:rect>
            </v:group>
          </w:pict>
        </mc:Fallback>
      </mc:AlternateConten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B51543" w14:textId="6DDC634C" w:rsidR="00606545" w:rsidRDefault="00665D8F">
    <w:pPr>
      <w:pStyle w:val="a4"/>
    </w:pPr>
    <w:r>
      <w:rPr>
        <w:noProof/>
      </w:rPr>
      <mc:AlternateContent>
        <mc:Choice Requires="wps">
          <w:drawing>
            <wp:anchor distT="0" distB="0" distL="114300" distR="114300" simplePos="0" relativeHeight="251637760" behindDoc="0" locked="0" layoutInCell="1" allowOverlap="1" wp14:anchorId="5DFA4717" wp14:editId="4D451250">
              <wp:simplePos x="0" y="0"/>
              <wp:positionH relativeFrom="column">
                <wp:posOffset>6130290</wp:posOffset>
              </wp:positionH>
              <wp:positionV relativeFrom="paragraph">
                <wp:posOffset>190500</wp:posOffset>
              </wp:positionV>
              <wp:extent cx="342900" cy="265430"/>
              <wp:effectExtent l="0" t="0" r="3810" b="0"/>
              <wp:wrapNone/>
              <wp:docPr id="11"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2654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85D5A2B" w14:textId="77777777" w:rsidR="00606545" w:rsidRDefault="00B63FD5">
                          <w:pPr>
                            <w:pStyle w:val="a4"/>
                            <w:jc w:val="center"/>
                          </w:pPr>
                          <w:r>
                            <w:fldChar w:fldCharType="begin"/>
                          </w:r>
                          <w:r>
                            <w:instrText xml:space="preserve"> PAGE   \* MERGEFORMAT </w:instrText>
                          </w:r>
                          <w:r>
                            <w:fldChar w:fldCharType="separate"/>
                          </w:r>
                          <w:r w:rsidR="00767633">
                            <w:rPr>
                              <w:noProof/>
                            </w:rPr>
                            <w:t>3</w:t>
                          </w:r>
                          <w:r>
                            <w:fldChar w:fldCharType="end"/>
                          </w:r>
                        </w:p>
                      </w:txbxContent>
                    </wps:txbx>
                    <wps:bodyPr rot="0" vert="horz" wrap="square" lIns="35941" tIns="35941" rIns="35941" bIns="35941"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5DFA4717" id="Rectangle 12" o:spid="_x0000_s1042" style="position:absolute;margin-left:482.7pt;margin-top:15pt;width:27pt;height:20.9pt;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" filled="f" stroked="f">
              <v:textbox style="mso-fit-shape-to-text:t" inset="2.83pt,2.83pt,2.83pt,2.83pt">
                <w:txbxContent>
                  <w:p w14:paraId="085D5A2B" w14:textId="77777777" w:rsidR="00606545" w:rsidRDefault="00B63FD5">
                    <w:pPr>
                      <w:pStyle w:val="a4"/>
                      <w:jc w:val="center"/>
                    </w:pPr>
                    <w:r>
                      <w:fldChar w:fldCharType="begin"/>
                    </w:r>
                    <w:r>
                      <w:instrText xml:space="preserve"> PAGE   \* MERGEFORMAT </w:instrText>
                    </w:r>
                    <w:r>
                      <w:fldChar w:fldCharType="separate"/>
                    </w:r>
                    <w:r w:rsidR="00767633">
                      <w:rPr>
                        <w:noProof/>
                      </w:rPr>
                      <w:t>3</w:t>
                    </w:r>
                    <w:r>
                      <w:fldChar w:fldCharType="end"/>
                    </w:r>
                  </w:p>
                </w:txbxContent>
              </v:textbox>
            </v:rect>
          </w:pict>
        </mc:Fallback>
      </mc:AlternateContent>
    </w:r>
    <w:r>
      <w:rPr>
        <w:noProof/>
      </w:rPr>
      <mc:AlternateContent>
        <mc:Choice Requires="wpg">
          <w:drawing>
            <wp:anchor distT="0" distB="0" distL="114300" distR="114300" simplePos="0" relativeHeight="251636736" behindDoc="0" locked="0" layoutInCell="1" allowOverlap="1" wp14:anchorId="65861FE2" wp14:editId="6E21FB9F">
              <wp:simplePos x="0" y="0"/>
              <wp:positionH relativeFrom="column">
                <wp:posOffset>6164580</wp:posOffset>
              </wp:positionH>
              <wp:positionV relativeFrom="paragraph">
                <wp:posOffset>245745</wp:posOffset>
              </wp:positionV>
              <wp:extent cx="866140" cy="205105"/>
              <wp:effectExtent l="5080" t="4445" r="5080" b="6350"/>
              <wp:wrapNone/>
              <wp:docPr id="8" name="组合 106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66140" cy="205105"/>
                        <a:chOff x="10571" y="15781"/>
                        <a:chExt cx="1364" cy="323"/>
                      </a:xfrm>
                    </wpg:grpSpPr>
                    <wps:wsp>
                      <wps:cNvPr id="9" name="矩形 1063"/>
                      <wps:cNvSpPr>
                        <a:spLocks noChangeArrowheads="1"/>
                      </wps:cNvSpPr>
                      <wps:spPr bwMode="auto">
                        <a:xfrm>
                          <a:off x="10571" y="15821"/>
                          <a:ext cx="1364" cy="283"/>
                        </a:xfrm>
                        <a:prstGeom prst="rect">
                          <a:avLst/>
                        </a:prstGeom>
                        <a:solidFill>
                          <a:srgbClr val="FF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spAutoFit/>
                      </wps:bodyPr>
                    </wps:wsp>
                    <wps:wsp>
                      <wps:cNvPr id="10" name="矩形 1064"/>
                      <wps:cNvSpPr>
                        <a:spLocks noChangeArrowheads="1"/>
                      </wps:cNvSpPr>
                      <wps:spPr bwMode="auto">
                        <a:xfrm>
                          <a:off x="10571" y="15781"/>
                          <a:ext cx="1364" cy="283"/>
                        </a:xfrm>
                        <a:prstGeom prst="rect">
                          <a:avLst/>
                        </a:prstGeom>
                        <a:solidFill>
                          <a:srgbClr val="3186C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spAutoFit/>
                      </wps:bodyPr>
                    </wps:wsp>
                  </wpg:wg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xmlns:w16se="http://schemas.microsoft.com/office/word/2015/wordml/symex" xmlns:cx="http://schemas.microsoft.com/office/drawing/2014/chartex">
          <w:pict>
            <v:group w14:anchorId="4CF3F93A" id="_x7ec4__x5408__x0020_1062" o:spid="_x0000_s1026" style="position:absolute;left:0;text-align:left;margin-left:485.4pt;margin-top:19.35pt;width:68.2pt;height:16.15pt;z-index:251636736" coordorigin="10571,15781" coordsize="1364,323"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">
              <v:rect id="_x77e9__x5f62__x0020_1063" o:spid="_x0000_s1027" style="position:absolute;left:10571;top:15821;width:1364;height:28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Gav2GwwAA&#10;ANoAAAAPAAAAZHJzL2Rvd25yZXYueG1sRI9Pi8IwFMTvgt8hPMGbpu5BtBpFREHZg6z/8Phonm2x&#10;eSlJ1nb3028WBI/DzPyGmS9bU4knOV9aVjAaJiCIM6tLzhWcT9vBBIQPyBory6TghzwsF93OHFNt&#10;G/6i5zHkIkLYp6igCKFOpfRZQQb90NbE0btbZzBE6XKpHTYRbir5kSRjabDkuFBgTeuCssfx2yjY&#10;fDbXjXFrd0n2h2x6uNwmv/udUv1eu5qBCNSGd/jV3mkFU/i/Em+AXPw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Gav2GwwAAANoAAAAPAAAAAAAAAAAAAAAAAJcCAABkcnMvZG93&#10;bnJldi54bWxQSwUGAAAAAAQABAD1AAAAhwMAAAAA&#10;" fillcolor="red" stroked="f">
                <v:textbox style="mso-fit-shape-to-text:t"/>
              </v:rect>
              <v:rect id="_x77e9__x5f62__x0020_1064" o:spid="_x0000_s1028" style="position:absolute;left:10571;top:15781;width:1364;height:28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bcXaYwwAA&#10;ANsAAAAPAAAAZHJzL2Rvd25yZXYueG1sRI9Bb8IwDIXvSPsPkSdxg3QIDdQR0IYAceEATGxHq/Ga&#10;isapmgDl388HJG623vN7n2eLztfqSm2sAht4G2agiItgKy4NfB/XgymomJAt1oHJwJ0iLOYvvRnm&#10;Ntx4T9dDKpWEcMzRgEupybWOhSOPcRgaYtH+QusxydqW2rZ4k3Bf61GWvWuPFUuDw4aWjorz4eIN&#10;WDdyu+Up/P6Mmy+2p0022a/OxvRfu88PUIm69DQ/rrdW8IVefpEB9Pwf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bcXaYwwAAANsAAAAPAAAAAAAAAAAAAAAAAJcCAABkcnMvZG93&#10;bnJldi54bWxQSwUGAAAAAAQABAD1AAAAhwMAAAAA&#10;" fillcolor="#3186c5" stroked="f">
                <v:textbox style="mso-fit-shape-to-text:t"/>
              </v:rect>
            </v:group>
          </w:pict>
        </mc:Fallback>
      </mc:AlternateConten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BBAB8B" w14:textId="5605B321" w:rsidR="00606545" w:rsidRDefault="00665D8F">
    <w:pPr>
      <w:pStyle w:val="a4"/>
      <w:jc w:val="right"/>
    </w:pPr>
    <w:r>
      <w:rPr>
        <w:noProof/>
      </w:rPr>
      <mc:AlternateContent>
        <mc:Choice Requires="wpg">
          <w:drawing>
            <wp:anchor distT="0" distB="0" distL="114300" distR="114300" simplePos="0" relativeHeight="251631616" behindDoc="0" locked="0" layoutInCell="1" allowOverlap="1" wp14:anchorId="17DA7772" wp14:editId="0A255A4B">
              <wp:simplePos x="0" y="0"/>
              <wp:positionH relativeFrom="column">
                <wp:posOffset>6157595</wp:posOffset>
              </wp:positionH>
              <wp:positionV relativeFrom="paragraph">
                <wp:posOffset>252730</wp:posOffset>
              </wp:positionV>
              <wp:extent cx="866140" cy="205105"/>
              <wp:effectExtent l="0" t="0" r="0" b="0"/>
              <wp:wrapNone/>
              <wp:docPr id="2" name="组合 106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66140" cy="205105"/>
                        <a:chOff x="10571" y="15781"/>
                        <a:chExt cx="1364" cy="323"/>
                      </a:xfrm>
                    </wpg:grpSpPr>
                    <wps:wsp>
                      <wps:cNvPr id="3" name="矩形 1070"/>
                      <wps:cNvSpPr>
                        <a:spLocks noChangeArrowheads="1"/>
                      </wps:cNvSpPr>
                      <wps:spPr bwMode="auto">
                        <a:xfrm>
                          <a:off x="10571" y="15821"/>
                          <a:ext cx="1364" cy="283"/>
                        </a:xfrm>
                        <a:prstGeom prst="rect">
                          <a:avLst/>
                        </a:prstGeom>
                        <a:solidFill>
                          <a:srgbClr val="FF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spAutoFit/>
                      </wps:bodyPr>
                    </wps:wsp>
                    <wps:wsp>
                      <wps:cNvPr id="4" name="矩形 1071"/>
                      <wps:cNvSpPr>
                        <a:spLocks noChangeArrowheads="1"/>
                      </wps:cNvSpPr>
                      <wps:spPr bwMode="auto">
                        <a:xfrm>
                          <a:off x="10571" y="15781"/>
                          <a:ext cx="1364" cy="283"/>
                        </a:xfrm>
                        <a:prstGeom prst="rect">
                          <a:avLst/>
                        </a:prstGeom>
                        <a:solidFill>
                          <a:srgbClr val="3186C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spAutoFit/>
                      </wps:bodyPr>
                    </wps:wsp>
                  </wpg:wg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xmlns:w16se="http://schemas.microsoft.com/office/word/2015/wordml/symex" xmlns:cx="http://schemas.microsoft.com/office/drawing/2014/chartex">
          <w:pict>
            <v:group w14:anchorId="12A19854" id="_x7ec4__x5408__x0020_1069" o:spid="_x0000_s1026" style="position:absolute;left:0;text-align:left;margin-left:484.85pt;margin-top:19.9pt;width:68.2pt;height:16.15pt;z-index:251631616" coordorigin="10571,15781" coordsize="1364,323"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">
              <v:rect id="_x77e9__x5f62__x0020_1070" o:spid="_x0000_s1027" style="position:absolute;left:10571;top:15821;width:1364;height:28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ngspswwAA&#10;ANoAAAAPAAAAZHJzL2Rvd25yZXYueG1sRI9BawIxFITvBf9DeIK3mlVBdDWKiAWlB6lV8fjYPHcX&#10;Ny9Lkrpbf70RCj0OM/MNM1+2phJ3cr60rGDQT0AQZ1aXnCs4fn+8T0D4gKyxskwKfsnDctF5m2Oq&#10;bcNfdD+EXEQI+xQVFCHUqZQ+K8ig79uaOHpX6wyGKF0utcMmwk0lh0kylgZLjgsF1rQuKLsdfoyC&#10;zWdz3hi3dqdkt8+m+9Nl8thtlep129UMRKA2/If/2lutYASvK/EGyMUT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ngspswwAAANoAAAAPAAAAAAAAAAAAAAAAAJcCAABkcnMvZG93&#10;bnJldi54bWxQSwUGAAAAAAQABAD1AAAAhwMAAAAA&#10;" fillcolor="red" stroked="f">
                <v:textbox style="mso-fit-shape-to-text:t"/>
              </v:rect>
              <v:rect id="_x77e9__x5f62__x0020_1071" o:spid="_x0000_s1028" style="position:absolute;left:10571;top:15781;width:1364;height:28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E4p4PxAAA&#10;ANoAAAAPAAAAZHJzL2Rvd25yZXYueG1sRI/NasMwEITvhbyD2EBvtdwQmuBYCW1oSi895Ae3x8Xa&#10;WCbWyliK7b59VQjkOMzMN0y+GW0jeup87VjBc5KCIC6drrlScDrunpYgfEDW2DgmBb/kYbOePOSY&#10;aTfwnvpDqESEsM9QgQmhzaT0pSGLPnEtcfTOrrMYouwqqTscItw2cpamL9JizXHBYEtbQ+XlcLUK&#10;tJmZr23hfr7n7Rvr4iNd7N8vSj1Ox9cViEBjuIdv7U+tYA7/V+INkOs/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BOKeD8QAAADaAAAADwAAAAAAAAAAAAAAAACXAgAAZHJzL2Rv&#10;d25yZXYueG1sUEsFBgAAAAAEAAQA9QAAAIgDAAAAAA==&#10;" fillcolor="#3186c5" stroked="f">
                <v:textbox style="mso-fit-shape-to-text:t"/>
              </v:rect>
            </v:group>
          </w:pict>
        </mc:Fallback>
      </mc:AlternateContent>
    </w:r>
    <w:r>
      <w:rPr>
        <w:noProof/>
      </w:rPr>
      <mc:AlternateContent>
        <mc:Choice Requires="wps">
          <w:drawing>
            <wp:anchor distT="0" distB="0" distL="114300" distR="114300" simplePos="0" relativeHeight="251632640" behindDoc="0" locked="0" layoutInCell="1" allowOverlap="1" wp14:anchorId="3324FE0C" wp14:editId="787E9797">
              <wp:simplePos x="0" y="0"/>
              <wp:positionH relativeFrom="column">
                <wp:posOffset>6122035</wp:posOffset>
              </wp:positionH>
              <wp:positionV relativeFrom="paragraph">
                <wp:posOffset>197485</wp:posOffset>
              </wp:positionV>
              <wp:extent cx="342900" cy="265430"/>
              <wp:effectExtent l="635" t="0" r="0" b="1270"/>
              <wp:wrapNone/>
              <wp:docPr id="1"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2654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B5D354F" w14:textId="77777777" w:rsidR="00606545" w:rsidRDefault="00B63FD5">
                          <w:pPr>
                            <w:pStyle w:val="a4"/>
                            <w:jc w:val="center"/>
                          </w:pPr>
                          <w:r>
                            <w:fldChar w:fldCharType="begin"/>
                          </w:r>
                          <w:r>
                            <w:instrText xml:space="preserve"> PAGE   \* MERGEFORMAT </w:instrText>
                          </w:r>
                          <w:r>
                            <w:fldChar w:fldCharType="separate"/>
                          </w:r>
                          <w:r>
                            <w:t>1</w:t>
                          </w:r>
                          <w:r>
                            <w:fldChar w:fldCharType="end"/>
                          </w:r>
                        </w:p>
                      </w:txbxContent>
                    </wps:txbx>
                    <wps:bodyPr rot="0" vert="horz" wrap="square" lIns="35941" tIns="35941" rIns="35941" bIns="35941" anchor="t" anchorCtr="0" upright="1">
                      <a:sp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http://schemas.microsoft.com/office/drawing/2014/chartex">
          <w:pict>
            <v:rect w14:anchorId="3324FE0C" id="Rectangle 17" o:spid="_x0000_s1044" style="position:absolute;left:0;text-align:left;margin-left:482.05pt;margin-top:15.55pt;width:27pt;height:20.9pt;z-index:251632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" filled="f" stroked="f">
              <v:textbox style="mso-fit-shape-to-text:t" inset="2.83pt,2.83pt,2.83pt,2.83pt">
                <w:txbxContent>
                  <w:p w14:paraId="3B5D354F" w14:textId="77777777" w:rsidR="00606545" w:rsidRDefault="00B63FD5">
                    <w:pPr>
                      <w:pStyle w:val="a4"/>
                      <w:jc w:val="center"/>
                    </w:pPr>
                    <w:r>
                      <w:fldChar w:fldCharType="begin"/>
                    </w:r>
                    <w:r>
                      <w:instrText xml:space="preserve"> PAGE   \* MERGEFORMAT </w:instrText>
                    </w:r>
                    <w:r>
                      <w:fldChar w:fldCharType="separate"/>
                    </w:r>
                    <w:r>
                      <w:t>1</w:t>
                    </w:r>
                    <w:r>
                      <w:fldChar w:fldCharType="end"/>
                    </w:r>
                  </w:p>
                </w:txbxContent>
              </v:textbox>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D994135" w14:textId="77777777" w:rsidR="00200626" w:rsidRDefault="00200626">
      <w:pPr>
        <w:spacing w:before="0" w:after="0"/>
      </w:pPr>
      <w:r>
        <w:separator/>
      </w:r>
    </w:p>
  </w:footnote>
  <w:footnote w:type="continuationSeparator" w:id="0">
    <w:p w14:paraId="64D2A346" w14:textId="77777777" w:rsidR="00200626" w:rsidRDefault="00200626">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ABBD82" w14:textId="616B58AE" w:rsidR="006F1DE9" w:rsidRDefault="00665D8F">
    <w:r>
      <w:rPr>
        <w:noProof/>
      </w:rPr>
      <mc:AlternateContent>
        <mc:Choice Requires="wps">
          <w:drawing>
            <wp:anchor distT="0" distB="0" distL="114300" distR="114300" simplePos="0" relativeHeight="251665408" behindDoc="0" locked="0" layoutInCell="1" allowOverlap="1" wp14:anchorId="21A537C6" wp14:editId="00F56689">
              <wp:simplePos x="0" y="0"/>
              <wp:positionH relativeFrom="column">
                <wp:posOffset>5384800</wp:posOffset>
              </wp:positionH>
              <wp:positionV relativeFrom="paragraph">
                <wp:posOffset>-329565</wp:posOffset>
              </wp:positionV>
              <wp:extent cx="1540510" cy="453390"/>
              <wp:effectExtent l="0" t="635" r="0" b="3175"/>
              <wp:wrapNone/>
              <wp:docPr id="35" name="文本框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40510" cy="4533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ADA32E8" w14:textId="77777777" w:rsidR="006F1DE9" w:rsidRDefault="006F1DE9">
                          <w:pPr>
                            <w:jc w:val="center"/>
                            <w:rPr>
                              <w:rFonts w:ascii="黑体" w:eastAsia="黑体"/>
                              <w:color w:val="FFFFFF"/>
                              <w:sz w:val="40"/>
                              <w:szCs w:val="40"/>
                            </w:rPr>
                          </w:pPr>
                          <w:r>
                            <w:rPr>
                              <w:rFonts w:ascii="黑体" w:eastAsia="黑体" w:hint="eastAsia"/>
                              <w:color w:val="FFFFFF"/>
                              <w:sz w:val="40"/>
                              <w:szCs w:val="40"/>
                            </w:rPr>
                            <w:t>产品彩页</w:t>
                          </w:r>
                        </w:p>
                        <w:p w14:paraId="4FDFEC9C" w14:textId="77777777" w:rsidR="006F1DE9" w:rsidRDefault="006F1DE9"/>
                      </w:txbxContent>
                    </wps:txbx>
                    <wps:bodyPr rot="0" vert="horz" wrap="square" lIns="91440" tIns="36068" rIns="91440" bIns="36068" anchor="t" anchorCtr="0" upright="1">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xmlns:w16se="http://schemas.microsoft.com/office/word/2015/wordml/symex" xmlns:cx="http://schemas.microsoft.com/office/drawing/2014/chartex">
          <w:pict>
            <v:shapetype w14:anchorId="21A537C6" id="_x0000_t202" coordsize="21600,21600" o:spt="202" path="m0,0l0,21600,21600,21600,21600,0xe">
              <v:stroke joinstyle="miter"/>
              <v:path gradientshapeok="t" o:connecttype="rect"/>
            </v:shapetype>
            <v:shape id="_x6587__x672c__x6846__x0020_12" o:spid="_x0000_s1040" type="#_x0000_t202" style="position:absolute;left:0;text-align:left;margin-left:424pt;margin-top:-25.9pt;width:121.3pt;height:35.7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" filled="f" stroked="f">
              <v:textbox inset=",2.84pt,,2.84pt">
                <w:txbxContent>
                  <w:p w14:paraId="6ADA32E8" w14:textId="77777777" w:rsidR="006F1DE9" w:rsidRDefault="006F1DE9">
                    <w:pPr>
                      <w:jc w:val="center"/>
                      <w:rPr>
                        <w:rFonts w:ascii="黑体" w:eastAsia="黑体"/>
                        <w:color w:val="FFFFFF"/>
                        <w:sz w:val="40"/>
                        <w:szCs w:val="40"/>
                      </w:rPr>
                    </w:pPr>
                    <w:r>
                      <w:rPr>
                        <w:rFonts w:ascii="黑体" w:eastAsia="黑体" w:hint="eastAsia"/>
                        <w:color w:val="FFFFFF"/>
                        <w:sz w:val="40"/>
                        <w:szCs w:val="40"/>
                      </w:rPr>
                      <w:t>产品彩页</w:t>
                    </w:r>
                  </w:p>
                  <w:p w14:paraId="4FDFEC9C" w14:textId="77777777" w:rsidR="006F1DE9" w:rsidRDefault="006F1DE9"/>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5A59666E" wp14:editId="346CA8C6">
              <wp:simplePos x="0" y="0"/>
              <wp:positionH relativeFrom="column">
                <wp:posOffset>11430</wp:posOffset>
              </wp:positionH>
              <wp:positionV relativeFrom="paragraph">
                <wp:posOffset>-375920</wp:posOffset>
              </wp:positionV>
              <wp:extent cx="5438140" cy="539750"/>
              <wp:effectExtent l="0" t="5080" r="0" b="1270"/>
              <wp:wrapNone/>
              <wp:docPr id="34" name="Rectangle 8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38140" cy="539750"/>
                      </a:xfrm>
                      <a:prstGeom prst="rect">
                        <a:avLst/>
                      </a:prstGeom>
                      <a:solidFill>
                        <a:srgbClr val="3186C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xmlns:w16se="http://schemas.microsoft.com/office/word/2015/wordml/symex" xmlns:cx="http://schemas.microsoft.com/office/drawing/2014/chartex">
          <w:pict>
            <v:rect w14:anchorId="56D0E26C" id="Rectangle_x0020_82" o:spid="_x0000_s1026" style="position:absolute;left:0;text-align:left;margin-left:.9pt;margin-top:-29.55pt;width:428.2pt;height:4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" fillcolor="#3186c5" stroked="f">
              <v:textbox style="mso-fit-shape-to-text:t"/>
            </v:rect>
          </w:pict>
        </mc:Fallback>
      </mc:AlternateContent>
    </w:r>
    <w:r>
      <w:rPr>
        <w:noProof/>
      </w:rPr>
      <mc:AlternateContent>
        <mc:Choice Requires="wps">
          <w:drawing>
            <wp:anchor distT="0" distB="0" distL="114300" distR="114300" simplePos="0" relativeHeight="251663360" behindDoc="0" locked="0" layoutInCell="1" allowOverlap="1" wp14:anchorId="32BB5FDE" wp14:editId="739E340E">
              <wp:simplePos x="0" y="0"/>
              <wp:positionH relativeFrom="margin">
                <wp:posOffset>5449570</wp:posOffset>
              </wp:positionH>
              <wp:positionV relativeFrom="paragraph">
                <wp:posOffset>-374650</wp:posOffset>
              </wp:positionV>
              <wp:extent cx="1440180" cy="539750"/>
              <wp:effectExtent l="1270" t="6350" r="6350" b="0"/>
              <wp:wrapNone/>
              <wp:docPr id="33" name="Rectangle 8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40180" cy="539750"/>
                      </a:xfrm>
                      <a:prstGeom prst="rect">
                        <a:avLst/>
                      </a:prstGeom>
                      <a:gradFill rotWithShape="1">
                        <a:gsLst>
                          <a:gs pos="0">
                            <a:srgbClr val="1EB8CE"/>
                          </a:gs>
                          <a:gs pos="100000">
                            <a:srgbClr val="1897C5"/>
                          </a:gs>
                        </a:gsLst>
                        <a:lin ang="0" scaled="1"/>
                      </a:gra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xmlns:w16se="http://schemas.microsoft.com/office/word/2015/wordml/symex" xmlns:cx="http://schemas.microsoft.com/office/drawing/2014/chartex">
          <w:pict>
            <v:rect w14:anchorId="33D1521A" id="Rectangle_x0020_81" o:spid="_x0000_s1026" style="position:absolute;left:0;text-align:left;margin-left:429.1pt;margin-top:-29.45pt;width:113.4pt;height:42.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" fillcolor="#1eb8ce" stroked="f">
              <v:fill color2="#1897c5" rotate="t" angle="-90" focus="100%" type="gradient"/>
              <v:textbox style="mso-fit-shape-to-text:t"/>
              <w10:wrap anchorx="margin"/>
            </v:rect>
          </w:pict>
        </mc:Fallback>
      </mc:AlternateContent>
    </w:r>
    <w:r>
      <w:rPr>
        <w:noProof/>
      </w:rPr>
      <w:drawing>
        <wp:anchor distT="0" distB="0" distL="114300" distR="114300" simplePos="0" relativeHeight="251666432" behindDoc="0" locked="0" layoutInCell="1" allowOverlap="1" wp14:anchorId="595997F8" wp14:editId="2EB1F1B5">
          <wp:simplePos x="0" y="0"/>
          <wp:positionH relativeFrom="column">
            <wp:posOffset>107950</wp:posOffset>
          </wp:positionH>
          <wp:positionV relativeFrom="paragraph">
            <wp:posOffset>-262890</wp:posOffset>
          </wp:positionV>
          <wp:extent cx="1289685" cy="323850"/>
          <wp:effectExtent l="0" t="0" r="5715" b="6350"/>
          <wp:wrapNone/>
          <wp:docPr id="8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89685" cy="323850"/>
                  </a:xfrm>
                  <a:prstGeom prst="rect">
                    <a:avLst/>
                  </a:prstGeom>
                  <a:noFill/>
                </pic:spPr>
              </pic:pic>
            </a:graphicData>
          </a:graphic>
          <wp14:sizeRelH relativeFrom="page">
            <wp14:pctWidth>0</wp14:pctWidth>
          </wp14:sizeRelH>
          <wp14:sizeRelV relativeFrom="page">
            <wp14:pctHeight>0</wp14:pctHeight>
          </wp14:sizeRelV>
        </wp:anchor>
      </w:drawing>
    </w:r>
  </w:p>
  <w:p w14:paraId="0491EB7D" w14:textId="77777777" w:rsidR="006F1DE9" w:rsidRDefault="006F1DE9">
    <w:pPr>
      <w:tabs>
        <w:tab w:val="left" w:pos="6750"/>
        <w:tab w:val="left" w:pos="7470"/>
      </w:tabs>
    </w:pPr>
    <w:r>
      <w:tab/>
    </w:r>
    <w: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okmarkStart w:id="0" w:name="OLE_LINK1"/>
  <w:bookmarkStart w:id="1" w:name="OLE_LINK2"/>
  <w:bookmarkStart w:id="2" w:name="_Hlk482198048"/>
  <w:p w14:paraId="44800056" w14:textId="590F74E5" w:rsidR="006F1DE9" w:rsidRDefault="00665D8F">
    <w:r>
      <w:rPr>
        <w:noProof/>
      </w:rPr>
      <mc:AlternateContent>
        <mc:Choice Requires="wps">
          <w:drawing>
            <wp:anchor distT="0" distB="0" distL="114300" distR="114300" simplePos="0" relativeHeight="251661312" behindDoc="0" locked="0" layoutInCell="1" allowOverlap="1" wp14:anchorId="5D27FA81" wp14:editId="4D5BE28F">
              <wp:simplePos x="0" y="0"/>
              <wp:positionH relativeFrom="column">
                <wp:posOffset>5384800</wp:posOffset>
              </wp:positionH>
              <wp:positionV relativeFrom="paragraph">
                <wp:posOffset>-329565</wp:posOffset>
              </wp:positionV>
              <wp:extent cx="1540510" cy="453390"/>
              <wp:effectExtent l="0" t="635" r="0" b="3175"/>
              <wp:wrapNone/>
              <wp:docPr id="32" name="Text Box 7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40510" cy="4533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561C0B4" w14:textId="77777777" w:rsidR="006F1DE9" w:rsidRDefault="006F1DE9">
                          <w:pPr>
                            <w:jc w:val="center"/>
                            <w:rPr>
                              <w:rFonts w:ascii="黑体" w:eastAsia="黑体"/>
                              <w:color w:val="FFFFFF"/>
                              <w:sz w:val="40"/>
                              <w:szCs w:val="40"/>
                            </w:rPr>
                          </w:pPr>
                          <w:r>
                            <w:rPr>
                              <w:rFonts w:ascii="黑体" w:eastAsia="黑体" w:hint="eastAsia"/>
                              <w:color w:val="FFFFFF"/>
                              <w:sz w:val="40"/>
                              <w:szCs w:val="40"/>
                            </w:rPr>
                            <w:t>产品彩页</w:t>
                          </w:r>
                        </w:p>
                        <w:p w14:paraId="422AC2BC" w14:textId="77777777" w:rsidR="006F1DE9" w:rsidRDefault="006F1DE9"/>
                      </w:txbxContent>
                    </wps:txbx>
                    <wps:bodyPr rot="0" vert="horz" wrap="square" lIns="91440" tIns="36068" rIns="91440" bIns="36068" anchor="t" anchorCtr="0" upright="1">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xmlns:w16se="http://schemas.microsoft.com/office/word/2015/wordml/symex" xmlns:cx="http://schemas.microsoft.com/office/drawing/2014/chartex">
          <w:pict>
            <v:shapetype w14:anchorId="5D27FA81" id="_x0000_t202" coordsize="21600,21600" o:spt="202" path="m0,0l0,21600,21600,21600,21600,0xe">
              <v:stroke joinstyle="miter"/>
              <v:path gradientshapeok="t" o:connecttype="rect"/>
            </v:shapetype>
            <v:shape id="Text_x0020_Box_x0020_79" o:spid="_x0000_s1041" type="#_x0000_t202" style="position:absolute;left:0;text-align:left;margin-left:424pt;margin-top:-25.9pt;width:121.3pt;height:35.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" filled="f" stroked="f">
              <v:textbox inset=",2.84pt,,2.84pt">
                <w:txbxContent>
                  <w:p w14:paraId="7561C0B4" w14:textId="77777777" w:rsidR="006F1DE9" w:rsidRDefault="006F1DE9">
                    <w:pPr>
                      <w:jc w:val="center"/>
                      <w:rPr>
                        <w:rFonts w:ascii="黑体" w:eastAsia="黑体"/>
                        <w:color w:val="FFFFFF"/>
                        <w:sz w:val="40"/>
                        <w:szCs w:val="40"/>
                      </w:rPr>
                    </w:pPr>
                    <w:r>
                      <w:rPr>
                        <w:rFonts w:ascii="黑体" w:eastAsia="黑体" w:hint="eastAsia"/>
                        <w:color w:val="FFFFFF"/>
                        <w:sz w:val="40"/>
                        <w:szCs w:val="40"/>
                      </w:rPr>
                      <w:t>产品彩页</w:t>
                    </w:r>
                  </w:p>
                  <w:p w14:paraId="422AC2BC" w14:textId="77777777" w:rsidR="006F1DE9" w:rsidRDefault="006F1DE9"/>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61C218E7" wp14:editId="16FA3ACF">
              <wp:simplePos x="0" y="0"/>
              <wp:positionH relativeFrom="column">
                <wp:posOffset>11430</wp:posOffset>
              </wp:positionH>
              <wp:positionV relativeFrom="paragraph">
                <wp:posOffset>-375920</wp:posOffset>
              </wp:positionV>
              <wp:extent cx="5438140" cy="539750"/>
              <wp:effectExtent l="0" t="5080" r="0" b="1270"/>
              <wp:wrapNone/>
              <wp:docPr id="127" name="矩形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38140" cy="539750"/>
                      </a:xfrm>
                      <a:prstGeom prst="rect">
                        <a:avLst/>
                      </a:prstGeom>
                      <a:solidFill>
                        <a:srgbClr val="3186C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xmlns:w16se="http://schemas.microsoft.com/office/word/2015/wordml/symex" xmlns:cx="http://schemas.microsoft.com/office/drawing/2014/chartex">
          <w:pict>
            <v:rect w14:anchorId="66520CB6" id="_x77e9__x5f62__x0020_13" o:spid="_x0000_s1026" style="position:absolute;left:0;text-align:left;margin-left:.9pt;margin-top:-29.55pt;width:428.2pt;height:4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" fillcolor="#3186c5" stroked="f">
              <v:textbox style="mso-fit-shape-to-text:t"/>
            </v:rect>
          </w:pict>
        </mc:Fallback>
      </mc:AlternateContent>
    </w:r>
    <w:r>
      <w:rPr>
        <w:noProof/>
      </w:rPr>
      <mc:AlternateContent>
        <mc:Choice Requires="wps">
          <w:drawing>
            <wp:anchor distT="0" distB="0" distL="114300" distR="114300" simplePos="0" relativeHeight="251659264" behindDoc="0" locked="0" layoutInCell="1" allowOverlap="1" wp14:anchorId="6E42414A" wp14:editId="7A74AF29">
              <wp:simplePos x="0" y="0"/>
              <wp:positionH relativeFrom="margin">
                <wp:posOffset>5449570</wp:posOffset>
              </wp:positionH>
              <wp:positionV relativeFrom="paragraph">
                <wp:posOffset>-374650</wp:posOffset>
              </wp:positionV>
              <wp:extent cx="1440180" cy="539750"/>
              <wp:effectExtent l="1270" t="6350" r="6350" b="0"/>
              <wp:wrapNone/>
              <wp:docPr id="126" name="矩形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40180" cy="539750"/>
                      </a:xfrm>
                      <a:prstGeom prst="rect">
                        <a:avLst/>
                      </a:prstGeom>
                      <a:gradFill rotWithShape="1">
                        <a:gsLst>
                          <a:gs pos="0">
                            <a:srgbClr val="1EB8CE"/>
                          </a:gs>
                          <a:gs pos="100000">
                            <a:srgbClr val="1897C5"/>
                          </a:gs>
                        </a:gsLst>
                        <a:lin ang="0" scaled="1"/>
                      </a:gra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xmlns:w16se="http://schemas.microsoft.com/office/word/2015/wordml/symex" xmlns:cx="http://schemas.microsoft.com/office/drawing/2014/chartex">
          <w:pict>
            <v:rect w14:anchorId="612D0A30" id="_x77e9__x5f62__x0020_14" o:spid="_x0000_s1026" style="position:absolute;left:0;text-align:left;margin-left:429.1pt;margin-top:-29.45pt;width:113.4pt;height:42.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" fillcolor="#1eb8ce" stroked="f">
              <v:fill color2="#1897c5" rotate="t" angle="-90" focus="100%" type="gradient"/>
              <v:textbox style="mso-fit-shape-to-text:t"/>
              <w10:wrap anchorx="margin"/>
            </v:rect>
          </w:pict>
        </mc:Fallback>
      </mc:AlternateContent>
    </w:r>
    <w:r>
      <w:rPr>
        <w:noProof/>
      </w:rPr>
      <w:drawing>
        <wp:anchor distT="0" distB="0" distL="114300" distR="114300" simplePos="0" relativeHeight="251662336" behindDoc="0" locked="0" layoutInCell="1" allowOverlap="1" wp14:anchorId="7ECF98E2" wp14:editId="5B04FF41">
          <wp:simplePos x="0" y="0"/>
          <wp:positionH relativeFrom="column">
            <wp:posOffset>107950</wp:posOffset>
          </wp:positionH>
          <wp:positionV relativeFrom="paragraph">
            <wp:posOffset>-262890</wp:posOffset>
          </wp:positionV>
          <wp:extent cx="1289685" cy="323850"/>
          <wp:effectExtent l="0" t="0" r="5715" b="6350"/>
          <wp:wrapNone/>
          <wp:docPr id="80"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89685" cy="323850"/>
                  </a:xfrm>
                  <a:prstGeom prst="rect">
                    <a:avLst/>
                  </a:prstGeom>
                  <a:noFill/>
                </pic:spPr>
              </pic:pic>
            </a:graphicData>
          </a:graphic>
          <wp14:sizeRelH relativeFrom="page">
            <wp14:pctWidth>0</wp14:pctWidth>
          </wp14:sizeRelH>
          <wp14:sizeRelV relativeFrom="page">
            <wp14:pctHeight>0</wp14:pctHeight>
          </wp14:sizeRelV>
        </wp:anchor>
      </w:drawing>
    </w:r>
  </w:p>
  <w:p w14:paraId="7D99C7B8" w14:textId="77777777" w:rsidR="006F1DE9" w:rsidRDefault="006F1DE9">
    <w:pPr>
      <w:tabs>
        <w:tab w:val="left" w:pos="6750"/>
        <w:tab w:val="left" w:pos="7470"/>
      </w:tabs>
    </w:pPr>
    <w:r>
      <w:tab/>
    </w:r>
    <w:r>
      <w:tab/>
    </w:r>
    <w:bookmarkEnd w:id="0"/>
    <w:bookmarkEnd w:id="1"/>
    <w:bookmarkEnd w:id="2"/>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E3253B" w14:textId="373EA0B7" w:rsidR="006F1DE9" w:rsidRDefault="00665D8F">
    <w:r>
      <w:rPr>
        <w:noProof/>
      </w:rPr>
      <w:drawing>
        <wp:anchor distT="0" distB="0" distL="114300" distR="114300" simplePos="0" relativeHeight="251649024" behindDoc="0" locked="0" layoutInCell="1" allowOverlap="1" wp14:anchorId="116BB06E" wp14:editId="1AC5F46C">
          <wp:simplePos x="0" y="0"/>
          <wp:positionH relativeFrom="column">
            <wp:posOffset>116840</wp:posOffset>
          </wp:positionH>
          <wp:positionV relativeFrom="paragraph">
            <wp:posOffset>-262890</wp:posOffset>
          </wp:positionV>
          <wp:extent cx="1289685" cy="323850"/>
          <wp:effectExtent l="0" t="0" r="5715" b="6350"/>
          <wp:wrapNone/>
          <wp:docPr id="61"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89685" cy="323850"/>
                  </a:xfrm>
                  <a:prstGeom prst="rect">
                    <a:avLst/>
                  </a:prstGeom>
                  <a:noFill/>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54144" behindDoc="0" locked="0" layoutInCell="1" allowOverlap="1" wp14:anchorId="6B5C2DE5" wp14:editId="468F7AC3">
              <wp:simplePos x="0" y="0"/>
              <wp:positionH relativeFrom="column">
                <wp:posOffset>5291455</wp:posOffset>
              </wp:positionH>
              <wp:positionV relativeFrom="paragraph">
                <wp:posOffset>-316865</wp:posOffset>
              </wp:positionV>
              <wp:extent cx="1351915" cy="453390"/>
              <wp:effectExtent l="0" t="635" r="0" b="3175"/>
              <wp:wrapNone/>
              <wp:docPr id="116"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51915" cy="4533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0C7DD7" w14:textId="77777777" w:rsidR="006F1DE9" w:rsidRDefault="006F1DE9">
                          <w:pPr>
                            <w:rPr>
                              <w:rFonts w:ascii="黑体" w:eastAsia="黑体"/>
                              <w:color w:val="FFFFFF"/>
                              <w:sz w:val="40"/>
                              <w:szCs w:val="40"/>
                            </w:rPr>
                          </w:pPr>
                          <w:r>
                            <w:rPr>
                              <w:rFonts w:ascii="黑体" w:eastAsia="黑体" w:hint="eastAsia"/>
                              <w:color w:val="FFFFFF"/>
                              <w:sz w:val="40"/>
                              <w:szCs w:val="40"/>
                            </w:rPr>
                            <w:t>产品彩页</w:t>
                          </w:r>
                        </w:p>
                      </w:txbxContent>
                    </wps:txbx>
                    <wps:bodyPr rot="0" vert="horz" wrap="square" lIns="91440" tIns="36068" rIns="91440" bIns="36068" anchor="t" anchorCtr="0" upright="1">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xmlns:w16se="http://schemas.microsoft.com/office/word/2015/wordml/symex" xmlns:cx="http://schemas.microsoft.com/office/drawing/2014/chartex">
          <w:pict>
            <v:shapetype w14:anchorId="6B5C2DE5" id="_x0000_t202" coordsize="21600,21600" o:spt="202" path="m0,0l0,21600,21600,21600,21600,0xe">
              <v:stroke joinstyle="miter"/>
              <v:path gradientshapeok="t" o:connecttype="rect"/>
            </v:shapetype>
            <v:shape id="Text_x0020_Box_x0020_5" o:spid="_x0000_s1044" type="#_x0000_t202" style="position:absolute;left:0;text-align:left;margin-left:416.65pt;margin-top:-24.9pt;width:106.45pt;height:35.7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" filled="f" stroked="f">
              <v:textbox inset=",2.84pt,,2.84pt">
                <w:txbxContent>
                  <w:p w14:paraId="550C7DD7" w14:textId="77777777" w:rsidR="006F1DE9" w:rsidRDefault="006F1DE9">
                    <w:pPr>
                      <w:rPr>
                        <w:rFonts w:ascii="黑体" w:eastAsia="黑体"/>
                        <w:color w:val="FFFFFF"/>
                        <w:sz w:val="40"/>
                        <w:szCs w:val="40"/>
                      </w:rPr>
                    </w:pPr>
                    <w:r>
                      <w:rPr>
                        <w:rFonts w:ascii="黑体" w:eastAsia="黑体" w:hint="eastAsia"/>
                        <w:color w:val="FFFFFF"/>
                        <w:sz w:val="40"/>
                        <w:szCs w:val="40"/>
                      </w:rPr>
                      <w:t>产品彩页</w:t>
                    </w:r>
                  </w:p>
                </w:txbxContent>
              </v:textbox>
            </v:shape>
          </w:pict>
        </mc:Fallback>
      </mc:AlternateContent>
    </w:r>
    <w:r>
      <w:rPr>
        <w:noProof/>
      </w:rPr>
      <mc:AlternateContent>
        <mc:Choice Requires="wps">
          <w:drawing>
            <wp:anchor distT="0" distB="0" distL="114300" distR="114300" simplePos="0" relativeHeight="251653120" behindDoc="0" locked="0" layoutInCell="1" allowOverlap="1" wp14:anchorId="4A59A466" wp14:editId="7AA86552">
              <wp:simplePos x="0" y="0"/>
              <wp:positionH relativeFrom="column">
                <wp:posOffset>0</wp:posOffset>
              </wp:positionH>
              <wp:positionV relativeFrom="paragraph">
                <wp:posOffset>-361315</wp:posOffset>
              </wp:positionV>
              <wp:extent cx="5248910" cy="539750"/>
              <wp:effectExtent l="0" t="0" r="0" b="0"/>
              <wp:wrapNone/>
              <wp:docPr id="115" name="Rectangle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48910" cy="539750"/>
                      </a:xfrm>
                      <a:prstGeom prst="rect">
                        <a:avLst/>
                      </a:prstGeom>
                      <a:solidFill>
                        <a:srgbClr val="3186C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xmlns:w16se="http://schemas.microsoft.com/office/word/2015/wordml/symex" xmlns:cx="http://schemas.microsoft.com/office/drawing/2014/chartex">
          <w:pict>
            <v:rect w14:anchorId="6A2FBA60" id="Rectangle_x0020_27" o:spid="_x0000_s1026" style="position:absolute;left:0;text-align:left;margin-left:0;margin-top:-28.4pt;width:413.3pt;height:42.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" fillcolor="#3186c5" stroked="f">
              <v:textbox style="mso-fit-shape-to-text:t"/>
            </v:rect>
          </w:pict>
        </mc:Fallback>
      </mc:AlternateContent>
    </w:r>
    <w:r>
      <w:rPr>
        <w:noProof/>
      </w:rPr>
      <mc:AlternateContent>
        <mc:Choice Requires="wps">
          <w:drawing>
            <wp:anchor distT="0" distB="0" distL="114300" distR="114300" simplePos="0" relativeHeight="251652096" behindDoc="0" locked="0" layoutInCell="1" allowOverlap="1" wp14:anchorId="6C04C0C8" wp14:editId="7F4E227C">
              <wp:simplePos x="0" y="0"/>
              <wp:positionH relativeFrom="column">
                <wp:posOffset>5257800</wp:posOffset>
              </wp:positionH>
              <wp:positionV relativeFrom="paragraph">
                <wp:posOffset>-361315</wp:posOffset>
              </wp:positionV>
              <wp:extent cx="1485900" cy="539750"/>
              <wp:effectExtent l="0" t="0" r="0" b="0"/>
              <wp:wrapNone/>
              <wp:docPr id="114"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85900" cy="539750"/>
                      </a:xfrm>
                      <a:prstGeom prst="rect">
                        <a:avLst/>
                      </a:prstGeom>
                      <a:gradFill rotWithShape="1">
                        <a:gsLst>
                          <a:gs pos="0">
                            <a:srgbClr val="1EB8CE"/>
                          </a:gs>
                          <a:gs pos="100000">
                            <a:srgbClr val="1897C5"/>
                          </a:gs>
                        </a:gsLst>
                        <a:lin ang="0" scaled="1"/>
                      </a:gra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xmlns:w16se="http://schemas.microsoft.com/office/word/2015/wordml/symex" xmlns:cx="http://schemas.microsoft.com/office/drawing/2014/chartex">
          <w:pict>
            <v:rect w14:anchorId="76731357" id="Rectangle_x0020_26" o:spid="_x0000_s1026" style="position:absolute;left:0;text-align:left;margin-left:414pt;margin-top:-28.4pt;width:117pt;height:42.5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" fillcolor="#1eb8ce" stroked="f">
              <v:fill color2="#1897c5" rotate="t" angle="-90" focus="100%" type="gradient"/>
              <v:textbox style="mso-fit-shape-to-text:t"/>
            </v:rect>
          </w:pict>
        </mc:Fallback>
      </mc:AlternateConten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202652" w14:textId="4B3D6C61" w:rsidR="00606545" w:rsidRDefault="00665D8F">
    <w:r>
      <w:rPr>
        <w:noProof/>
      </w:rPr>
      <mc:AlternateContent>
        <mc:Choice Requires="wps">
          <w:drawing>
            <wp:anchor distT="0" distB="0" distL="114300" distR="114300" simplePos="0" relativeHeight="251646976" behindDoc="0" locked="0" layoutInCell="1" allowOverlap="1" wp14:anchorId="428379CB" wp14:editId="23067EDB">
              <wp:simplePos x="0" y="0"/>
              <wp:positionH relativeFrom="column">
                <wp:posOffset>5384800</wp:posOffset>
              </wp:positionH>
              <wp:positionV relativeFrom="paragraph">
                <wp:posOffset>-331470</wp:posOffset>
              </wp:positionV>
              <wp:extent cx="1540510" cy="453390"/>
              <wp:effectExtent l="0" t="0" r="0" b="5080"/>
              <wp:wrapNone/>
              <wp:docPr id="23"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40510" cy="4533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AE8E97B" w14:textId="77777777" w:rsidR="00606545" w:rsidRDefault="00B63FD5">
                          <w:pPr>
                            <w:jc w:val="center"/>
                            <w:rPr>
                              <w:rFonts w:ascii="黑体" w:eastAsia="黑体"/>
                              <w:color w:val="FFFFFF"/>
                              <w:sz w:val="40"/>
                              <w:szCs w:val="40"/>
                            </w:rPr>
                          </w:pPr>
                          <w:r>
                            <w:rPr>
                              <w:rFonts w:ascii="黑体" w:eastAsia="黑体" w:hint="eastAsia"/>
                              <w:color w:val="FFFFFF"/>
                              <w:sz w:val="40"/>
                              <w:szCs w:val="40"/>
                            </w:rPr>
                            <w:t>产品彩页</w:t>
                          </w:r>
                        </w:p>
                        <w:p w14:paraId="1451E7E8" w14:textId="77777777" w:rsidR="00606545" w:rsidRDefault="00606545"/>
                      </w:txbxContent>
                    </wps:txbx>
                    <wps:bodyPr rot="0" vert="horz" wrap="square" lIns="91440" tIns="35941" rIns="91440" bIns="35941"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http://schemas.microsoft.com/office/drawing/2014/chartex">
          <w:pict>
            <v:rect w14:anchorId="428379CB" id="Rectangle 8" o:spid="_x0000_s1039" style="position:absolute;left:0;text-align:left;margin-left:424pt;margin-top:-26.1pt;width:121.3pt;height:35.7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" filled="f" stroked="f">
              <v:textbox inset=",2.83pt,,2.83pt">
                <w:txbxContent>
                  <w:p w14:paraId="3AE8E97B" w14:textId="77777777" w:rsidR="00606545" w:rsidRDefault="00B63FD5">
                    <w:pPr>
                      <w:jc w:val="center"/>
                      <w:rPr>
                        <w:rFonts w:ascii="黑体" w:eastAsia="黑体"/>
                        <w:color w:val="FFFFFF"/>
                        <w:sz w:val="40"/>
                        <w:szCs w:val="40"/>
                      </w:rPr>
                    </w:pPr>
                    <w:r>
                      <w:rPr>
                        <w:rFonts w:ascii="黑体" w:eastAsia="黑体" w:hint="eastAsia"/>
                        <w:color w:val="FFFFFF"/>
                        <w:sz w:val="40"/>
                        <w:szCs w:val="40"/>
                      </w:rPr>
                      <w:t>产品彩页</w:t>
                    </w:r>
                  </w:p>
                  <w:p w14:paraId="1451E7E8" w14:textId="77777777" w:rsidR="00606545" w:rsidRDefault="00606545"/>
                </w:txbxContent>
              </v:textbox>
            </v:rect>
          </w:pict>
        </mc:Fallback>
      </mc:AlternateContent>
    </w:r>
    <w:r>
      <w:rPr>
        <w:noProof/>
      </w:rPr>
      <mc:AlternateContent>
        <mc:Choice Requires="wps">
          <w:drawing>
            <wp:anchor distT="0" distB="0" distL="114300" distR="114300" simplePos="0" relativeHeight="251645952" behindDoc="0" locked="0" layoutInCell="1" allowOverlap="1" wp14:anchorId="48E44347" wp14:editId="300A953A">
              <wp:simplePos x="0" y="0"/>
              <wp:positionH relativeFrom="column">
                <wp:posOffset>11430</wp:posOffset>
              </wp:positionH>
              <wp:positionV relativeFrom="paragraph">
                <wp:posOffset>-377825</wp:posOffset>
              </wp:positionV>
              <wp:extent cx="5438140" cy="539750"/>
              <wp:effectExtent l="0" t="3175" r="0" b="3175"/>
              <wp:wrapNone/>
              <wp:docPr id="22"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38140" cy="539750"/>
                      </a:xfrm>
                      <a:prstGeom prst="rect">
                        <a:avLst/>
                      </a:prstGeom>
                      <a:solidFill>
                        <a:srgbClr val="3186C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xmlns:w16se="http://schemas.microsoft.com/office/word/2015/wordml/symex" xmlns:cx="http://schemas.microsoft.com/office/drawing/2014/chartex">
          <w:pict>
            <v:rect w14:anchorId="6EC54B02" id="Rectangle_x0020_7" o:spid="_x0000_s1026" style="position:absolute;left:0;text-align:left;margin-left:.9pt;margin-top:-29.7pt;width:428.2pt;height:42.5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" fillcolor="#3186c5" stroked="f">
              <v:textbox style="mso-fit-shape-to-text:t"/>
            </v:rect>
          </w:pict>
        </mc:Fallback>
      </mc:AlternateContent>
    </w:r>
    <w:r>
      <w:rPr>
        <w:noProof/>
      </w:rPr>
      <mc:AlternateContent>
        <mc:Choice Requires="wps">
          <w:drawing>
            <wp:anchor distT="0" distB="0" distL="114300" distR="114300" simplePos="0" relativeHeight="251644928" behindDoc="0" locked="0" layoutInCell="1" allowOverlap="1" wp14:anchorId="77F5CF29" wp14:editId="2EF1A9BE">
              <wp:simplePos x="0" y="0"/>
              <wp:positionH relativeFrom="margin">
                <wp:posOffset>5449570</wp:posOffset>
              </wp:positionH>
              <wp:positionV relativeFrom="paragraph">
                <wp:posOffset>-376555</wp:posOffset>
              </wp:positionV>
              <wp:extent cx="1440180" cy="539750"/>
              <wp:effectExtent l="1270" t="4445" r="6350" b="1905"/>
              <wp:wrapNone/>
              <wp:docPr id="21"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40180" cy="539750"/>
                      </a:xfrm>
                      <a:prstGeom prst="rect">
                        <a:avLst/>
                      </a:prstGeom>
                      <a:gradFill rotWithShape="1">
                        <a:gsLst>
                          <a:gs pos="0">
                            <a:srgbClr val="1897C5"/>
                          </a:gs>
                          <a:gs pos="100000">
                            <a:srgbClr val="1EB8CE"/>
                          </a:gs>
                        </a:gsLst>
                        <a:lin ang="0" scaled="1"/>
                      </a:gra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xmlns:w16se="http://schemas.microsoft.com/office/word/2015/wordml/symex" xmlns:cx="http://schemas.microsoft.com/office/drawing/2014/chartex">
          <w:pict>
            <v:rect w14:anchorId="4C4D82F4" id="Rectangle_x0020_6" o:spid="_x0000_s1026" style="position:absolute;left:0;text-align:left;margin-left:429.1pt;margin-top:-29.6pt;width:113.4pt;height:42.5pt;z-index:2516449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" fillcolor="#1897c5" stroked="f">
              <v:fill color2="#1eb8ce" rotate="t" angle="-90" focus="100%" type="gradient"/>
              <v:textbox style="mso-fit-shape-to-text:t"/>
              <w10:wrap anchorx="margin"/>
            </v:rect>
          </w:pict>
        </mc:Fallback>
      </mc:AlternateContent>
    </w:r>
    <w:r>
      <w:rPr>
        <w:noProof/>
      </w:rPr>
      <w:drawing>
        <wp:anchor distT="0" distB="0" distL="114300" distR="114300" simplePos="0" relativeHeight="251648000" behindDoc="0" locked="0" layoutInCell="1" allowOverlap="1" wp14:anchorId="2C1945F7" wp14:editId="1CD54854">
          <wp:simplePos x="0" y="0"/>
          <wp:positionH relativeFrom="column">
            <wp:posOffset>107950</wp:posOffset>
          </wp:positionH>
          <wp:positionV relativeFrom="paragraph">
            <wp:posOffset>-263525</wp:posOffset>
          </wp:positionV>
          <wp:extent cx="1289685" cy="323850"/>
          <wp:effectExtent l="0" t="0" r="5715" b="6350"/>
          <wp:wrapNone/>
          <wp:docPr id="2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89685" cy="323850"/>
                  </a:xfrm>
                  <a:prstGeom prst="rect">
                    <a:avLst/>
                  </a:prstGeom>
                  <a:noFill/>
                </pic:spPr>
              </pic:pic>
            </a:graphicData>
          </a:graphic>
          <wp14:sizeRelH relativeFrom="page">
            <wp14:pctWidth>0</wp14:pctWidth>
          </wp14:sizeRelH>
          <wp14:sizeRelV relativeFrom="page">
            <wp14:pctHeight>0</wp14:pctHeight>
          </wp14:sizeRelV>
        </wp:anchor>
      </w:drawing>
    </w:r>
  </w:p>
  <w:p w14:paraId="4D6B0170" w14:textId="77777777" w:rsidR="00606545" w:rsidRDefault="00B63FD5">
    <w:pPr>
      <w:tabs>
        <w:tab w:val="left" w:pos="6750"/>
        <w:tab w:val="left" w:pos="7470"/>
      </w:tabs>
    </w:pPr>
    <w:r>
      <w:tab/>
    </w:r>
    <w:r>
      <w:tab/>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586836" w14:textId="71DE0BA1" w:rsidR="00606545" w:rsidRDefault="00665D8F">
    <w:r>
      <w:rPr>
        <w:noProof/>
      </w:rPr>
      <mc:AlternateContent>
        <mc:Choice Requires="wps">
          <w:drawing>
            <wp:anchor distT="0" distB="0" distL="114300" distR="114300" simplePos="0" relativeHeight="251642880" behindDoc="0" locked="0" layoutInCell="1" allowOverlap="1" wp14:anchorId="609DE820" wp14:editId="5EFED92A">
              <wp:simplePos x="0" y="0"/>
              <wp:positionH relativeFrom="column">
                <wp:posOffset>5384800</wp:posOffset>
              </wp:positionH>
              <wp:positionV relativeFrom="paragraph">
                <wp:posOffset>-331470</wp:posOffset>
              </wp:positionV>
              <wp:extent cx="1540510" cy="453390"/>
              <wp:effectExtent l="0" t="0" r="0" b="5080"/>
              <wp:wrapNone/>
              <wp:docPr id="19"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40510" cy="4533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DCF349" w14:textId="77777777" w:rsidR="00606545" w:rsidRDefault="00B63FD5">
                          <w:pPr>
                            <w:jc w:val="center"/>
                            <w:rPr>
                              <w:rFonts w:ascii="黑体" w:eastAsia="黑体"/>
                              <w:color w:val="FFFFFF"/>
                              <w:sz w:val="40"/>
                              <w:szCs w:val="40"/>
                            </w:rPr>
                          </w:pPr>
                          <w:r>
                            <w:rPr>
                              <w:rFonts w:ascii="黑体" w:eastAsia="黑体" w:hint="eastAsia"/>
                              <w:color w:val="FFFFFF"/>
                              <w:sz w:val="40"/>
                              <w:szCs w:val="40"/>
                            </w:rPr>
                            <w:t>产品彩页</w:t>
                          </w:r>
                        </w:p>
                        <w:p w14:paraId="536E1002" w14:textId="77777777" w:rsidR="00606545" w:rsidRDefault="00606545"/>
                      </w:txbxContent>
                    </wps:txbx>
                    <wps:bodyPr rot="0" vert="horz" wrap="square" lIns="91440" tIns="35941" rIns="91440" bIns="35941"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http://schemas.microsoft.com/office/drawing/2014/chartex">
          <w:pict>
            <v:rect w14:anchorId="609DE820" id="Rectangle 16" o:spid="_x0000_s1040" style="position:absolute;left:0;text-align:left;margin-left:424pt;margin-top:-26.1pt;width:121.3pt;height:35.7pt;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" filled="f" stroked="f">
              <v:textbox inset=",2.83pt,,2.83pt">
                <w:txbxContent>
                  <w:p w14:paraId="4CDCF349" w14:textId="77777777" w:rsidR="00606545" w:rsidRDefault="00B63FD5">
                    <w:pPr>
                      <w:jc w:val="center"/>
                      <w:rPr>
                        <w:rFonts w:ascii="黑体" w:eastAsia="黑体"/>
                        <w:color w:val="FFFFFF"/>
                        <w:sz w:val="40"/>
                        <w:szCs w:val="40"/>
                      </w:rPr>
                    </w:pPr>
                    <w:r>
                      <w:rPr>
                        <w:rFonts w:ascii="黑体" w:eastAsia="黑体" w:hint="eastAsia"/>
                        <w:color w:val="FFFFFF"/>
                        <w:sz w:val="40"/>
                        <w:szCs w:val="40"/>
                      </w:rPr>
                      <w:t>产品彩页</w:t>
                    </w:r>
                  </w:p>
                  <w:p w14:paraId="536E1002" w14:textId="77777777" w:rsidR="00606545" w:rsidRDefault="00606545"/>
                </w:txbxContent>
              </v:textbox>
            </v:rect>
          </w:pict>
        </mc:Fallback>
      </mc:AlternateContent>
    </w:r>
    <w:r>
      <w:rPr>
        <w:noProof/>
      </w:rPr>
      <mc:AlternateContent>
        <mc:Choice Requires="wps">
          <w:drawing>
            <wp:anchor distT="0" distB="0" distL="114300" distR="114300" simplePos="0" relativeHeight="251641856" behindDoc="0" locked="0" layoutInCell="1" allowOverlap="1" wp14:anchorId="24DEF3D6" wp14:editId="57E256EB">
              <wp:simplePos x="0" y="0"/>
              <wp:positionH relativeFrom="column">
                <wp:posOffset>11430</wp:posOffset>
              </wp:positionH>
              <wp:positionV relativeFrom="paragraph">
                <wp:posOffset>-377825</wp:posOffset>
              </wp:positionV>
              <wp:extent cx="5438140" cy="539750"/>
              <wp:effectExtent l="0" t="3175" r="0" b="3175"/>
              <wp:wrapNone/>
              <wp:docPr id="18"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38140" cy="539750"/>
                      </a:xfrm>
                      <a:prstGeom prst="rect">
                        <a:avLst/>
                      </a:prstGeom>
                      <a:solidFill>
                        <a:srgbClr val="3186C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xmlns:w16se="http://schemas.microsoft.com/office/word/2015/wordml/symex" xmlns:cx="http://schemas.microsoft.com/office/drawing/2014/chartex">
          <w:pict>
            <v:rect w14:anchorId="7FA344C4" id="Rectangle_x0020_15" o:spid="_x0000_s1026" style="position:absolute;left:0;text-align:left;margin-left:.9pt;margin-top:-29.7pt;width:428.2pt;height:42.5pt;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" fillcolor="#3186c5" stroked="f">
              <v:textbox style="mso-fit-shape-to-text:t"/>
            </v:rect>
          </w:pict>
        </mc:Fallback>
      </mc:AlternateContent>
    </w:r>
    <w:r>
      <w:rPr>
        <w:noProof/>
      </w:rPr>
      <mc:AlternateContent>
        <mc:Choice Requires="wps">
          <w:drawing>
            <wp:anchor distT="0" distB="0" distL="114300" distR="114300" simplePos="0" relativeHeight="251640832" behindDoc="0" locked="0" layoutInCell="1" allowOverlap="1" wp14:anchorId="183D14EA" wp14:editId="39E45905">
              <wp:simplePos x="0" y="0"/>
              <wp:positionH relativeFrom="margin">
                <wp:posOffset>5449570</wp:posOffset>
              </wp:positionH>
              <wp:positionV relativeFrom="paragraph">
                <wp:posOffset>-376555</wp:posOffset>
              </wp:positionV>
              <wp:extent cx="1440180" cy="539750"/>
              <wp:effectExtent l="1270" t="4445" r="6350" b="1905"/>
              <wp:wrapNone/>
              <wp:docPr id="17"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40180" cy="539750"/>
                      </a:xfrm>
                      <a:prstGeom prst="rect">
                        <a:avLst/>
                      </a:prstGeom>
                      <a:gradFill rotWithShape="1">
                        <a:gsLst>
                          <a:gs pos="0">
                            <a:srgbClr val="1897C5"/>
                          </a:gs>
                          <a:gs pos="100000">
                            <a:srgbClr val="1EB8CE"/>
                          </a:gs>
                        </a:gsLst>
                        <a:lin ang="0" scaled="1"/>
                      </a:gra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xmlns:w16se="http://schemas.microsoft.com/office/word/2015/wordml/symex" xmlns:cx="http://schemas.microsoft.com/office/drawing/2014/chartex">
          <w:pict>
            <v:rect w14:anchorId="669D336C" id="Rectangle_x0020_14" o:spid="_x0000_s1026" style="position:absolute;left:0;text-align:left;margin-left:429.1pt;margin-top:-29.6pt;width:113.4pt;height:42.5pt;z-index:2516408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" fillcolor="#1897c5" stroked="f">
              <v:fill color2="#1eb8ce" rotate="t" angle="-90" focus="100%" type="gradient"/>
              <v:textbox style="mso-fit-shape-to-text:t"/>
              <w10:wrap anchorx="margin"/>
            </v:rect>
          </w:pict>
        </mc:Fallback>
      </mc:AlternateContent>
    </w:r>
    <w:r>
      <w:rPr>
        <w:noProof/>
      </w:rPr>
      <w:drawing>
        <wp:anchor distT="0" distB="0" distL="114300" distR="114300" simplePos="0" relativeHeight="251643904" behindDoc="0" locked="0" layoutInCell="1" allowOverlap="1" wp14:anchorId="7A580303" wp14:editId="4EF0BFD0">
          <wp:simplePos x="0" y="0"/>
          <wp:positionH relativeFrom="column">
            <wp:posOffset>107950</wp:posOffset>
          </wp:positionH>
          <wp:positionV relativeFrom="paragraph">
            <wp:posOffset>-263525</wp:posOffset>
          </wp:positionV>
          <wp:extent cx="1289685" cy="323850"/>
          <wp:effectExtent l="0" t="0" r="5715" b="6350"/>
          <wp:wrapNone/>
          <wp:docPr id="16" name="图片 2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2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89685" cy="323850"/>
                  </a:xfrm>
                  <a:prstGeom prst="rect">
                    <a:avLst/>
                  </a:prstGeom>
                  <a:noFill/>
                </pic:spPr>
              </pic:pic>
            </a:graphicData>
          </a:graphic>
          <wp14:sizeRelH relativeFrom="page">
            <wp14:pctWidth>0</wp14:pctWidth>
          </wp14:sizeRelH>
          <wp14:sizeRelV relativeFrom="page">
            <wp14:pctHeight>0</wp14:pctHeight>
          </wp14:sizeRelV>
        </wp:anchor>
      </w:drawing>
    </w:r>
  </w:p>
  <w:p w14:paraId="51A2D687" w14:textId="77777777" w:rsidR="00606545" w:rsidRDefault="00B63FD5">
    <w:pPr>
      <w:tabs>
        <w:tab w:val="left" w:pos="6750"/>
        <w:tab w:val="left" w:pos="7470"/>
      </w:tabs>
    </w:pPr>
    <w:r>
      <w:tab/>
    </w:r>
    <w:r>
      <w:tab/>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EEC0CD" w14:textId="5C4D89E2" w:rsidR="00606545" w:rsidRDefault="00665D8F">
    <w:r>
      <w:rPr>
        <w:noProof/>
      </w:rPr>
      <w:drawing>
        <wp:anchor distT="0" distB="0" distL="114300" distR="114300" simplePos="0" relativeHeight="251630592" behindDoc="0" locked="0" layoutInCell="1" allowOverlap="1" wp14:anchorId="65821BD5" wp14:editId="5A3FCAA2">
          <wp:simplePos x="0" y="0"/>
          <wp:positionH relativeFrom="column">
            <wp:posOffset>116840</wp:posOffset>
          </wp:positionH>
          <wp:positionV relativeFrom="paragraph">
            <wp:posOffset>-263525</wp:posOffset>
          </wp:positionV>
          <wp:extent cx="1289685" cy="323850"/>
          <wp:effectExtent l="0" t="0" r="5715" b="6350"/>
          <wp:wrapNone/>
          <wp:docPr id="24" name="图片 2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3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89685" cy="323850"/>
                  </a:xfrm>
                  <a:prstGeom prst="rect">
                    <a:avLst/>
                  </a:prstGeom>
                  <a:noFill/>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35712" behindDoc="0" locked="0" layoutInCell="1" allowOverlap="1" wp14:anchorId="4B72A873" wp14:editId="52CD4385">
              <wp:simplePos x="0" y="0"/>
              <wp:positionH relativeFrom="column">
                <wp:posOffset>5291455</wp:posOffset>
              </wp:positionH>
              <wp:positionV relativeFrom="paragraph">
                <wp:posOffset>-318770</wp:posOffset>
              </wp:positionV>
              <wp:extent cx="1351915" cy="453390"/>
              <wp:effectExtent l="0" t="0" r="0" b="5080"/>
              <wp:wrapNone/>
              <wp:docPr id="7" name="Rectangl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51915" cy="4533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D03F773" w14:textId="77777777" w:rsidR="00606545" w:rsidRDefault="00B63FD5">
                          <w:pPr>
                            <w:rPr>
                              <w:rFonts w:ascii="黑体" w:eastAsia="黑体"/>
                              <w:color w:val="FFFFFF"/>
                              <w:sz w:val="40"/>
                              <w:szCs w:val="40"/>
                            </w:rPr>
                          </w:pPr>
                          <w:r>
                            <w:rPr>
                              <w:rFonts w:ascii="黑体" w:eastAsia="黑体" w:hint="eastAsia"/>
                              <w:color w:val="FFFFFF"/>
                              <w:sz w:val="40"/>
                              <w:szCs w:val="40"/>
                            </w:rPr>
                            <w:t>产品彩页</w:t>
                          </w:r>
                        </w:p>
                      </w:txbxContent>
                    </wps:txbx>
                    <wps:bodyPr rot="0" vert="horz" wrap="square" lIns="91440" tIns="35941" rIns="91440" bIns="35941"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http://schemas.microsoft.com/office/drawing/2014/chartex">
          <w:pict>
            <v:rect w14:anchorId="4B72A873" id="Rectangle 23" o:spid="_x0000_s1043" style="position:absolute;left:0;text-align:left;margin-left:416.65pt;margin-top:-25.1pt;width:106.45pt;height:35.7pt;z-index:251635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" filled="f" stroked="f">
              <v:textbox inset=",2.83pt,,2.83pt">
                <w:txbxContent>
                  <w:p w14:paraId="6D03F773" w14:textId="77777777" w:rsidR="00606545" w:rsidRDefault="00B63FD5">
                    <w:pPr>
                      <w:rPr>
                        <w:rFonts w:ascii="黑体" w:eastAsia="黑体"/>
                        <w:color w:val="FFFFFF"/>
                        <w:sz w:val="40"/>
                        <w:szCs w:val="40"/>
                      </w:rPr>
                    </w:pPr>
                    <w:r>
                      <w:rPr>
                        <w:rFonts w:ascii="黑体" w:eastAsia="黑体" w:hint="eastAsia"/>
                        <w:color w:val="FFFFFF"/>
                        <w:sz w:val="40"/>
                        <w:szCs w:val="40"/>
                      </w:rPr>
                      <w:t>产品彩页</w:t>
                    </w:r>
                  </w:p>
                </w:txbxContent>
              </v:textbox>
            </v:rect>
          </w:pict>
        </mc:Fallback>
      </mc:AlternateContent>
    </w:r>
    <w:r>
      <w:rPr>
        <w:noProof/>
      </w:rPr>
      <mc:AlternateContent>
        <mc:Choice Requires="wps">
          <w:drawing>
            <wp:anchor distT="0" distB="0" distL="114300" distR="114300" simplePos="0" relativeHeight="251634688" behindDoc="0" locked="0" layoutInCell="1" allowOverlap="1" wp14:anchorId="08B5171A" wp14:editId="6E378D1F">
              <wp:simplePos x="0" y="0"/>
              <wp:positionH relativeFrom="column">
                <wp:posOffset>0</wp:posOffset>
              </wp:positionH>
              <wp:positionV relativeFrom="paragraph">
                <wp:posOffset>-363220</wp:posOffset>
              </wp:positionV>
              <wp:extent cx="5248910" cy="539750"/>
              <wp:effectExtent l="0" t="5080" r="0" b="1270"/>
              <wp:wrapNone/>
              <wp:docPr id="6"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48910" cy="539750"/>
                      </a:xfrm>
                      <a:prstGeom prst="rect">
                        <a:avLst/>
                      </a:prstGeom>
                      <a:solidFill>
                        <a:srgbClr val="3186C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xmlns:w16se="http://schemas.microsoft.com/office/word/2015/wordml/symex" xmlns:cx="http://schemas.microsoft.com/office/drawing/2014/chartex">
          <w:pict>
            <v:rect w14:anchorId="67176141" id="Rectangle_x0020_22" o:spid="_x0000_s1026" style="position:absolute;left:0;text-align:left;margin-left:0;margin-top:-28.55pt;width:413.3pt;height:42.5pt;z-index:251634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" fillcolor="#3186c5" stroked="f">
              <v:textbox style="mso-fit-shape-to-text:t"/>
            </v:rect>
          </w:pict>
        </mc:Fallback>
      </mc:AlternateContent>
    </w:r>
    <w:r>
      <w:rPr>
        <w:noProof/>
      </w:rPr>
      <mc:AlternateContent>
        <mc:Choice Requires="wps">
          <w:drawing>
            <wp:anchor distT="0" distB="0" distL="114300" distR="114300" simplePos="0" relativeHeight="251633664" behindDoc="0" locked="0" layoutInCell="1" allowOverlap="1" wp14:anchorId="2643F353" wp14:editId="569ED48B">
              <wp:simplePos x="0" y="0"/>
              <wp:positionH relativeFrom="column">
                <wp:posOffset>5257800</wp:posOffset>
              </wp:positionH>
              <wp:positionV relativeFrom="paragraph">
                <wp:posOffset>-363220</wp:posOffset>
              </wp:positionV>
              <wp:extent cx="1485900" cy="539750"/>
              <wp:effectExtent l="0" t="5080" r="0" b="1270"/>
              <wp:wrapNone/>
              <wp:docPr id="5"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85900" cy="539750"/>
                      </a:xfrm>
                      <a:prstGeom prst="rect">
                        <a:avLst/>
                      </a:prstGeom>
                      <a:gradFill rotWithShape="1">
                        <a:gsLst>
                          <a:gs pos="0">
                            <a:srgbClr val="1897C5"/>
                          </a:gs>
                          <a:gs pos="100000">
                            <a:srgbClr val="1EB8CE"/>
                          </a:gs>
                        </a:gsLst>
                        <a:lin ang="0" scaled="1"/>
                      </a:gra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xmlns:w16se="http://schemas.microsoft.com/office/word/2015/wordml/symex" xmlns:cx="http://schemas.microsoft.com/office/drawing/2014/chartex">
          <w:pict>
            <v:rect w14:anchorId="15F49166" id="Rectangle_x0020_21" o:spid="_x0000_s1026" style="position:absolute;left:0;text-align:left;margin-left:414pt;margin-top:-28.55pt;width:117pt;height:42.5pt;z-index:251633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" fillcolor="#1897c5" stroked="f">
              <v:fill color2="#1eb8ce" rotate="t" angle="-90" focus="100%" type="gradient"/>
              <v:textbox style="mso-fit-shape-to-text:t"/>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8" type="#_x0000_t75" style="width:542.5pt;height:534.15pt" o:bullet="t">
        <v:imagedata r:id="rId1" o:title=""/>
      </v:shape>
    </w:pict>
  </w:numPicBullet>
  <w:numPicBullet w:numPicBulletId="1">
    <w:pict>
      <v:shape id="_x0000_i1069" type="#_x0000_t75" style="width:542.5pt;height:534.15pt" o:bullet="t">
        <v:imagedata r:id="rId2" o:title=""/>
      </v:shape>
    </w:pict>
  </w:numPicBullet>
  <w:numPicBullet w:numPicBulletId="2">
    <w:pict>
      <v:shape id="_x0000_i1070" type="#_x0000_t75" style="width:542.5pt;height:534.15pt" o:bullet="t">
        <v:imagedata r:id="rId3" o:title=""/>
      </v:shape>
    </w:pict>
  </w:numPicBullet>
  <w:numPicBullet w:numPicBulletId="3">
    <w:pict>
      <v:shape id="_x0000_i1071" type="#_x0000_t75" style="width:3in;height:3in" o:bullet="t">
        <v:imagedata r:id="rId4" o:title="list-1"/>
      </v:shape>
    </w:pict>
  </w:numPicBullet>
  <w:abstractNum w:abstractNumId="0">
    <w:nsid w:val="FFFFFF1D"/>
    <w:multiLevelType w:val="multilevel"/>
    <w:tmpl w:val="8B8ABB72"/>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00007"/>
    <w:multiLevelType w:val="multilevel"/>
    <w:tmpl w:val="00000007"/>
    <w:lvl w:ilvl="0" w:tentative="1">
      <w:start w:val="1"/>
      <w:numFmt w:val="bullet"/>
      <w:pStyle w:val="ItemList2"/>
      <w:lvlText w:val=""/>
      <w:lvlPicBulletId w:val="0"/>
      <w:lvlJc w:val="left"/>
      <w:pPr>
        <w:ind w:left="760" w:hanging="420"/>
      </w:pPr>
      <w:rPr>
        <w:rFonts w:ascii="Symbol" w:hAnsi="Symbol" w:hint="default"/>
        <w:color w:val="auto"/>
        <w:position w:val="-2"/>
        <w:sz w:val="15"/>
        <w:szCs w:val="18"/>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2">
    <w:nsid w:val="00000008"/>
    <w:multiLevelType w:val="multilevel"/>
    <w:tmpl w:val="00000008"/>
    <w:lvl w:ilvl="0" w:tentative="1">
      <w:start w:val="1"/>
      <w:numFmt w:val="bullet"/>
      <w:pStyle w:val="ItemList3"/>
      <w:lvlText w:val=""/>
      <w:lvlPicBulletId w:val="1"/>
      <w:lvlJc w:val="left"/>
      <w:pPr>
        <w:ind w:left="816" w:hanging="419"/>
      </w:pPr>
      <w:rPr>
        <w:rFonts w:ascii="Symbol" w:hAnsi="Symbol" w:hint="default"/>
        <w:color w:val="auto"/>
        <w:position w:val="-2"/>
        <w:sz w:val="18"/>
        <w:szCs w:val="18"/>
      </w:rPr>
    </w:lvl>
    <w:lvl w:ilvl="1" w:tentative="1">
      <w:start w:val="1"/>
      <w:numFmt w:val="bullet"/>
      <w:lvlText w:val=""/>
      <w:lvlJc w:val="left"/>
      <w:pPr>
        <w:tabs>
          <w:tab w:val="left" w:pos="840"/>
        </w:tabs>
        <w:ind w:left="840" w:hanging="420"/>
      </w:pPr>
      <w:rPr>
        <w:rFonts w:ascii="Wingdings" w:hAnsi="Wingdings" w:hint="default"/>
      </w:rPr>
    </w:lvl>
    <w:lvl w:ilvl="2" w:tentative="1">
      <w:start w:val="1"/>
      <w:numFmt w:val="bullet"/>
      <w:lvlText w:val=""/>
      <w:lvlJc w:val="left"/>
      <w:pPr>
        <w:tabs>
          <w:tab w:val="left" w:pos="1260"/>
        </w:tabs>
        <w:ind w:left="1260" w:hanging="420"/>
      </w:pPr>
      <w:rPr>
        <w:rFonts w:ascii="Wingdings" w:hAnsi="Wingdings" w:hint="default"/>
      </w:rPr>
    </w:lvl>
    <w:lvl w:ilvl="3" w:tentative="1">
      <w:start w:val="1"/>
      <w:numFmt w:val="bullet"/>
      <w:lvlText w:val=""/>
      <w:lvlJc w:val="left"/>
      <w:pPr>
        <w:tabs>
          <w:tab w:val="left" w:pos="1680"/>
        </w:tabs>
        <w:ind w:left="1680" w:hanging="420"/>
      </w:pPr>
      <w:rPr>
        <w:rFonts w:ascii="Wingdings" w:hAnsi="Wingdings" w:hint="default"/>
      </w:rPr>
    </w:lvl>
    <w:lvl w:ilvl="4" w:tentative="1">
      <w:start w:val="1"/>
      <w:numFmt w:val="bullet"/>
      <w:lvlText w:val=""/>
      <w:lvlJc w:val="left"/>
      <w:pPr>
        <w:tabs>
          <w:tab w:val="left" w:pos="2100"/>
        </w:tabs>
        <w:ind w:left="2100" w:hanging="420"/>
      </w:pPr>
      <w:rPr>
        <w:rFonts w:ascii="Wingdings" w:hAnsi="Wingdings" w:hint="default"/>
      </w:rPr>
    </w:lvl>
    <w:lvl w:ilvl="5" w:tentative="1">
      <w:start w:val="1"/>
      <w:numFmt w:val="bullet"/>
      <w:lvlText w:val=""/>
      <w:lvlJc w:val="left"/>
      <w:pPr>
        <w:tabs>
          <w:tab w:val="left" w:pos="2520"/>
        </w:tabs>
        <w:ind w:left="2520" w:hanging="420"/>
      </w:pPr>
      <w:rPr>
        <w:rFonts w:ascii="Wingdings" w:hAnsi="Wingdings" w:hint="default"/>
      </w:rPr>
    </w:lvl>
    <w:lvl w:ilvl="6" w:tentative="1">
      <w:start w:val="1"/>
      <w:numFmt w:val="bullet"/>
      <w:lvlText w:val=""/>
      <w:lvlJc w:val="left"/>
      <w:pPr>
        <w:tabs>
          <w:tab w:val="left" w:pos="2940"/>
        </w:tabs>
        <w:ind w:left="2940" w:hanging="420"/>
      </w:pPr>
      <w:rPr>
        <w:rFonts w:ascii="Wingdings" w:hAnsi="Wingdings" w:hint="default"/>
      </w:rPr>
    </w:lvl>
    <w:lvl w:ilvl="7" w:tentative="1">
      <w:start w:val="1"/>
      <w:numFmt w:val="bullet"/>
      <w:lvlText w:val=""/>
      <w:lvlJc w:val="left"/>
      <w:pPr>
        <w:tabs>
          <w:tab w:val="left" w:pos="3360"/>
        </w:tabs>
        <w:ind w:left="3360" w:hanging="420"/>
      </w:pPr>
      <w:rPr>
        <w:rFonts w:ascii="Wingdings" w:hAnsi="Wingdings" w:hint="default"/>
      </w:rPr>
    </w:lvl>
    <w:lvl w:ilvl="8" w:tentative="1">
      <w:start w:val="1"/>
      <w:numFmt w:val="bullet"/>
      <w:lvlText w:val=""/>
      <w:lvlJc w:val="left"/>
      <w:pPr>
        <w:tabs>
          <w:tab w:val="left" w:pos="3780"/>
        </w:tabs>
        <w:ind w:left="3780" w:hanging="420"/>
      </w:pPr>
      <w:rPr>
        <w:rFonts w:ascii="Wingdings" w:hAnsi="Wingdings" w:hint="default"/>
      </w:rPr>
    </w:lvl>
  </w:abstractNum>
  <w:abstractNum w:abstractNumId="3">
    <w:nsid w:val="00000009"/>
    <w:multiLevelType w:val="multilevel"/>
    <w:tmpl w:val="00000009"/>
    <w:lvl w:ilvl="0">
      <w:start w:val="1"/>
      <w:numFmt w:val="bullet"/>
      <w:lvlText w:val=""/>
      <w:lvlPicBulletId w:val="2"/>
      <w:lvlJc w:val="left"/>
      <w:pPr>
        <w:ind w:left="420" w:hanging="420"/>
      </w:pPr>
      <w:rPr>
        <w:rFonts w:ascii="Symbol" w:hAnsi="Symbol" w:hint="default"/>
        <w:color w:val="auto"/>
        <w:position w:val="-2"/>
        <w:sz w:val="15"/>
        <w:szCs w:val="18"/>
      </w:rPr>
    </w:lvl>
    <w:lvl w:ilvl="1" w:tentative="1">
      <w:start w:val="1"/>
      <w:numFmt w:val="bullet"/>
      <w:lvlText w:val=""/>
      <w:lvlJc w:val="left"/>
      <w:pPr>
        <w:tabs>
          <w:tab w:val="left" w:pos="840"/>
        </w:tabs>
        <w:ind w:left="840" w:hanging="420"/>
      </w:pPr>
      <w:rPr>
        <w:rFonts w:ascii="Wingdings" w:hAnsi="Wingdings" w:hint="default"/>
      </w:rPr>
    </w:lvl>
    <w:lvl w:ilvl="2" w:tentative="1">
      <w:start w:val="1"/>
      <w:numFmt w:val="bullet"/>
      <w:lvlText w:val=""/>
      <w:lvlJc w:val="left"/>
      <w:pPr>
        <w:tabs>
          <w:tab w:val="left" w:pos="1260"/>
        </w:tabs>
        <w:ind w:left="1260" w:hanging="420"/>
      </w:pPr>
      <w:rPr>
        <w:rFonts w:ascii="Wingdings" w:hAnsi="Wingdings" w:hint="default"/>
      </w:rPr>
    </w:lvl>
    <w:lvl w:ilvl="3" w:tentative="1">
      <w:start w:val="1"/>
      <w:numFmt w:val="bullet"/>
      <w:lvlText w:val=""/>
      <w:lvlJc w:val="left"/>
      <w:pPr>
        <w:tabs>
          <w:tab w:val="left" w:pos="1680"/>
        </w:tabs>
        <w:ind w:left="1680" w:hanging="420"/>
      </w:pPr>
      <w:rPr>
        <w:rFonts w:ascii="Wingdings" w:hAnsi="Wingdings" w:hint="default"/>
      </w:rPr>
    </w:lvl>
    <w:lvl w:ilvl="4" w:tentative="1">
      <w:start w:val="1"/>
      <w:numFmt w:val="bullet"/>
      <w:lvlText w:val=""/>
      <w:lvlJc w:val="left"/>
      <w:pPr>
        <w:tabs>
          <w:tab w:val="left" w:pos="2100"/>
        </w:tabs>
        <w:ind w:left="2100" w:hanging="420"/>
      </w:pPr>
      <w:rPr>
        <w:rFonts w:ascii="Wingdings" w:hAnsi="Wingdings" w:hint="default"/>
      </w:rPr>
    </w:lvl>
    <w:lvl w:ilvl="5" w:tentative="1">
      <w:start w:val="1"/>
      <w:numFmt w:val="bullet"/>
      <w:lvlText w:val=""/>
      <w:lvlJc w:val="left"/>
      <w:pPr>
        <w:tabs>
          <w:tab w:val="left" w:pos="2520"/>
        </w:tabs>
        <w:ind w:left="2520" w:hanging="420"/>
      </w:pPr>
      <w:rPr>
        <w:rFonts w:ascii="Wingdings" w:hAnsi="Wingdings" w:hint="default"/>
      </w:rPr>
    </w:lvl>
    <w:lvl w:ilvl="6" w:tentative="1">
      <w:start w:val="1"/>
      <w:numFmt w:val="bullet"/>
      <w:lvlText w:val=""/>
      <w:lvlJc w:val="left"/>
      <w:pPr>
        <w:tabs>
          <w:tab w:val="left" w:pos="2940"/>
        </w:tabs>
        <w:ind w:left="2940" w:hanging="420"/>
      </w:pPr>
      <w:rPr>
        <w:rFonts w:ascii="Wingdings" w:hAnsi="Wingdings" w:hint="default"/>
      </w:rPr>
    </w:lvl>
    <w:lvl w:ilvl="7" w:tentative="1">
      <w:start w:val="1"/>
      <w:numFmt w:val="bullet"/>
      <w:lvlText w:val=""/>
      <w:lvlJc w:val="left"/>
      <w:pPr>
        <w:tabs>
          <w:tab w:val="left" w:pos="3360"/>
        </w:tabs>
        <w:ind w:left="3360" w:hanging="420"/>
      </w:pPr>
      <w:rPr>
        <w:rFonts w:ascii="Wingdings" w:hAnsi="Wingdings" w:hint="default"/>
      </w:rPr>
    </w:lvl>
    <w:lvl w:ilvl="8" w:tentative="1">
      <w:start w:val="1"/>
      <w:numFmt w:val="bullet"/>
      <w:lvlText w:val=""/>
      <w:lvlJc w:val="left"/>
      <w:pPr>
        <w:tabs>
          <w:tab w:val="left" w:pos="3780"/>
        </w:tabs>
        <w:ind w:left="3780" w:hanging="420"/>
      </w:pPr>
      <w:rPr>
        <w:rFonts w:ascii="Wingdings" w:hAnsi="Wingdings" w:hint="default"/>
      </w:rPr>
    </w:lvl>
  </w:abstractNum>
  <w:abstractNum w:abstractNumId="4">
    <w:nsid w:val="3A6E3BF8"/>
    <w:multiLevelType w:val="multilevel"/>
    <w:tmpl w:val="86A281EE"/>
    <w:lvl w:ilvl="0">
      <w:start w:val="1"/>
      <w:numFmt w:val="bullet"/>
      <w:lvlText w:val=""/>
      <w:lvlPicBulletId w:val="3"/>
      <w:lvlJc w:val="left"/>
      <w:pPr>
        <w:ind w:left="420" w:hanging="420"/>
      </w:pPr>
      <w:rPr>
        <w:rFonts w:ascii="Symbol" w:hAnsi="Symbol" w:hint="default"/>
        <w:color w:val="auto"/>
        <w:position w:val="-2"/>
        <w:sz w:val="15"/>
        <w:szCs w:val="18"/>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num w:numId="1">
    <w:abstractNumId w:val="1"/>
  </w:num>
  <w:num w:numId="2">
    <w:abstractNumId w:val="2"/>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evenAndOddHeaders/>
  <w:drawingGridHorizontalSpacing w:val="90"/>
  <w:drawingGridVerticalSpacing w:val="156"/>
  <w:displayHorizontalDrawingGridEvery w:val="0"/>
  <w:displayVerticalDrawingGridEvery w:val="2"/>
  <w:characterSpacingControl w:val="compressPunctuation"/>
  <w:hdrShapeDefaults>
    <o:shapedefaults v:ext="edit" spidmax="2049" fillcolor="#9cbee0" strokecolor="#739cc3">
      <v:fill color="#9cbee0" color2="#bbd5f0" type="gradient">
        <o:fill v:ext="view" type="gradientUnscaled"/>
      </v:fill>
      <v:stroke color="#739cc3" weight="1.25pt" miterlimit="2"/>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6545"/>
    <w:rsid w:val="000231AF"/>
    <w:rsid w:val="00034215"/>
    <w:rsid w:val="0009032A"/>
    <w:rsid w:val="00091EC4"/>
    <w:rsid w:val="001C56DD"/>
    <w:rsid w:val="001E2557"/>
    <w:rsid w:val="001F168A"/>
    <w:rsid w:val="00200626"/>
    <w:rsid w:val="0020165F"/>
    <w:rsid w:val="00216CDE"/>
    <w:rsid w:val="00224528"/>
    <w:rsid w:val="0024610F"/>
    <w:rsid w:val="00292627"/>
    <w:rsid w:val="002B373E"/>
    <w:rsid w:val="00343FB5"/>
    <w:rsid w:val="00344E69"/>
    <w:rsid w:val="003460F9"/>
    <w:rsid w:val="00396CBE"/>
    <w:rsid w:val="003B689F"/>
    <w:rsid w:val="00401D94"/>
    <w:rsid w:val="00477ADF"/>
    <w:rsid w:val="004A04A7"/>
    <w:rsid w:val="004C5DBE"/>
    <w:rsid w:val="00550FD4"/>
    <w:rsid w:val="00566F35"/>
    <w:rsid w:val="00582FC9"/>
    <w:rsid w:val="005A407A"/>
    <w:rsid w:val="00606545"/>
    <w:rsid w:val="00606C52"/>
    <w:rsid w:val="0064329E"/>
    <w:rsid w:val="00665D8F"/>
    <w:rsid w:val="0068316C"/>
    <w:rsid w:val="00683F1B"/>
    <w:rsid w:val="006B4DAC"/>
    <w:rsid w:val="006F1DE9"/>
    <w:rsid w:val="00740FB2"/>
    <w:rsid w:val="007419BF"/>
    <w:rsid w:val="007515E4"/>
    <w:rsid w:val="007607B6"/>
    <w:rsid w:val="00767633"/>
    <w:rsid w:val="00774D88"/>
    <w:rsid w:val="0078318A"/>
    <w:rsid w:val="007B3022"/>
    <w:rsid w:val="007C4535"/>
    <w:rsid w:val="00884C48"/>
    <w:rsid w:val="008A20AE"/>
    <w:rsid w:val="008E1C89"/>
    <w:rsid w:val="009368B1"/>
    <w:rsid w:val="009503C4"/>
    <w:rsid w:val="009756A6"/>
    <w:rsid w:val="0098491B"/>
    <w:rsid w:val="009B10E1"/>
    <w:rsid w:val="009E0C6D"/>
    <w:rsid w:val="00A04040"/>
    <w:rsid w:val="00A34AE0"/>
    <w:rsid w:val="00A36783"/>
    <w:rsid w:val="00A51B8B"/>
    <w:rsid w:val="00AA26CD"/>
    <w:rsid w:val="00AC020B"/>
    <w:rsid w:val="00AD6A29"/>
    <w:rsid w:val="00AD7431"/>
    <w:rsid w:val="00B63FD5"/>
    <w:rsid w:val="00B960D3"/>
    <w:rsid w:val="00BD29EC"/>
    <w:rsid w:val="00BE3D4C"/>
    <w:rsid w:val="00C11603"/>
    <w:rsid w:val="00C178D7"/>
    <w:rsid w:val="00C21F45"/>
    <w:rsid w:val="00C55180"/>
    <w:rsid w:val="00CF2911"/>
    <w:rsid w:val="00D609DB"/>
    <w:rsid w:val="00D93574"/>
    <w:rsid w:val="00DE6E93"/>
    <w:rsid w:val="00DF29A6"/>
    <w:rsid w:val="00DF673F"/>
    <w:rsid w:val="00E05FBE"/>
    <w:rsid w:val="00E07C3A"/>
    <w:rsid w:val="00E23694"/>
    <w:rsid w:val="00E2390D"/>
    <w:rsid w:val="00E43338"/>
    <w:rsid w:val="00E7163A"/>
    <w:rsid w:val="00E97B52"/>
    <w:rsid w:val="00EC5075"/>
    <w:rsid w:val="00ED3F49"/>
    <w:rsid w:val="00EF06DC"/>
    <w:rsid w:val="00F76CE9"/>
    <w:rsid w:val="00FD0996"/>
    <w:rsid w:val="00FF08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14:docId w14:val="5A59343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pPr>
      <w:widowControl w:val="0"/>
      <w:spacing w:before="80" w:after="40"/>
      <w:jc w:val="both"/>
    </w:pPr>
    <w:rPr>
      <w:rFonts w:ascii="Arial" w:hAnsi="Arial" w:cs="黑体"/>
      <w:kern w:val="2"/>
      <w:sz w:val="15"/>
      <w:szCs w:val="15"/>
    </w:rPr>
  </w:style>
  <w:style w:type="paragraph" w:styleId="1">
    <w:name w:val="heading 1"/>
    <w:basedOn w:val="a"/>
    <w:next w:val="a"/>
    <w:link w:val="1Char1"/>
    <w:uiPriority w:val="9"/>
    <w:qFormat/>
    <w:rsid w:val="00A04040"/>
    <w:pPr>
      <w:keepNext/>
      <w:keepLines/>
      <w:spacing w:before="340" w:after="330" w:line="578" w:lineRule="auto"/>
      <w:outlineLvl w:val="0"/>
    </w:pPr>
    <w:rPr>
      <w:b/>
      <w:bCs/>
      <w:kern w:val="44"/>
      <w:sz w:val="44"/>
      <w:szCs w:val="44"/>
    </w:rPr>
  </w:style>
  <w:style w:type="paragraph" w:styleId="2">
    <w:name w:val="heading 2"/>
    <w:next w:val="a"/>
    <w:link w:val="2Char"/>
    <w:pPr>
      <w:keepNext/>
      <w:keepLines/>
      <w:spacing w:before="80"/>
      <w:outlineLvl w:val="1"/>
    </w:pPr>
    <w:rPr>
      <w:rFonts w:ascii="Arial" w:eastAsia="黑体" w:hAnsi="Arial" w:cs="黑体"/>
      <w:bCs/>
      <w:color w:val="0090C8"/>
      <w:sz w:val="28"/>
      <w:szCs w:val="32"/>
    </w:rPr>
  </w:style>
  <w:style w:type="paragraph" w:styleId="3">
    <w:name w:val="heading 3"/>
    <w:next w:val="a"/>
    <w:link w:val="3Char"/>
    <w:pPr>
      <w:keepNext/>
      <w:keepLines/>
      <w:spacing w:before="40"/>
      <w:outlineLvl w:val="2"/>
    </w:pPr>
    <w:rPr>
      <w:rFonts w:ascii="Arial" w:eastAsia="黑体" w:hAnsi="Arial"/>
      <w:bCs/>
      <w:color w:val="0090C8"/>
      <w:sz w:val="24"/>
      <w:szCs w:val="32"/>
    </w:rPr>
  </w:style>
  <w:style w:type="paragraph" w:styleId="4">
    <w:name w:val="heading 4"/>
    <w:basedOn w:val="a"/>
    <w:next w:val="a"/>
    <w:link w:val="4Char"/>
    <w:pPr>
      <w:keepNext/>
      <w:keepLines/>
      <w:spacing w:after="80"/>
      <w:outlineLvl w:val="3"/>
    </w:pPr>
    <w:rPr>
      <w:rFonts w:eastAsia="黑体"/>
      <w:bCs/>
      <w:color w:val="0090C8"/>
      <w:sz w:val="22"/>
      <w:szCs w:val="28"/>
    </w:rPr>
  </w:style>
  <w:style w:type="paragraph" w:styleId="5">
    <w:name w:val="heading 5"/>
    <w:basedOn w:val="a"/>
    <w:next w:val="a"/>
    <w:link w:val="5Char"/>
    <w:pPr>
      <w:keepNext/>
      <w:keepLines/>
      <w:spacing w:before="280" w:after="290" w:line="376" w:lineRule="auto"/>
      <w:outlineLvl w:val="4"/>
    </w:pPr>
    <w:rPr>
      <w:b/>
      <w:bCs/>
      <w:sz w:val="28"/>
      <w:szCs w:val="28"/>
    </w:rPr>
  </w:style>
  <w:style w:type="paragraph" w:styleId="6">
    <w:name w:val="heading 6"/>
    <w:basedOn w:val="a"/>
    <w:next w:val="a"/>
    <w:link w:val="6Char"/>
    <w:pPr>
      <w:keepNext/>
      <w:keepLines/>
      <w:spacing w:before="240" w:after="64" w:line="320" w:lineRule="auto"/>
      <w:outlineLvl w:val="5"/>
    </w:pPr>
    <w:rPr>
      <w:rFonts w:ascii="Cambria" w:hAnsi="Cambria"/>
      <w:b/>
      <w:bCs/>
      <w:sz w:val="24"/>
      <w:szCs w:val="24"/>
    </w:rPr>
  </w:style>
  <w:style w:type="paragraph" w:styleId="7">
    <w:name w:val="heading 7"/>
    <w:basedOn w:val="a"/>
    <w:next w:val="a"/>
    <w:link w:val="7Char"/>
    <w:pPr>
      <w:keepNext/>
      <w:keepLines/>
      <w:spacing w:before="240" w:after="64" w:line="320" w:lineRule="auto"/>
      <w:outlineLvl w:val="6"/>
    </w:pPr>
    <w:rPr>
      <w:b/>
      <w:bCs/>
      <w:sz w:val="24"/>
      <w:szCs w:val="24"/>
    </w:rPr>
  </w:style>
  <w:style w:type="paragraph" w:styleId="8">
    <w:name w:val="heading 8"/>
    <w:basedOn w:val="a"/>
    <w:next w:val="a"/>
    <w:link w:val="8Char"/>
    <w:pPr>
      <w:keepNext/>
      <w:keepLines/>
      <w:spacing w:before="240" w:after="64" w:line="320" w:lineRule="auto"/>
      <w:outlineLvl w:val="7"/>
    </w:pPr>
    <w:rPr>
      <w:rFonts w:ascii="Cambria" w:hAnsi="Cambria"/>
      <w:sz w:val="24"/>
      <w:szCs w:val="24"/>
    </w:rPr>
  </w:style>
  <w:style w:type="paragraph" w:styleId="9">
    <w:name w:val="heading 9"/>
    <w:basedOn w:val="a"/>
    <w:next w:val="a"/>
    <w:link w:val="9Char"/>
    <w:pPr>
      <w:keepNext/>
      <w:keepLines/>
      <w:spacing w:before="240" w:after="64" w:line="320" w:lineRule="auto"/>
      <w:outlineLvl w:val="8"/>
    </w:pPr>
    <w:rPr>
      <w:rFonts w:ascii="Cambria" w:hAnsi="Cambri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link w:val="2"/>
    <w:semiHidden/>
    <w:rPr>
      <w:rFonts w:ascii="Arial" w:eastAsia="黑体" w:hAnsi="Arial" w:cs="黑体"/>
      <w:bCs/>
      <w:color w:val="0090C8"/>
      <w:sz w:val="28"/>
      <w:szCs w:val="32"/>
    </w:rPr>
  </w:style>
  <w:style w:type="character" w:customStyle="1" w:styleId="3Char">
    <w:name w:val="标题 3 Char"/>
    <w:link w:val="3"/>
    <w:semiHidden/>
    <w:rPr>
      <w:rFonts w:ascii="Arial" w:eastAsia="黑体" w:hAnsi="Arial"/>
      <w:bCs/>
      <w:color w:val="0090C8"/>
      <w:sz w:val="24"/>
      <w:szCs w:val="32"/>
    </w:rPr>
  </w:style>
  <w:style w:type="character" w:customStyle="1" w:styleId="4Char">
    <w:name w:val="标题 4 Char"/>
    <w:link w:val="4"/>
    <w:semiHidden/>
    <w:rPr>
      <w:rFonts w:ascii="Arial" w:eastAsia="黑体" w:hAnsi="Arial" w:cs="黑体"/>
      <w:bCs/>
      <w:color w:val="0090C8"/>
      <w:sz w:val="22"/>
      <w:szCs w:val="28"/>
    </w:rPr>
  </w:style>
  <w:style w:type="character" w:customStyle="1" w:styleId="5Char">
    <w:name w:val="标题 5 Char"/>
    <w:link w:val="5"/>
    <w:semiHidden/>
    <w:rPr>
      <w:rFonts w:ascii="Arial" w:eastAsia="宋体" w:hAnsi="Arial"/>
      <w:b/>
      <w:bCs/>
      <w:sz w:val="28"/>
      <w:szCs w:val="28"/>
    </w:rPr>
  </w:style>
  <w:style w:type="character" w:customStyle="1" w:styleId="6Char">
    <w:name w:val="标题 6 Char"/>
    <w:link w:val="6"/>
    <w:semiHidden/>
    <w:rPr>
      <w:rFonts w:ascii="Cambria" w:eastAsia="宋体" w:hAnsi="Cambria" w:cs="黑体"/>
      <w:b/>
      <w:bCs/>
      <w:sz w:val="24"/>
      <w:szCs w:val="24"/>
    </w:rPr>
  </w:style>
  <w:style w:type="character" w:customStyle="1" w:styleId="7Char">
    <w:name w:val="标题 7 Char"/>
    <w:link w:val="7"/>
    <w:semiHidden/>
    <w:rPr>
      <w:rFonts w:ascii="Arial" w:eastAsia="宋体" w:hAnsi="Arial"/>
      <w:b/>
      <w:bCs/>
      <w:sz w:val="24"/>
      <w:szCs w:val="24"/>
    </w:rPr>
  </w:style>
  <w:style w:type="character" w:customStyle="1" w:styleId="8Char">
    <w:name w:val="标题 8 Char"/>
    <w:link w:val="8"/>
    <w:semiHidden/>
    <w:rPr>
      <w:rFonts w:ascii="Cambria" w:eastAsia="宋体" w:hAnsi="Cambria" w:cs="黑体"/>
      <w:sz w:val="24"/>
      <w:szCs w:val="24"/>
    </w:rPr>
  </w:style>
  <w:style w:type="character" w:customStyle="1" w:styleId="9Char">
    <w:name w:val="标题 9 Char"/>
    <w:link w:val="9"/>
    <w:semiHidden/>
    <w:rPr>
      <w:rFonts w:ascii="Cambria" w:eastAsia="宋体" w:hAnsi="Cambria" w:cs="黑体"/>
      <w:sz w:val="15"/>
      <w:szCs w:val="15"/>
    </w:rPr>
  </w:style>
  <w:style w:type="character" w:customStyle="1" w:styleId="Char">
    <w:name w:val="批注主题 Char"/>
    <w:link w:val="10"/>
    <w:semiHidden/>
    <w:rPr>
      <w:rFonts w:ascii="Arial" w:eastAsia="宋体" w:hAnsi="Arial"/>
      <w:b/>
      <w:bCs/>
      <w:sz w:val="15"/>
      <w:szCs w:val="15"/>
    </w:rPr>
  </w:style>
  <w:style w:type="character" w:customStyle="1" w:styleId="Char0">
    <w:name w:val="批注文字 Char"/>
    <w:link w:val="a3"/>
    <w:semiHidden/>
    <w:rPr>
      <w:rFonts w:ascii="Arial" w:eastAsia="宋体" w:hAnsi="Arial"/>
      <w:sz w:val="15"/>
      <w:szCs w:val="15"/>
    </w:rPr>
  </w:style>
  <w:style w:type="paragraph" w:styleId="a3">
    <w:name w:val="annotation text"/>
    <w:basedOn w:val="a"/>
    <w:link w:val="Char0"/>
    <w:pPr>
      <w:jc w:val="left"/>
    </w:pPr>
  </w:style>
  <w:style w:type="paragraph" w:customStyle="1" w:styleId="10">
    <w:name w:val="批注主题1"/>
    <w:basedOn w:val="a3"/>
    <w:next w:val="a3"/>
    <w:link w:val="Char"/>
    <w:rPr>
      <w:b/>
      <w:bCs/>
    </w:rPr>
  </w:style>
  <w:style w:type="character" w:customStyle="1" w:styleId="Char1">
    <w:name w:val="文档结构图 Char"/>
    <w:link w:val="11"/>
    <w:semiHidden/>
    <w:rPr>
      <w:rFonts w:ascii="宋体" w:eastAsia="宋体" w:hAnsi="Arial"/>
      <w:sz w:val="15"/>
      <w:szCs w:val="18"/>
    </w:rPr>
  </w:style>
  <w:style w:type="paragraph" w:customStyle="1" w:styleId="11">
    <w:name w:val="文档结构图1"/>
    <w:basedOn w:val="a"/>
    <w:link w:val="Char1"/>
    <w:rPr>
      <w:rFonts w:ascii="宋体"/>
      <w:szCs w:val="18"/>
    </w:rPr>
  </w:style>
  <w:style w:type="paragraph" w:styleId="a4">
    <w:name w:val="footer"/>
    <w:basedOn w:val="a"/>
    <w:link w:val="Char2"/>
    <w:pPr>
      <w:tabs>
        <w:tab w:val="center" w:pos="4153"/>
        <w:tab w:val="right" w:pos="8306"/>
      </w:tabs>
      <w:snapToGrid w:val="0"/>
      <w:jc w:val="left"/>
    </w:pPr>
    <w:rPr>
      <w:color w:val="FFFFFF"/>
      <w:sz w:val="16"/>
      <w:szCs w:val="18"/>
    </w:rPr>
  </w:style>
  <w:style w:type="character" w:customStyle="1" w:styleId="Char2">
    <w:name w:val="页脚 Char"/>
    <w:link w:val="a4"/>
    <w:semiHidden/>
    <w:rPr>
      <w:rFonts w:ascii="Arial" w:eastAsia="宋体" w:hAnsi="Arial"/>
      <w:color w:val="FFFFFF"/>
      <w:sz w:val="16"/>
      <w:szCs w:val="18"/>
    </w:rPr>
  </w:style>
  <w:style w:type="paragraph" w:styleId="a5">
    <w:name w:val="header"/>
    <w:basedOn w:val="a"/>
    <w:link w:val="Char3"/>
    <w:pPr>
      <w:pBdr>
        <w:bottom w:val="single" w:sz="6" w:space="1" w:color="auto"/>
      </w:pBdr>
      <w:tabs>
        <w:tab w:val="center" w:pos="4153"/>
        <w:tab w:val="right" w:pos="8306"/>
      </w:tabs>
      <w:snapToGrid w:val="0"/>
      <w:jc w:val="center"/>
    </w:pPr>
    <w:rPr>
      <w:szCs w:val="18"/>
    </w:rPr>
  </w:style>
  <w:style w:type="character" w:customStyle="1" w:styleId="Char3">
    <w:name w:val="页眉 Char"/>
    <w:link w:val="a5"/>
    <w:semiHidden/>
    <w:rPr>
      <w:rFonts w:ascii="Arial" w:eastAsia="宋体" w:hAnsi="Arial"/>
      <w:sz w:val="15"/>
      <w:szCs w:val="18"/>
    </w:rPr>
  </w:style>
  <w:style w:type="character" w:customStyle="1" w:styleId="Char4">
    <w:name w:val="签名 Char"/>
    <w:link w:val="12"/>
    <w:semiHidden/>
    <w:rPr>
      <w:rFonts w:ascii="Futura Hv" w:eastAsia="黑体" w:hAnsi="Futura Hv"/>
      <w:sz w:val="10"/>
      <w:szCs w:val="15"/>
    </w:rPr>
  </w:style>
  <w:style w:type="paragraph" w:customStyle="1" w:styleId="12">
    <w:name w:val="签名1"/>
    <w:basedOn w:val="a"/>
    <w:link w:val="Char4"/>
    <w:pPr>
      <w:snapToGrid w:val="0"/>
      <w:spacing w:before="0" w:after="0"/>
    </w:pPr>
    <w:rPr>
      <w:rFonts w:ascii="Futura Hv" w:eastAsia="黑体" w:hAnsi="Futura Hv"/>
      <w:sz w:val="10"/>
    </w:rPr>
  </w:style>
  <w:style w:type="paragraph" w:styleId="a6">
    <w:name w:val="Title"/>
    <w:basedOn w:val="a"/>
    <w:next w:val="a"/>
    <w:link w:val="Char5"/>
    <w:pPr>
      <w:spacing w:before="240" w:after="60"/>
      <w:jc w:val="center"/>
      <w:outlineLvl w:val="0"/>
    </w:pPr>
    <w:rPr>
      <w:rFonts w:ascii="Cambria" w:hAnsi="Cambria"/>
      <w:b/>
      <w:bCs/>
      <w:sz w:val="32"/>
      <w:szCs w:val="32"/>
    </w:rPr>
  </w:style>
  <w:style w:type="character" w:customStyle="1" w:styleId="Char5">
    <w:name w:val="标题 Char"/>
    <w:link w:val="a6"/>
    <w:semiHidden/>
    <w:rPr>
      <w:rFonts w:ascii="Cambria" w:eastAsia="宋体" w:hAnsi="Cambria" w:cs="黑体"/>
      <w:b/>
      <w:bCs/>
      <w:sz w:val="32"/>
      <w:szCs w:val="32"/>
    </w:rPr>
  </w:style>
  <w:style w:type="character" w:styleId="a7">
    <w:name w:val="Hyperlink"/>
    <w:rPr>
      <w:color w:val="0000FF"/>
      <w:u w:val="single"/>
    </w:rPr>
  </w:style>
  <w:style w:type="paragraph" w:customStyle="1" w:styleId="CharChar">
    <w:name w:val="批注框文本 Char Char"/>
    <w:basedOn w:val="a"/>
    <w:link w:val="CharCharChar"/>
    <w:pPr>
      <w:spacing w:before="0" w:after="0"/>
    </w:pPr>
    <w:rPr>
      <w:szCs w:val="18"/>
    </w:rPr>
  </w:style>
  <w:style w:type="paragraph" w:customStyle="1" w:styleId="110">
    <w:name w:val="标题 11"/>
    <w:next w:val="a"/>
    <w:link w:val="1Char"/>
    <w:pPr>
      <w:keepNext/>
      <w:keepLines/>
      <w:spacing w:before="100"/>
      <w:outlineLvl w:val="0"/>
    </w:pPr>
    <w:rPr>
      <w:rFonts w:ascii="Arial" w:eastAsia="黑体" w:hAnsi="Arial"/>
      <w:bCs/>
      <w:color w:val="0090C8"/>
      <w:kern w:val="44"/>
      <w:sz w:val="44"/>
      <w:szCs w:val="44"/>
    </w:rPr>
  </w:style>
  <w:style w:type="paragraph" w:customStyle="1" w:styleId="13">
    <w:name w:val="列出段落1"/>
    <w:basedOn w:val="a"/>
    <w:pPr>
      <w:ind w:firstLineChars="200" w:firstLine="420"/>
    </w:pPr>
  </w:style>
  <w:style w:type="paragraph" w:customStyle="1" w:styleId="ItemList">
    <w:name w:val="Item List"/>
    <w:basedOn w:val="a"/>
    <w:pPr>
      <w:spacing w:before="0" w:after="0" w:line="180" w:lineRule="auto"/>
    </w:pPr>
    <w:rPr>
      <w:rFonts w:cs="Times New Roman"/>
      <w:kern w:val="0"/>
    </w:rPr>
  </w:style>
  <w:style w:type="paragraph" w:customStyle="1" w:styleId="ItemList2">
    <w:name w:val="Item List_2"/>
    <w:basedOn w:val="a"/>
    <w:pPr>
      <w:numPr>
        <w:numId w:val="1"/>
      </w:numPr>
      <w:spacing w:before="120"/>
      <w:ind w:left="874"/>
      <w:jc w:val="left"/>
    </w:pPr>
    <w:rPr>
      <w:rFonts w:cs="Times New Roman"/>
      <w:kern w:val="0"/>
      <w:szCs w:val="13"/>
    </w:rPr>
  </w:style>
  <w:style w:type="paragraph" w:customStyle="1" w:styleId="ItemList3">
    <w:name w:val="Item List_3"/>
    <w:basedOn w:val="a"/>
    <w:pPr>
      <w:numPr>
        <w:numId w:val="2"/>
      </w:numPr>
      <w:tabs>
        <w:tab w:val="left" w:pos="945"/>
      </w:tabs>
      <w:spacing w:before="120"/>
      <w:ind w:left="1247" w:hanging="340"/>
      <w:jc w:val="left"/>
    </w:pPr>
    <w:rPr>
      <w:rFonts w:cs="Times New Roman"/>
      <w:kern w:val="0"/>
      <w:szCs w:val="13"/>
    </w:rPr>
  </w:style>
  <w:style w:type="paragraph" w:customStyle="1" w:styleId="a8">
    <w:name w:val="图片"/>
    <w:basedOn w:val="a"/>
    <w:pPr>
      <w:spacing w:before="0" w:after="0"/>
      <w:jc w:val="left"/>
    </w:pPr>
  </w:style>
  <w:style w:type="paragraph" w:customStyle="1" w:styleId="a9">
    <w:name w:val="图片标注"/>
    <w:basedOn w:val="a8"/>
  </w:style>
  <w:style w:type="paragraph" w:customStyle="1" w:styleId="aa">
    <w:name w:val="表格标题文字"/>
    <w:pPr>
      <w:snapToGrid w:val="0"/>
      <w:spacing w:before="120" w:line="240" w:lineRule="exact"/>
    </w:pPr>
    <w:rPr>
      <w:rFonts w:ascii="Arial" w:eastAsia="黑体" w:hAnsi="Arial"/>
      <w:sz w:val="18"/>
    </w:rPr>
  </w:style>
  <w:style w:type="paragraph" w:customStyle="1" w:styleId="ab">
    <w:name w:val="表格非标题文字"/>
    <w:link w:val="CharChar0"/>
    <w:pPr>
      <w:snapToGrid w:val="0"/>
      <w:spacing w:before="80" w:after="40"/>
    </w:pPr>
    <w:rPr>
      <w:rFonts w:ascii="Arial" w:hAnsi="Arial"/>
      <w:sz w:val="18"/>
    </w:rPr>
  </w:style>
  <w:style w:type="paragraph" w:customStyle="1" w:styleId="ac">
    <w:name w:val="列表样式(一级)"/>
    <w:basedOn w:val="a"/>
    <w:pPr>
      <w:tabs>
        <w:tab w:val="left" w:pos="255"/>
      </w:tabs>
      <w:spacing w:before="160" w:after="160" w:line="280" w:lineRule="exact"/>
      <w:ind w:left="255" w:hanging="255"/>
      <w:jc w:val="left"/>
    </w:pPr>
    <w:rPr>
      <w:rFonts w:eastAsia="华文细黑" w:cs="Times New Roman"/>
      <w:color w:val="505050"/>
      <w:sz w:val="16"/>
      <w:szCs w:val="16"/>
    </w:rPr>
  </w:style>
  <w:style w:type="paragraph" w:customStyle="1" w:styleId="ad">
    <w:name w:val="产品型号"/>
    <w:basedOn w:val="a"/>
    <w:next w:val="a8"/>
    <w:pPr>
      <w:spacing w:after="0"/>
      <w:jc w:val="left"/>
    </w:pPr>
    <w:rPr>
      <w:rFonts w:eastAsia="黑体"/>
      <w:sz w:val="28"/>
    </w:rPr>
  </w:style>
  <w:style w:type="paragraph" w:customStyle="1" w:styleId="ae">
    <w:name w:val="表格标题"/>
    <w:basedOn w:val="a"/>
    <w:qFormat/>
    <w:pPr>
      <w:spacing w:before="0" w:after="0" w:line="220" w:lineRule="exact"/>
    </w:pPr>
    <w:rPr>
      <w:rFonts w:eastAsia="黑体"/>
      <w:color w:val="007CA8"/>
      <w:kern w:val="0"/>
      <w:szCs w:val="13"/>
    </w:rPr>
  </w:style>
  <w:style w:type="paragraph" w:customStyle="1" w:styleId="af">
    <w:name w:val="表格内文"/>
    <w:basedOn w:val="a"/>
    <w:qFormat/>
    <w:pPr>
      <w:spacing w:before="0" w:after="0" w:line="200" w:lineRule="exact"/>
      <w:jc w:val="left"/>
    </w:pPr>
    <w:rPr>
      <w:kern w:val="0"/>
    </w:rPr>
  </w:style>
  <w:style w:type="paragraph" w:customStyle="1" w:styleId="af0">
    <w:name w:val="功能图标"/>
    <w:basedOn w:val="a8"/>
    <w:pPr>
      <w:ind w:left="1021"/>
    </w:pPr>
  </w:style>
  <w:style w:type="paragraph" w:customStyle="1" w:styleId="14">
    <w:name w:val="修订1"/>
    <w:rPr>
      <w:rFonts w:ascii="Arial" w:hAnsi="Arial"/>
      <w:sz w:val="15"/>
      <w:szCs w:val="15"/>
    </w:rPr>
  </w:style>
  <w:style w:type="paragraph" w:customStyle="1" w:styleId="15">
    <w:name w:val="普通(网站)1"/>
    <w:basedOn w:val="a"/>
    <w:pPr>
      <w:widowControl/>
      <w:spacing w:before="100" w:beforeAutospacing="1" w:after="100" w:afterAutospacing="1"/>
      <w:jc w:val="left"/>
    </w:pPr>
    <w:rPr>
      <w:rFonts w:ascii="宋体" w:hAnsi="宋体" w:cs="宋体"/>
      <w:kern w:val="0"/>
      <w:sz w:val="24"/>
      <w:szCs w:val="24"/>
    </w:rPr>
  </w:style>
  <w:style w:type="character" w:customStyle="1" w:styleId="CharCharChar">
    <w:name w:val="批注框文本 Char Char Char"/>
    <w:link w:val="CharChar"/>
    <w:semiHidden/>
    <w:rPr>
      <w:rFonts w:ascii="Arial" w:eastAsia="宋体" w:hAnsi="Arial"/>
      <w:sz w:val="15"/>
      <w:szCs w:val="18"/>
    </w:rPr>
  </w:style>
  <w:style w:type="character" w:customStyle="1" w:styleId="1Char">
    <w:name w:val="标题 1 Char"/>
    <w:aliases w:val="文章标题 Char"/>
    <w:link w:val="110"/>
    <w:semiHidden/>
    <w:rPr>
      <w:rFonts w:ascii="Arial" w:eastAsia="黑体" w:hAnsi="Arial"/>
      <w:bCs/>
      <w:color w:val="0090C8"/>
      <w:kern w:val="44"/>
      <w:sz w:val="44"/>
      <w:szCs w:val="44"/>
    </w:rPr>
  </w:style>
  <w:style w:type="character" w:customStyle="1" w:styleId="CharChar0">
    <w:name w:val="表格非标题文字 Char Char"/>
    <w:link w:val="ab"/>
    <w:semiHidden/>
    <w:rPr>
      <w:rFonts w:ascii="Arial" w:eastAsia="宋体" w:hAnsi="Arial"/>
      <w:sz w:val="18"/>
    </w:rPr>
  </w:style>
  <w:style w:type="character" w:customStyle="1" w:styleId="16">
    <w:name w:val="批注引用1"/>
    <w:rPr>
      <w:sz w:val="21"/>
      <w:szCs w:val="21"/>
    </w:rPr>
  </w:style>
  <w:style w:type="character" w:customStyle="1" w:styleId="TableChar">
    <w:name w:val="Table Char"/>
    <w:semiHidden/>
    <w:rPr>
      <w:rFonts w:ascii="Arial" w:eastAsia="宋体" w:hAnsi="Arial" w:cs="Arial"/>
      <w:sz w:val="18"/>
      <w:szCs w:val="21"/>
      <w:lang w:val="en-US" w:eastAsia="zh-CN" w:bidi="ar-SA"/>
    </w:rPr>
  </w:style>
  <w:style w:type="table" w:customStyle="1" w:styleId="BTable">
    <w:name w:val="BTable"/>
    <w:basedOn w:val="a1"/>
    <w:uiPriority w:val="99"/>
    <w:qFormat/>
    <w:rsid w:val="00B960D3"/>
    <w:pPr>
      <w:spacing w:before="80"/>
    </w:pPr>
    <w:rPr>
      <w:rFonts w:ascii="Calibri" w:eastAsiaTheme="minorEastAsia" w:hAnsi="Calibri" w:cstheme="minorBidi"/>
      <w:kern w:val="2"/>
      <w:sz w:val="18"/>
      <w:szCs w:val="21"/>
    </w:rPr>
    <w:tblPr>
      <w:tblStyleRowBandSize w:val="1"/>
      <w:tblInd w:w="108" w:type="dxa"/>
      <w:tblBorders>
        <w:top w:val="single" w:sz="4" w:space="0" w:color="0070C0"/>
        <w:left w:val="single" w:sz="4" w:space="0" w:color="0070C0"/>
        <w:bottom w:val="single" w:sz="4" w:space="0" w:color="0070C0"/>
        <w:right w:val="single" w:sz="4" w:space="0" w:color="0070C0"/>
        <w:insideH w:val="single" w:sz="4" w:space="0" w:color="0070C0"/>
        <w:insideV w:val="single" w:sz="4" w:space="0" w:color="0070C0"/>
      </w:tblBorders>
      <w:tblCellMar>
        <w:top w:w="0" w:type="dxa"/>
        <w:left w:w="108" w:type="dxa"/>
        <w:bottom w:w="0" w:type="dxa"/>
        <w:right w:w="108" w:type="dxa"/>
      </w:tblCellMar>
    </w:tblPr>
    <w:tcPr>
      <w:vAlign w:val="center"/>
    </w:tcPr>
    <w:tblStylePr w:type="firstRow">
      <w:tblPr/>
      <w:tcPr>
        <w:shd w:val="clear" w:color="auto" w:fill="C6DBF7"/>
      </w:tcPr>
    </w:tblStylePr>
  </w:style>
  <w:style w:type="character" w:customStyle="1" w:styleId="1Char1">
    <w:name w:val="标题 1 Char1"/>
    <w:basedOn w:val="a0"/>
    <w:link w:val="1"/>
    <w:uiPriority w:val="9"/>
    <w:rsid w:val="00A04040"/>
    <w:rPr>
      <w:rFonts w:ascii="Arial" w:hAnsi="Arial" w:cs="黑体"/>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footer" Target="footer4.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footer" Target="footer6.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header" Target="header6.xml"/><Relationship Id="rId10" Type="http://schemas.openxmlformats.org/officeDocument/2006/relationships/header" Target="header2.xml"/><Relationship Id="rId19" Type="http://schemas.openxmlformats.org/officeDocument/2006/relationships/header" Target="header4.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footer" Target="footer5.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_rels/header3.xml.rels><?xml version="1.0" encoding="UTF-8" standalone="yes"?>
<Relationships xmlns="http://schemas.openxmlformats.org/package/2006/relationships"><Relationship Id="rId1" Type="http://schemas.openxmlformats.org/officeDocument/2006/relationships/image" Target="media/image5.png"/></Relationships>
</file>

<file path=word/_rels/header4.xml.rels><?xml version="1.0" encoding="UTF-8" standalone="yes"?>
<Relationships xmlns="http://schemas.openxmlformats.org/package/2006/relationships"><Relationship Id="rId1" Type="http://schemas.openxmlformats.org/officeDocument/2006/relationships/image" Target="media/image5.png"/></Relationships>
</file>

<file path=word/_rels/header5.xml.rels><?xml version="1.0" encoding="UTF-8" standalone="yes"?>
<Relationships xmlns="http://schemas.openxmlformats.org/package/2006/relationships"><Relationship Id="rId1" Type="http://schemas.openxmlformats.org/officeDocument/2006/relationships/image" Target="media/image5.png"/></Relationships>
</file>

<file path=word/_rels/header6.xml.rels><?xml version="1.0" encoding="UTF-8" standalone="yes"?>
<Relationships xmlns="http://schemas.openxmlformats.org/package/2006/relationships"><Relationship Id="rId1" Type="http://schemas.openxmlformats.org/officeDocument/2006/relationships/image" Target="media/image5.png"/></Relationships>
</file>

<file path=word/_rels/numbering.xml.rels><?xml version="1.0" encoding="UTF-8" standalone="yes"?>
<Relationships xmlns="http://schemas.openxmlformats.org/package/2006/relationships"><Relationship Id="rId3" Type="http://schemas.openxmlformats.org/officeDocument/2006/relationships/image" Target="media/image3.wmf"/><Relationship Id="rId2" Type="http://schemas.openxmlformats.org/officeDocument/2006/relationships/image" Target="media/image2.wmf"/><Relationship Id="rId1" Type="http://schemas.openxmlformats.org/officeDocument/2006/relationships/image" Target="media/image1.wmf"/><Relationship Id="rId4" Type="http://schemas.openxmlformats.org/officeDocument/2006/relationships/image" Target="media/image4.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E363D8D-02AA-4570-9DBF-C80D7EBBEF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676</TotalTime>
  <Pages>2</Pages>
  <Words>49</Words>
  <Characters>281</Characters>
  <Application>Microsoft Office Word</Application>
  <DocSecurity>0</DocSecurity>
  <Lines>2</Lines>
  <Paragraphs>1</Paragraphs>
  <ScaleCrop>false</ScaleCrop>
  <HeadingPairs>
    <vt:vector size="2" baseType="variant">
      <vt:variant>
        <vt:lpstr>标题</vt:lpstr>
      </vt:variant>
      <vt:variant>
        <vt:i4>1</vt:i4>
      </vt:variant>
    </vt:vector>
  </HeadingPairs>
  <TitlesOfParts>
    <vt:vector size="1" baseType="lpstr">
      <vt:lpstr>caoxiujuan</vt:lpstr>
    </vt:vector>
  </TitlesOfParts>
  <Company>h3c</Company>
  <LinksUpToDate>false</LinksUpToDate>
  <CharactersWithSpaces>329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caoxiujuan</dc:title>
  <dc:subject/>
  <dc:creator>丁军</dc:creator>
  <cp:keywords/>
  <dc:description/>
  <cp:lastModifiedBy>shijiahui</cp:lastModifiedBy>
  <cp:revision>30</cp:revision>
  <cp:lastPrinted>2017-07-18T21:50:00Z</cp:lastPrinted>
  <dcterms:created xsi:type="dcterms:W3CDTF">2019-03-08T03:30:00Z</dcterms:created>
  <dcterms:modified xsi:type="dcterms:W3CDTF">2020-06-02T09:31:00Z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2052-9.1.0.4167</vt:lpwstr>
  </property>
</Properties>
</file>